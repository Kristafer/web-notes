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DF" w:rsidRPr="00360166" w:rsidRDefault="00DE32DF" w:rsidP="002E30B3">
      <w:pPr>
        <w:spacing w:line="300" w:lineRule="exact"/>
        <w:ind w:left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ОПРЕДЕЛЕНИЕ ЭКОНОМИЧЕСКОЙ ЭФФЕКТИВНОСТИ </w:t>
      </w:r>
      <w:r w:rsidR="00B84DFC">
        <w:rPr>
          <w:b/>
          <w:bCs/>
          <w:sz w:val="28"/>
          <w:szCs w:val="28"/>
        </w:rPr>
        <w:t xml:space="preserve">ИСПОЛЬЗОВАНИЯ </w:t>
      </w:r>
      <w:r w:rsidR="0039251C" w:rsidRPr="002E30B3">
        <w:rPr>
          <w:b/>
          <w:bCs/>
          <w:sz w:val="28"/>
          <w:szCs w:val="28"/>
        </w:rPr>
        <w:t>МОДЕРНИЗАЦИИ</w:t>
      </w:r>
      <w:r w:rsidR="00FE559D">
        <w:rPr>
          <w:b/>
          <w:bCs/>
          <w:sz w:val="28"/>
          <w:szCs w:val="28"/>
        </w:rPr>
        <w:t xml:space="preserve"> </w:t>
      </w:r>
      <w:r w:rsidR="003B0C79">
        <w:rPr>
          <w:b/>
          <w:bCs/>
          <w:sz w:val="28"/>
          <w:szCs w:val="28"/>
        </w:rPr>
        <w:t xml:space="preserve">ПРОГРАММНОГО </w:t>
      </w:r>
      <w:r w:rsidR="00B84DFC">
        <w:rPr>
          <w:b/>
          <w:bCs/>
          <w:sz w:val="28"/>
          <w:szCs w:val="28"/>
        </w:rPr>
        <w:t>СРЕДСТВА</w:t>
      </w:r>
      <w:r w:rsidR="003B0C79">
        <w:rPr>
          <w:b/>
          <w:bCs/>
          <w:sz w:val="28"/>
          <w:szCs w:val="28"/>
        </w:rPr>
        <w:t xml:space="preserve"> </w:t>
      </w:r>
      <w:r w:rsidR="00360166">
        <w:rPr>
          <w:b/>
          <w:bCs/>
          <w:sz w:val="28"/>
          <w:szCs w:val="28"/>
        </w:rPr>
        <w:t>УПРАВЛЕНИЯ</w:t>
      </w:r>
      <w:r w:rsidR="002E30B3">
        <w:rPr>
          <w:b/>
          <w:bCs/>
          <w:sz w:val="28"/>
          <w:szCs w:val="28"/>
        </w:rPr>
        <w:t xml:space="preserve"> </w:t>
      </w:r>
      <w:r w:rsidR="00360166">
        <w:rPr>
          <w:b/>
          <w:bCs/>
          <w:sz w:val="28"/>
          <w:szCs w:val="28"/>
        </w:rPr>
        <w:t>ПЕРСОНАЛОМ</w:t>
      </w:r>
      <w:r w:rsidR="002E30B3">
        <w:rPr>
          <w:b/>
          <w:bCs/>
          <w:sz w:val="28"/>
          <w:szCs w:val="28"/>
        </w:rPr>
        <w:t xml:space="preserve"> </w:t>
      </w:r>
      <w:r w:rsidR="00360166">
        <w:rPr>
          <w:b/>
          <w:bCs/>
          <w:sz w:val="28"/>
          <w:szCs w:val="28"/>
        </w:rPr>
        <w:t>НА</w:t>
      </w:r>
      <w:r w:rsidR="002E30B3">
        <w:rPr>
          <w:b/>
          <w:bCs/>
          <w:sz w:val="28"/>
          <w:szCs w:val="28"/>
        </w:rPr>
        <w:t xml:space="preserve"> </w:t>
      </w:r>
      <w:r w:rsidR="00360166">
        <w:rPr>
          <w:b/>
          <w:bCs/>
          <w:sz w:val="28"/>
          <w:szCs w:val="28"/>
        </w:rPr>
        <w:t xml:space="preserve">ПЛАТФОРМЕ </w:t>
      </w:r>
      <w:r w:rsidR="00360166">
        <w:rPr>
          <w:b/>
          <w:bCs/>
          <w:sz w:val="28"/>
          <w:szCs w:val="28"/>
          <w:lang w:val="en-US"/>
        </w:rPr>
        <w:t>BPM</w:t>
      </w:r>
      <w:r w:rsidR="00C617B2" w:rsidRPr="00F202F2">
        <w:rPr>
          <w:b/>
          <w:bCs/>
          <w:sz w:val="28"/>
          <w:szCs w:val="28"/>
        </w:rPr>
        <w:t>’</w:t>
      </w:r>
      <w:r w:rsidR="00360166">
        <w:rPr>
          <w:b/>
          <w:bCs/>
          <w:sz w:val="28"/>
          <w:szCs w:val="28"/>
          <w:lang w:val="en-US"/>
        </w:rPr>
        <w:t>ONLINE</w:t>
      </w:r>
    </w:p>
    <w:p w:rsidR="00DE32DF" w:rsidRDefault="00DE32DF" w:rsidP="00DE32DF">
      <w:pPr>
        <w:spacing w:line="300" w:lineRule="exact"/>
        <w:ind w:left="709"/>
        <w:jc w:val="both"/>
        <w:rPr>
          <w:b/>
          <w:bCs/>
          <w:sz w:val="28"/>
          <w:szCs w:val="28"/>
        </w:rPr>
      </w:pPr>
    </w:p>
    <w:p w:rsidR="00DE32DF" w:rsidRDefault="00DE32DF" w:rsidP="00DE32DF">
      <w:pPr>
        <w:spacing w:line="300" w:lineRule="exact"/>
        <w:ind w:firstLine="709"/>
        <w:jc w:val="both"/>
        <w:rPr>
          <w:sz w:val="28"/>
          <w:szCs w:val="28"/>
        </w:rPr>
      </w:pPr>
      <w:r w:rsidRPr="4F94797E">
        <w:rPr>
          <w:sz w:val="28"/>
          <w:szCs w:val="28"/>
        </w:rPr>
        <w:t>6.</w:t>
      </w:r>
      <w:r>
        <w:rPr>
          <w:sz w:val="28"/>
          <w:szCs w:val="28"/>
        </w:rPr>
        <w:t>1</w:t>
      </w:r>
      <w:r w:rsidRPr="4F94797E">
        <w:rPr>
          <w:sz w:val="28"/>
          <w:szCs w:val="28"/>
        </w:rPr>
        <w:t xml:space="preserve"> Характеристики программного продукта</w:t>
      </w:r>
    </w:p>
    <w:p w:rsidR="00F67B0F" w:rsidRPr="00F67B0F" w:rsidRDefault="00D07ACC" w:rsidP="00D07ACC">
      <w:pPr>
        <w:rPr>
          <w:sz w:val="28"/>
          <w:szCs w:val="28"/>
        </w:rPr>
      </w:pPr>
      <w:r w:rsidRPr="00D07ACC">
        <w:rPr>
          <w:sz w:val="28"/>
          <w:szCs w:val="28"/>
        </w:rPr>
        <w:t>Программное средство для управле</w:t>
      </w:r>
      <w:r w:rsidR="00AF2158">
        <w:rPr>
          <w:sz w:val="28"/>
          <w:szCs w:val="28"/>
        </w:rPr>
        <w:t>ния персоналом на платформе BPM</w:t>
      </w:r>
      <w:r w:rsidR="00AF2158" w:rsidRPr="00AF2158">
        <w:rPr>
          <w:sz w:val="28"/>
          <w:szCs w:val="28"/>
        </w:rPr>
        <w:t>’</w:t>
      </w:r>
      <w:r w:rsidRPr="00D07ACC">
        <w:rPr>
          <w:sz w:val="28"/>
          <w:szCs w:val="28"/>
        </w:rPr>
        <w:t>Online</w:t>
      </w:r>
      <w:r>
        <w:rPr>
          <w:sz w:val="28"/>
          <w:szCs w:val="28"/>
        </w:rPr>
        <w:t xml:space="preserve"> </w:t>
      </w:r>
      <w:r w:rsidR="00F67B0F" w:rsidRPr="00F67B0F">
        <w:rPr>
          <w:sz w:val="28"/>
          <w:szCs w:val="28"/>
        </w:rPr>
        <w:t xml:space="preserve"> предназначено для </w:t>
      </w:r>
      <w:r>
        <w:rPr>
          <w:sz w:val="28"/>
          <w:szCs w:val="28"/>
        </w:rPr>
        <w:t>гибкого управления рабочим временем сотрудников в любой компании, внедрившей себе данное программное средство.</w:t>
      </w:r>
    </w:p>
    <w:p w:rsidR="00F67B0F" w:rsidRPr="00F67B0F" w:rsidRDefault="00F67B0F" w:rsidP="00F13549">
      <w:pPr>
        <w:pStyle w:val="ae"/>
        <w:spacing w:line="240" w:lineRule="auto"/>
        <w:ind w:left="0" w:firstLine="709"/>
        <w:rPr>
          <w:szCs w:val="28"/>
        </w:rPr>
      </w:pPr>
      <w:r w:rsidRPr="00F67B0F">
        <w:rPr>
          <w:szCs w:val="28"/>
        </w:rPr>
        <w:t>Оно обеспечивает реализацию следующих функций: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иерархической структуры для раздела;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создания дочерних записей;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ограничивающая создание бесконечной вложенности дочерний записей в 2 уровня (включая родителя);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отображения расписания согласно графику работ;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позволяющая отображать расписание одновременно для двух и более пользователей;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 блокировке добавления активностей, в заблокированные области;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 блокировке добавления/изменения активностей в заблокированные области для схем карточки и мини-карточки;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 перегенерации заблокированной области, для различных вариантов отображения расписания по временным интервалам кратным 30 минутам;</w:t>
      </w:r>
    </w:p>
    <w:p w:rsidR="00D07ACC" w:rsidRDefault="00D07ACC" w:rsidP="00D07ACC">
      <w:pPr>
        <w:pStyle w:val="af0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 настройке расписания;</w:t>
      </w:r>
    </w:p>
    <w:p w:rsidR="00D07ACC" w:rsidRDefault="00D07ACC" w:rsidP="00D07ACC">
      <w:pPr>
        <w:pStyle w:val="af0"/>
        <w:numPr>
          <w:ilvl w:val="0"/>
          <w:numId w:val="16"/>
        </w:numPr>
        <w:tabs>
          <w:tab w:val="clear" w:pos="720"/>
          <w:tab w:val="num" w:pos="426"/>
        </w:tabs>
        <w:spacing w:before="0" w:beforeAutospacing="0" w:after="0" w:afterAutospacing="0"/>
        <w:ind w:left="56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Функциональность по поддержанию объектами администрированиям по правам доступа.</w:t>
      </w:r>
    </w:p>
    <w:p w:rsidR="00DE32DF" w:rsidRDefault="00D07ACC" w:rsidP="00DE32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Ведение гибкого расписания должно обеспечить целевое и эффективное использование фактического рабочего времени каждого из сотрудников, а так же обеспечить отсутствие возможности добавления задач, которые не могут быть выполнены вне рамок рабочего времени.</w:t>
      </w:r>
    </w:p>
    <w:p w:rsidR="00AF2158" w:rsidRPr="00F13549" w:rsidRDefault="00AF2158" w:rsidP="00DE32DF">
      <w:pPr>
        <w:ind w:firstLine="709"/>
        <w:jc w:val="both"/>
        <w:rPr>
          <w:sz w:val="28"/>
          <w:szCs w:val="28"/>
        </w:rPr>
      </w:pPr>
    </w:p>
    <w:p w:rsidR="00DE32DF" w:rsidRDefault="00290AD2" w:rsidP="00F81D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="00DE32DF" w:rsidRPr="4F94797E">
        <w:rPr>
          <w:sz w:val="28"/>
          <w:szCs w:val="28"/>
        </w:rPr>
        <w:t>2 Расчёт стоимостной оценки затрат</w:t>
      </w:r>
      <w:r w:rsidR="0012078B">
        <w:rPr>
          <w:sz w:val="28"/>
          <w:szCs w:val="28"/>
        </w:rPr>
        <w:t xml:space="preserve"> </w:t>
      </w:r>
      <w:r w:rsidR="0012078B" w:rsidRPr="4F94797E">
        <w:rPr>
          <w:sz w:val="28"/>
          <w:szCs w:val="28"/>
        </w:rPr>
        <w:t>программного продукта</w:t>
      </w:r>
    </w:p>
    <w:p w:rsidR="00DE32DF" w:rsidRDefault="00FE559D" w:rsidP="00DE32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</w:t>
      </w:r>
      <w:r w:rsidR="00DE32DF" w:rsidRPr="4F94797E">
        <w:rPr>
          <w:sz w:val="28"/>
          <w:szCs w:val="28"/>
        </w:rPr>
        <w:t xml:space="preserve">основную заработную плату исполнителя </w:t>
      </w:r>
      <w:r>
        <w:rPr>
          <w:sz w:val="28"/>
          <w:szCs w:val="28"/>
        </w:rPr>
        <w:t>модернизируемого программного средства.</w:t>
      </w:r>
    </w:p>
    <w:p w:rsidR="00DE32DF" w:rsidRDefault="00DE32DF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>Основная заработная плата рассчитывается по формуле:</w:t>
      </w:r>
    </w:p>
    <w:p w:rsidR="00DE32DF" w:rsidRDefault="00DE32DF" w:rsidP="00DE32DF">
      <w:pPr>
        <w:pStyle w:val="ae"/>
        <w:spacing w:line="300" w:lineRule="exact"/>
        <w:ind w:left="0" w:firstLine="709"/>
        <w:jc w:val="both"/>
      </w:pPr>
    </w:p>
    <w:p w:rsidR="00DE32DF" w:rsidRPr="00596A6F" w:rsidRDefault="00596A6F" w:rsidP="00DE32DF">
      <w:pPr>
        <w:pStyle w:val="ae"/>
        <w:spacing w:line="300" w:lineRule="exact"/>
        <w:ind w:left="2832"/>
        <w:jc w:val="right"/>
        <w:rPr>
          <w:rFonts w:eastAsia="Times New Roman"/>
          <w:szCs w:val="28"/>
        </w:rPr>
      </w:pPr>
      <w:r w:rsidRPr="00596A6F">
        <w:rPr>
          <w:rFonts w:eastAsia="Times New Roman"/>
        </w:rPr>
        <w:fldChar w:fldCharType="begin"/>
      </w:r>
      <w:r w:rsidRPr="00596A6F">
        <w:rPr>
          <w:rFonts w:eastAsia="Times New Roman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Т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ч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э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∙К, </m:t>
        </m:r>
      </m:oMath>
      <w:r w:rsidRPr="00596A6F">
        <w:rPr>
          <w:rFonts w:eastAsia="Times New Roman"/>
        </w:rPr>
        <w:instrText xml:space="preserve"> </w:instrText>
      </w:r>
      <w:r w:rsidRPr="00596A6F">
        <w:rPr>
          <w:rFonts w:eastAsia="Times New Roman"/>
        </w:rPr>
        <w:fldChar w:fldCharType="separate"/>
      </w:r>
      <w:r w:rsidR="00DA2B70" w:rsidRPr="00290AD2">
        <w:rPr>
          <w:noProof/>
          <w:position w:val="-12"/>
          <w:lang w:eastAsia="ru-RU"/>
        </w:rPr>
        <w:drawing>
          <wp:inline distT="0" distB="0" distL="0" distR="0">
            <wp:extent cx="2085975" cy="257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</w:rPr>
        <w:fldChar w:fldCharType="end"/>
      </w:r>
      <w:r w:rsidR="00DE32DF" w:rsidRPr="00596A6F">
        <w:rPr>
          <w:rFonts w:eastAsia="Times New Roman"/>
        </w:rPr>
        <w:tab/>
      </w:r>
      <w:r w:rsidR="00DE32DF" w:rsidRPr="00596A6F">
        <w:rPr>
          <w:rFonts w:eastAsia="Times New Roman"/>
        </w:rPr>
        <w:tab/>
      </w:r>
      <w:r w:rsidR="00DE32DF" w:rsidRPr="00596A6F">
        <w:rPr>
          <w:rFonts w:eastAsia="Times New Roman"/>
        </w:rPr>
        <w:tab/>
      </w:r>
      <w:r w:rsidR="00DE32DF" w:rsidRPr="00596A6F">
        <w:rPr>
          <w:rFonts w:eastAsia="Times New Roman"/>
        </w:rPr>
        <w:tab/>
      </w:r>
      <w:r w:rsidR="00DE32DF" w:rsidRPr="00596A6F">
        <w:rPr>
          <w:rFonts w:eastAsia="Times New Roman"/>
          <w:szCs w:val="28"/>
        </w:rPr>
        <w:t>(6.1)</w:t>
      </w:r>
    </w:p>
    <w:p w:rsidR="00DE32DF" w:rsidRDefault="00DE32DF" w:rsidP="00DE32DF">
      <w:pPr>
        <w:pStyle w:val="ae"/>
        <w:spacing w:line="300" w:lineRule="exact"/>
        <w:ind w:left="2832"/>
        <w:jc w:val="right"/>
      </w:pPr>
    </w:p>
    <w:p w:rsidR="00DE32DF" w:rsidRDefault="00DE32DF" w:rsidP="007948D8">
      <w:pPr>
        <w:pStyle w:val="ae"/>
        <w:spacing w:line="240" w:lineRule="auto"/>
        <w:ind w:left="0" w:firstLine="284"/>
        <w:rPr>
          <w:szCs w:val="28"/>
        </w:rPr>
      </w:pPr>
      <w:r w:rsidRPr="4F94797E">
        <w:rPr>
          <w:szCs w:val="28"/>
        </w:rPr>
        <w:t xml:space="preserve">где </w:t>
      </w:r>
      <w:r w:rsidRPr="4F94797E">
        <w:rPr>
          <w:szCs w:val="28"/>
          <w:lang w:val="en-US"/>
        </w:rPr>
        <w:t>n</w:t>
      </w:r>
      <w:r w:rsidRPr="4F94797E">
        <w:rPr>
          <w:szCs w:val="28"/>
        </w:rPr>
        <w:t xml:space="preserve"> – количество исполнителей, </w:t>
      </w:r>
      <w:r w:rsidRPr="4F94797E">
        <w:rPr>
          <w:szCs w:val="28"/>
          <w:lang w:val="en-US"/>
        </w:rPr>
        <w:t>n</w:t>
      </w:r>
      <w:r w:rsidRPr="4F94797E">
        <w:rPr>
          <w:szCs w:val="28"/>
        </w:rPr>
        <w:t xml:space="preserve"> = 1; </w:t>
      </w:r>
    </w:p>
    <w:p w:rsidR="00DE32DF" w:rsidRPr="00596A6F" w:rsidRDefault="00843807" w:rsidP="007948D8">
      <w:pPr>
        <w:pStyle w:val="ae"/>
        <w:spacing w:line="240" w:lineRule="auto"/>
        <w:ind w:left="0" w:firstLine="709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количество часов работы в день,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DE32DF" w:rsidRPr="00596A6F">
        <w:rPr>
          <w:rFonts w:eastAsia="Times New Roman"/>
          <w:szCs w:val="28"/>
        </w:rPr>
        <w:t>8 ч.;</w:t>
      </w:r>
    </w:p>
    <w:p w:rsidR="00DE32DF" w:rsidRPr="00596A6F" w:rsidRDefault="00843807" w:rsidP="006D36F1">
      <w:pPr>
        <w:pStyle w:val="ae"/>
        <w:spacing w:line="240" w:lineRule="auto"/>
        <w:ind w:left="0" w:firstLine="709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часовая тарифная ставка </w:t>
      </w:r>
      <w:r w:rsidR="00DE32DF" w:rsidRPr="00596A6F">
        <w:rPr>
          <w:rFonts w:eastAsia="Times New Roman"/>
          <w:szCs w:val="28"/>
          <w:lang w:val="en-US"/>
        </w:rPr>
        <w:t>i</w:t>
      </w:r>
      <w:r w:rsidR="00DE32DF" w:rsidRPr="00596A6F">
        <w:rPr>
          <w:rFonts w:eastAsia="Times New Roman"/>
          <w:szCs w:val="28"/>
        </w:rPr>
        <w:t>-го исполнителя, руб.</w:t>
      </w:r>
      <w:r w:rsidR="003B0C79" w:rsidRPr="003B0C79">
        <w:rPr>
          <w:rFonts w:eastAsia="Times New Roman"/>
          <w:szCs w:val="28"/>
        </w:rPr>
        <w:t xml:space="preserve"> </w:t>
      </w:r>
      <w:r w:rsidR="003B0C79" w:rsidRPr="00D07ACC">
        <w:rPr>
          <w:rFonts w:eastAsia="Times New Roman"/>
          <w:szCs w:val="28"/>
        </w:rPr>
        <w:t>[1]</w:t>
      </w:r>
      <w:r w:rsidR="00DE32DF" w:rsidRPr="00596A6F">
        <w:rPr>
          <w:rFonts w:eastAsia="Times New Roman"/>
          <w:szCs w:val="28"/>
        </w:rPr>
        <w:t>;</w:t>
      </w:r>
    </w:p>
    <w:p w:rsidR="00DE32DF" w:rsidRPr="00596A6F" w:rsidRDefault="00843807" w:rsidP="007948D8">
      <w:pPr>
        <w:pStyle w:val="ae"/>
        <w:spacing w:line="240" w:lineRule="auto"/>
        <w:ind w:left="0" w:firstLine="709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эффективный фонд рабочего времени </w:t>
      </w:r>
      <w:r w:rsidR="00DE32DF" w:rsidRPr="00596A6F">
        <w:rPr>
          <w:rFonts w:eastAsia="Times New Roman"/>
          <w:szCs w:val="28"/>
          <w:lang w:val="en-US"/>
        </w:rPr>
        <w:t>i</w:t>
      </w:r>
      <w:r w:rsidR="00DE32DF" w:rsidRPr="00596A6F">
        <w:rPr>
          <w:rFonts w:eastAsia="Times New Roman"/>
          <w:szCs w:val="28"/>
        </w:rPr>
        <w:t xml:space="preserve">-го исполнителя, </w:t>
      </w:r>
    </w:p>
    <w:p w:rsidR="00DE32DF" w:rsidRPr="00596A6F" w:rsidRDefault="00843807" w:rsidP="007948D8">
      <w:pPr>
        <w:pStyle w:val="ae"/>
        <w:spacing w:line="240" w:lineRule="auto"/>
        <w:ind w:left="0" w:firstLine="709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Ф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AF2158" w:rsidRPr="00992595">
        <w:rPr>
          <w:rFonts w:eastAsia="Times New Roman"/>
          <w:szCs w:val="28"/>
        </w:rPr>
        <w:t>124</w:t>
      </w:r>
      <w:r w:rsidR="00360166">
        <w:rPr>
          <w:rFonts w:eastAsia="Times New Roman"/>
          <w:szCs w:val="28"/>
        </w:rPr>
        <w:t xml:space="preserve"> дня</w:t>
      </w:r>
      <w:r w:rsidR="00DE32DF" w:rsidRPr="00596A6F">
        <w:rPr>
          <w:rFonts w:eastAsia="Times New Roman"/>
          <w:szCs w:val="28"/>
        </w:rPr>
        <w:t>;</w:t>
      </w:r>
    </w:p>
    <w:p w:rsidR="00DE32DF" w:rsidRDefault="00843807" w:rsidP="007948D8">
      <w:pPr>
        <w:pStyle w:val="ae"/>
        <w:spacing w:line="240" w:lineRule="auto"/>
        <w:ind w:left="0" w:firstLine="709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коэффициент премирования,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hAnsi="Cambria Math"/>
          </w:rPr>
          <m:t>=</m:t>
        </m:r>
      </m:oMath>
      <w:r w:rsidR="00DE32DF" w:rsidRPr="00596A6F">
        <w:rPr>
          <w:rFonts w:eastAsia="Times New Roman"/>
          <w:szCs w:val="28"/>
        </w:rPr>
        <w:t xml:space="preserve"> 1,</w:t>
      </w:r>
      <w:r w:rsidR="00992595">
        <w:rPr>
          <w:rFonts w:eastAsia="Times New Roman"/>
          <w:szCs w:val="28"/>
        </w:rPr>
        <w:t>4</w:t>
      </w:r>
      <w:r w:rsidR="003B0C79" w:rsidRPr="003B0C79">
        <w:rPr>
          <w:rFonts w:eastAsia="Times New Roman"/>
          <w:szCs w:val="28"/>
        </w:rPr>
        <w:t xml:space="preserve"> [2]</w:t>
      </w:r>
      <w:r w:rsidR="00DE32DF" w:rsidRPr="00596A6F">
        <w:rPr>
          <w:rFonts w:eastAsia="Times New Roman"/>
          <w:szCs w:val="28"/>
        </w:rPr>
        <w:t>.</w:t>
      </w:r>
    </w:p>
    <w:p w:rsidR="00B84DFC" w:rsidRPr="00596A6F" w:rsidRDefault="00B84DFC" w:rsidP="007948D8">
      <w:pPr>
        <w:pStyle w:val="ae"/>
        <w:spacing w:line="240" w:lineRule="auto"/>
        <w:ind w:left="0" w:firstLine="709"/>
        <w:rPr>
          <w:rFonts w:eastAsia="Times New Roman"/>
          <w:szCs w:val="28"/>
        </w:rPr>
      </w:pPr>
    </w:p>
    <w:p w:rsidR="00DE32DF" w:rsidRDefault="00DE32DF" w:rsidP="00DE32DF">
      <w:pPr>
        <w:ind w:firstLine="709"/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В </w:t>
      </w:r>
      <w:r w:rsidR="00FE559D">
        <w:rPr>
          <w:sz w:val="28"/>
          <w:szCs w:val="28"/>
        </w:rPr>
        <w:t>модернизации</w:t>
      </w:r>
      <w:r w:rsidRPr="4F94797E">
        <w:rPr>
          <w:sz w:val="28"/>
          <w:szCs w:val="28"/>
        </w:rPr>
        <w:t xml:space="preserve"> будет участвовать один исполнитель (таблица 6.1). </w:t>
      </w:r>
    </w:p>
    <w:p w:rsidR="00DE32DF" w:rsidRDefault="00DE32DF" w:rsidP="00DE32DF">
      <w:pPr>
        <w:tabs>
          <w:tab w:val="left" w:pos="5584"/>
        </w:tabs>
        <w:spacing w:line="300" w:lineRule="exact"/>
        <w:ind w:firstLine="709"/>
        <w:jc w:val="both"/>
        <w:rPr>
          <w:sz w:val="28"/>
        </w:rPr>
      </w:pPr>
      <w:r>
        <w:rPr>
          <w:sz w:val="28"/>
        </w:rPr>
        <w:tab/>
      </w:r>
    </w:p>
    <w:p w:rsidR="00DE32DF" w:rsidRPr="00596A6F" w:rsidRDefault="00843807" w:rsidP="00DE32DF">
      <w:pPr>
        <w:spacing w:line="300" w:lineRule="exact"/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</m:oMath>
      <w:r w:rsidR="00DB48AA">
        <w:rPr>
          <w:rFonts w:eastAsia="Times New Roman"/>
          <w:sz w:val="28"/>
          <w:szCs w:val="28"/>
        </w:rPr>
        <w:t>0</w:t>
      </w:r>
      <w:r w:rsidR="00FE559D" w:rsidRPr="00DA2B70">
        <w:rPr>
          <w:rFonts w:eastAsia="Times New Roman"/>
          <w:sz w:val="28"/>
          <w:szCs w:val="28"/>
        </w:rPr>
        <w:t>,</w:t>
      </w:r>
      <w:r w:rsidR="00992595">
        <w:rPr>
          <w:rFonts w:eastAsia="Times New Roman"/>
          <w:sz w:val="28"/>
          <w:szCs w:val="28"/>
        </w:rPr>
        <w:t>91</w:t>
      </w:r>
      <w:r w:rsidR="00FE559D" w:rsidRPr="00DA2B70">
        <w:rPr>
          <w:rFonts w:eastAsia="Times New Roman"/>
          <w:sz w:val="28"/>
          <w:szCs w:val="28"/>
        </w:rPr>
        <w:t>·8·</w:t>
      </w:r>
      <w:r w:rsidR="00992595">
        <w:rPr>
          <w:rFonts w:eastAsia="Times New Roman"/>
          <w:sz w:val="28"/>
          <w:szCs w:val="28"/>
        </w:rPr>
        <w:t>124</w:t>
      </w:r>
      <w:r w:rsidR="00FE559D" w:rsidRPr="00DA2B70">
        <w:rPr>
          <w:rFonts w:eastAsia="Times New Roman"/>
          <w:sz w:val="28"/>
          <w:szCs w:val="28"/>
        </w:rPr>
        <w:t>·</w:t>
      </w:r>
      <w:r w:rsidR="00FE559D">
        <w:rPr>
          <w:rFonts w:eastAsia="Times New Roman"/>
          <w:sz w:val="28"/>
          <w:szCs w:val="28"/>
        </w:rPr>
        <w:t>1</w:t>
      </w:r>
      <w:r w:rsidR="00FE559D" w:rsidRPr="00DA2B70">
        <w:rPr>
          <w:rFonts w:eastAsia="Times New Roman"/>
          <w:sz w:val="28"/>
          <w:szCs w:val="28"/>
        </w:rPr>
        <w:t>,</w:t>
      </w:r>
      <w:r w:rsidR="00992595">
        <w:rPr>
          <w:rFonts w:eastAsia="Times New Roman"/>
          <w:sz w:val="28"/>
          <w:szCs w:val="28"/>
        </w:rPr>
        <w:t>4</w:t>
      </w:r>
      <w:r w:rsidR="00FE559D" w:rsidRPr="00DA2B70">
        <w:rPr>
          <w:rFonts w:eastAsia="Times New Roman"/>
          <w:sz w:val="28"/>
          <w:szCs w:val="28"/>
        </w:rPr>
        <w:t xml:space="preserve"> = 1</w:t>
      </w:r>
      <w:r w:rsidR="00992595">
        <w:rPr>
          <w:rFonts w:eastAsia="Times New Roman"/>
          <w:sz w:val="28"/>
          <w:szCs w:val="28"/>
        </w:rPr>
        <w:t>263</w:t>
      </w:r>
      <w:r w:rsidR="00FE559D" w:rsidRPr="00DA2B70">
        <w:rPr>
          <w:rFonts w:eastAsia="Times New Roman"/>
          <w:sz w:val="28"/>
          <w:szCs w:val="28"/>
        </w:rPr>
        <w:t>,</w:t>
      </w:r>
      <w:r w:rsidR="00992595">
        <w:rPr>
          <w:rFonts w:eastAsia="Times New Roman"/>
          <w:sz w:val="28"/>
          <w:szCs w:val="28"/>
        </w:rPr>
        <w:t>8</w:t>
      </w:r>
      <w:r w:rsidR="009378F7">
        <w:rPr>
          <w:rFonts w:eastAsia="Times New Roman"/>
          <w:sz w:val="28"/>
          <w:szCs w:val="28"/>
        </w:rPr>
        <w:t>1</w:t>
      </w:r>
      <w:r w:rsidR="00FE559D" w:rsidRPr="00DA2B70">
        <w:rPr>
          <w:rFonts w:eastAsia="Times New Roman"/>
          <w:sz w:val="28"/>
          <w:szCs w:val="28"/>
        </w:rPr>
        <w:t xml:space="preserve"> </w:t>
      </w:r>
      <w:r w:rsidR="00DE32DF" w:rsidRPr="00596A6F">
        <w:rPr>
          <w:rFonts w:eastAsia="Times New Roman"/>
          <w:sz w:val="28"/>
          <w:szCs w:val="28"/>
        </w:rPr>
        <w:t>руб.</w:t>
      </w:r>
    </w:p>
    <w:p w:rsidR="005164D0" w:rsidRPr="00596A6F" w:rsidRDefault="005164D0" w:rsidP="00DE32DF">
      <w:pPr>
        <w:spacing w:line="300" w:lineRule="exact"/>
        <w:jc w:val="center"/>
        <w:rPr>
          <w:rFonts w:eastAsia="Times New Roman"/>
          <w:sz w:val="28"/>
        </w:rPr>
      </w:pPr>
    </w:p>
    <w:p w:rsidR="00DE32DF" w:rsidRPr="0090587D" w:rsidRDefault="00DE32DF" w:rsidP="00DE32DF">
      <w:pPr>
        <w:spacing w:line="300" w:lineRule="exact"/>
        <w:jc w:val="both"/>
        <w:rPr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t>Таблица 6.1 – Разряды, ставки и тарифные коэффициенты работников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1168"/>
        <w:gridCol w:w="1912"/>
        <w:gridCol w:w="3758"/>
      </w:tblGrid>
      <w:tr w:rsidR="003B0C79" w:rsidRPr="00596A6F" w:rsidTr="00992595">
        <w:tc>
          <w:tcPr>
            <w:tcW w:w="2518" w:type="dxa"/>
            <w:shd w:val="clear" w:color="auto" w:fill="auto"/>
          </w:tcPr>
          <w:p w:rsidR="003B0C79" w:rsidRPr="00596A6F" w:rsidRDefault="003B0C79" w:rsidP="00596A6F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596A6F">
              <w:rPr>
                <w:sz w:val="28"/>
                <w:szCs w:val="28"/>
              </w:rPr>
              <w:t>Наименование должности</w:t>
            </w:r>
          </w:p>
        </w:tc>
        <w:tc>
          <w:tcPr>
            <w:tcW w:w="1168" w:type="dxa"/>
            <w:shd w:val="clear" w:color="auto" w:fill="auto"/>
          </w:tcPr>
          <w:p w:rsidR="003B0C79" w:rsidRPr="00596A6F" w:rsidRDefault="003B0C79" w:rsidP="00596A6F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596A6F">
              <w:rPr>
                <w:sz w:val="28"/>
                <w:szCs w:val="28"/>
              </w:rPr>
              <w:t>Разряд</w:t>
            </w:r>
          </w:p>
        </w:tc>
        <w:tc>
          <w:tcPr>
            <w:tcW w:w="1912" w:type="dxa"/>
            <w:shd w:val="clear" w:color="auto" w:fill="auto"/>
          </w:tcPr>
          <w:p w:rsidR="003B0C79" w:rsidRPr="00596A6F" w:rsidRDefault="003B0C79" w:rsidP="00596A6F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596A6F">
              <w:rPr>
                <w:sz w:val="28"/>
                <w:szCs w:val="28"/>
              </w:rPr>
              <w:t>Тарифный коэффициент</w:t>
            </w:r>
          </w:p>
        </w:tc>
        <w:tc>
          <w:tcPr>
            <w:tcW w:w="3758" w:type="dxa"/>
            <w:shd w:val="clear" w:color="auto" w:fill="auto"/>
          </w:tcPr>
          <w:p w:rsidR="003B0C79" w:rsidRPr="00596A6F" w:rsidRDefault="003B0C79" w:rsidP="00596A6F">
            <w:pPr>
              <w:spacing w:line="300" w:lineRule="exact"/>
              <w:jc w:val="center"/>
              <w:rPr>
                <w:sz w:val="28"/>
                <w:szCs w:val="28"/>
              </w:rPr>
            </w:pPr>
            <w:r w:rsidRPr="00596A6F">
              <w:rPr>
                <w:sz w:val="28"/>
                <w:szCs w:val="28"/>
              </w:rPr>
              <w:t>Часовая тарифная ставка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Pr="00596A6F">
              <w:rPr>
                <w:sz w:val="28"/>
                <w:szCs w:val="28"/>
              </w:rPr>
              <w:t>, руб.</w:t>
            </w:r>
          </w:p>
        </w:tc>
      </w:tr>
      <w:tr w:rsidR="003B0C79" w:rsidRPr="00596A6F" w:rsidTr="00992595">
        <w:tc>
          <w:tcPr>
            <w:tcW w:w="2518" w:type="dxa"/>
            <w:shd w:val="clear" w:color="auto" w:fill="auto"/>
          </w:tcPr>
          <w:p w:rsidR="003B0C79" w:rsidRPr="00596A6F" w:rsidRDefault="00AF2158" w:rsidP="00596A6F">
            <w:pPr>
              <w:spacing w:line="3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Инженер</w:t>
            </w:r>
            <w:r w:rsidR="003B0C79" w:rsidRPr="00596A6F">
              <w:rPr>
                <w:sz w:val="28"/>
                <w:szCs w:val="28"/>
              </w:rPr>
              <w:t>-программист</w:t>
            </w:r>
          </w:p>
        </w:tc>
        <w:tc>
          <w:tcPr>
            <w:tcW w:w="1168" w:type="dxa"/>
            <w:shd w:val="clear" w:color="auto" w:fill="auto"/>
          </w:tcPr>
          <w:p w:rsidR="003B0C79" w:rsidRPr="00596A6F" w:rsidRDefault="00DB48AA" w:rsidP="003B0C79">
            <w:pPr>
              <w:spacing w:line="3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12" w:type="dxa"/>
            <w:shd w:val="clear" w:color="auto" w:fill="auto"/>
          </w:tcPr>
          <w:p w:rsidR="003B0C79" w:rsidRPr="00AF2158" w:rsidRDefault="00DB48AA" w:rsidP="00DB48AA">
            <w:pPr>
              <w:spacing w:line="300" w:lineRule="exac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3B0C79" w:rsidRPr="00596A6F">
              <w:rPr>
                <w:sz w:val="28"/>
                <w:szCs w:val="28"/>
              </w:rPr>
              <w:t>,</w:t>
            </w:r>
            <w:r w:rsidR="00AF2158">
              <w:rPr>
                <w:sz w:val="28"/>
                <w:szCs w:val="28"/>
              </w:rPr>
              <w:t>4</w:t>
            </w:r>
            <w:r w:rsidR="00AF215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758" w:type="dxa"/>
            <w:shd w:val="clear" w:color="auto" w:fill="auto"/>
          </w:tcPr>
          <w:p w:rsidR="003B0C79" w:rsidRPr="00DB48AA" w:rsidRDefault="00DB48AA" w:rsidP="00DB48AA">
            <w:pPr>
              <w:spacing w:line="300" w:lineRule="exac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B0C79" w:rsidRPr="00596A6F">
              <w:rPr>
                <w:sz w:val="28"/>
                <w:szCs w:val="28"/>
              </w:rPr>
              <w:t>,</w:t>
            </w:r>
            <w:r w:rsidR="00992595">
              <w:rPr>
                <w:sz w:val="28"/>
                <w:szCs w:val="28"/>
              </w:rPr>
              <w:t>91</w:t>
            </w:r>
          </w:p>
        </w:tc>
      </w:tr>
    </w:tbl>
    <w:p w:rsidR="00DE32DF" w:rsidRDefault="00DE32DF" w:rsidP="00DE32DF">
      <w:pPr>
        <w:pStyle w:val="ae"/>
        <w:spacing w:line="240" w:lineRule="auto"/>
        <w:ind w:left="709"/>
        <w:jc w:val="both"/>
        <w:rPr>
          <w:szCs w:val="28"/>
        </w:rPr>
      </w:pPr>
    </w:p>
    <w:p w:rsidR="00DE32DF" w:rsidRDefault="00DE32DF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>Дополнительная заработная плата определяется в зависимости от норматива прибавки к заработной плате в процентах по формуле:</w:t>
      </w:r>
    </w:p>
    <w:p w:rsidR="00DE32DF" w:rsidRDefault="00DE32DF" w:rsidP="00DE32DF">
      <w:pPr>
        <w:jc w:val="center"/>
        <w:rPr>
          <w:sz w:val="28"/>
        </w:rPr>
      </w:pPr>
    </w:p>
    <w:p w:rsidR="00DE32DF" w:rsidRPr="00705419" w:rsidRDefault="00843807" w:rsidP="00DE32D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100</m:t>
            </m:r>
          </m:den>
        </m:f>
      </m:oMath>
      <w:r w:rsidR="00DE32DF" w:rsidRPr="00596A6F">
        <w:rPr>
          <w:rFonts w:eastAsia="Times New Roman"/>
          <w:sz w:val="28"/>
          <w:szCs w:val="28"/>
        </w:rPr>
        <w:t xml:space="preserve"> 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(6.2)</w:t>
      </w:r>
    </w:p>
    <w:p w:rsidR="00DE32DF" w:rsidRDefault="00DE32DF" w:rsidP="00DE32DF">
      <w:pPr>
        <w:pStyle w:val="ae"/>
        <w:spacing w:line="240" w:lineRule="auto"/>
        <w:ind w:left="1134" w:hanging="425"/>
        <w:jc w:val="both"/>
      </w:pPr>
    </w:p>
    <w:p w:rsidR="00DE32DF" w:rsidRDefault="00DE32DF" w:rsidP="00DE32DF">
      <w:pPr>
        <w:pStyle w:val="ae"/>
        <w:spacing w:line="240" w:lineRule="auto"/>
        <w:ind w:left="1134" w:hanging="425"/>
        <w:jc w:val="both"/>
        <w:rPr>
          <w:szCs w:val="28"/>
        </w:rPr>
      </w:pPr>
      <w:r w:rsidRPr="4F94797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4F94797E">
        <w:rPr>
          <w:szCs w:val="28"/>
        </w:rPr>
        <w:t xml:space="preserve"> – дополнительная заработная плата исполнител</w:t>
      </w:r>
      <w:r w:rsidR="00926ED7">
        <w:rPr>
          <w:szCs w:val="28"/>
        </w:rPr>
        <w:t xml:space="preserve">я </w:t>
      </w:r>
      <w:r w:rsidRPr="4F94797E">
        <w:rPr>
          <w:szCs w:val="28"/>
        </w:rPr>
        <w:t>ПС,</w:t>
      </w:r>
    </w:p>
    <w:p w:rsidR="00DE32DF" w:rsidRDefault="00DE32DF" w:rsidP="00DE32DF">
      <w:pPr>
        <w:pStyle w:val="ae"/>
        <w:spacing w:line="240" w:lineRule="auto"/>
        <w:ind w:left="1134" w:hanging="425"/>
        <w:jc w:val="both"/>
        <w:rPr>
          <w:szCs w:val="28"/>
        </w:rPr>
      </w:pPr>
      <w:r w:rsidRPr="4F94797E">
        <w:rPr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FE559D" w:rsidRPr="00FE559D">
        <w:rPr>
          <w:szCs w:val="28"/>
        </w:rPr>
        <w:t>2</w:t>
      </w:r>
      <w:r w:rsidR="00992595">
        <w:rPr>
          <w:szCs w:val="28"/>
        </w:rPr>
        <w:t>52</w:t>
      </w:r>
      <w:r w:rsidR="00FE559D" w:rsidRPr="00FE559D">
        <w:rPr>
          <w:szCs w:val="28"/>
        </w:rPr>
        <w:t>,</w:t>
      </w:r>
      <w:r w:rsidR="00BD19AC" w:rsidRPr="00BD19AC">
        <w:rPr>
          <w:szCs w:val="28"/>
        </w:rPr>
        <w:t>7</w:t>
      </w:r>
      <w:r w:rsidR="00992595">
        <w:rPr>
          <w:szCs w:val="28"/>
        </w:rPr>
        <w:t>6</w:t>
      </w:r>
      <w:r w:rsidRPr="4F94797E">
        <w:rPr>
          <w:szCs w:val="28"/>
        </w:rPr>
        <w:t xml:space="preserve"> руб.; 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норматив дополнительной заработной платы,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hAnsi="Cambria Math"/>
          </w:rPr>
          <m:t xml:space="preserve">= </m:t>
        </m:r>
      </m:oMath>
      <w:r w:rsidR="00DE32DF" w:rsidRPr="00596A6F">
        <w:rPr>
          <w:rFonts w:eastAsia="Times New Roman"/>
          <w:szCs w:val="28"/>
        </w:rPr>
        <w:t>20 %;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сумма основной заработн</w:t>
      </w:r>
      <w:r w:rsidR="00926ED7">
        <w:rPr>
          <w:rFonts w:eastAsia="Times New Roman"/>
          <w:szCs w:val="28"/>
        </w:rPr>
        <w:t>ой платы исполнителя ПС</w:t>
      </w:r>
      <w:r w:rsidR="00DE32DF" w:rsidRPr="00596A6F">
        <w:rPr>
          <w:rFonts w:eastAsia="Times New Roman"/>
          <w:szCs w:val="28"/>
        </w:rPr>
        <w:t>,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BD19AC">
        <w:rPr>
          <w:rFonts w:eastAsia="Times New Roman"/>
          <w:szCs w:val="28"/>
          <w:lang w:val="en-US"/>
        </w:rPr>
        <w:t>1</w:t>
      </w:r>
      <w:r w:rsidR="00992595">
        <w:rPr>
          <w:rFonts w:eastAsia="Times New Roman"/>
          <w:szCs w:val="28"/>
        </w:rPr>
        <w:t>263</w:t>
      </w:r>
      <w:r w:rsidR="00BD19AC">
        <w:rPr>
          <w:rFonts w:eastAsia="Times New Roman"/>
          <w:szCs w:val="28"/>
          <w:lang w:val="en-US"/>
        </w:rPr>
        <w:t>,</w:t>
      </w:r>
      <w:r w:rsidR="00992595">
        <w:rPr>
          <w:rFonts w:eastAsia="Times New Roman"/>
          <w:szCs w:val="28"/>
        </w:rPr>
        <w:t>8</w:t>
      </w:r>
      <w:r w:rsidR="009378F7">
        <w:rPr>
          <w:rFonts w:eastAsia="Times New Roman"/>
          <w:szCs w:val="28"/>
        </w:rPr>
        <w:t>1</w:t>
      </w:r>
      <w:r w:rsidR="00FE559D">
        <w:rPr>
          <w:rFonts w:eastAsia="Times New Roman"/>
          <w:szCs w:val="28"/>
          <w:lang w:val="en-US"/>
        </w:rPr>
        <w:t xml:space="preserve"> </w:t>
      </w:r>
      <w:r w:rsidR="00DE32DF" w:rsidRPr="00596A6F">
        <w:rPr>
          <w:rFonts w:eastAsia="Times New Roman"/>
          <w:szCs w:val="28"/>
        </w:rPr>
        <w:t>руб.</w:t>
      </w:r>
    </w:p>
    <w:p w:rsidR="00DE32DF" w:rsidRPr="00F268A5" w:rsidRDefault="00DE32DF" w:rsidP="00DE32DF">
      <w:pPr>
        <w:ind w:firstLine="709"/>
        <w:rPr>
          <w:sz w:val="28"/>
        </w:rPr>
      </w:pPr>
    </w:p>
    <w:p w:rsidR="00DE32DF" w:rsidRPr="00DA2B70" w:rsidRDefault="00843807" w:rsidP="00DE32DF">
      <w:pPr>
        <w:rPr>
          <w:rFonts w:eastAsia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1263,81∙20</m:t>
              </m:r>
            </m:num>
            <m:den>
              <m:r>
                <w:rPr>
                  <w:rFonts w:ascii="Cambria Math" w:hAnsi="Cambria Math"/>
                  <w:sz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</w:rPr>
            <m:t>=252,76 руб.</m:t>
          </m:r>
        </m:oMath>
      </m:oMathPara>
    </w:p>
    <w:p w:rsidR="00DE32DF" w:rsidRDefault="00DE32DF" w:rsidP="00DE32DF">
      <w:pPr>
        <w:rPr>
          <w:sz w:val="28"/>
        </w:rPr>
      </w:pPr>
    </w:p>
    <w:p w:rsidR="00DE32DF" w:rsidRDefault="00DE32DF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>Отчисления в фонд социальной защиты населения и обязательное страхование определяются в соответствии с действующими законодательными актами по нормативу в процентном соотношении к фонду основной и дополнительной зарплаты исполнителей, определённой по нормативу, установленному в целом по организации. Вычисляется по формуле:</w:t>
      </w:r>
    </w:p>
    <w:p w:rsidR="00DE32DF" w:rsidRDefault="00DE32DF" w:rsidP="00DE32DF">
      <w:pPr>
        <w:pStyle w:val="ae"/>
        <w:spacing w:line="240" w:lineRule="auto"/>
        <w:ind w:left="709"/>
        <w:jc w:val="both"/>
      </w:pPr>
    </w:p>
    <w:p w:rsidR="00DE32DF" w:rsidRPr="00596A6F" w:rsidRDefault="00843807" w:rsidP="00DE32DF">
      <w:pPr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соц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  <m:r>
          <w:rPr>
            <w:rFonts w:ascii="Cambria Math" w:hAnsi="Cambria Math"/>
            <w:sz w:val="28"/>
          </w:rPr>
          <m:t>)∙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соц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DE32DF" w:rsidRPr="00596A6F">
        <w:rPr>
          <w:rFonts w:eastAsia="Times New Roman"/>
          <w:sz w:val="28"/>
          <w:szCs w:val="28"/>
        </w:rPr>
        <w:t>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 xml:space="preserve">          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(6.3)</w:t>
      </w:r>
    </w:p>
    <w:p w:rsidR="00DE32DF" w:rsidRPr="00596A6F" w:rsidRDefault="00DE32DF" w:rsidP="00DE32DF">
      <w:pPr>
        <w:jc w:val="right"/>
        <w:rPr>
          <w:rFonts w:eastAsia="Times New Roman"/>
          <w:sz w:val="28"/>
        </w:rPr>
      </w:pPr>
    </w:p>
    <w:p w:rsidR="00DE32DF" w:rsidRPr="00596A6F" w:rsidRDefault="00DE32DF" w:rsidP="007948D8">
      <w:pPr>
        <w:pStyle w:val="ae"/>
        <w:spacing w:line="240" w:lineRule="auto"/>
        <w:ind w:left="0" w:firstLine="284"/>
        <w:jc w:val="both"/>
        <w:rPr>
          <w:rFonts w:eastAsia="Times New Roman"/>
          <w:szCs w:val="28"/>
        </w:rPr>
      </w:pPr>
      <w:r w:rsidRPr="4F94797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Pr="00596A6F">
        <w:rPr>
          <w:rFonts w:eastAsia="Times New Roman"/>
          <w:szCs w:val="28"/>
        </w:rPr>
        <w:t xml:space="preserve"> – </w:t>
      </w:r>
      <w:r w:rsidR="00926ED7" w:rsidRPr="00596A6F">
        <w:rPr>
          <w:rFonts w:eastAsia="Times New Roman"/>
          <w:szCs w:val="28"/>
        </w:rPr>
        <w:t>сумма основной заработн</w:t>
      </w:r>
      <w:r w:rsidR="00926ED7">
        <w:rPr>
          <w:rFonts w:eastAsia="Times New Roman"/>
          <w:szCs w:val="28"/>
        </w:rPr>
        <w:t>ой платы исполнителя ПС</w:t>
      </w:r>
      <w:r w:rsidRPr="00596A6F">
        <w:rPr>
          <w:rFonts w:eastAsia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eastAsia="Times New Roman" w:hAnsi="Cambria Math"/>
            <w:szCs w:val="28"/>
          </w:rPr>
          <m:t>=</m:t>
        </m:r>
      </m:oMath>
    </w:p>
    <w:p w:rsidR="00DE32DF" w:rsidRPr="00596A6F" w:rsidRDefault="00DA2B70" w:rsidP="00DE32DF">
      <w:pPr>
        <w:jc w:val="both"/>
        <w:rPr>
          <w:rFonts w:eastAsia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=1263,81 руб.</m:t>
        </m:r>
      </m:oMath>
      <w:r w:rsidR="00DE32DF" w:rsidRPr="00596A6F">
        <w:rPr>
          <w:rFonts w:eastAsia="Times New Roman"/>
          <w:sz w:val="28"/>
          <w:szCs w:val="28"/>
        </w:rPr>
        <w:t>;</w:t>
      </w:r>
    </w:p>
    <w:p w:rsidR="00DE32DF" w:rsidRPr="00596A6F" w:rsidRDefault="00DE32DF" w:rsidP="007948D8">
      <w:pPr>
        <w:pStyle w:val="ae"/>
        <w:spacing w:line="240" w:lineRule="auto"/>
        <w:ind w:left="0" w:firstLine="709"/>
        <w:jc w:val="both"/>
        <w:rPr>
          <w:rFonts w:eastAsia="Times New Roman"/>
        </w:rPr>
      </w:pPr>
      <w:r w:rsidRPr="00596A6F">
        <w:rPr>
          <w:rFonts w:eastAsia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Pr="4F94797E">
        <w:rPr>
          <w:szCs w:val="28"/>
        </w:rPr>
        <w:t xml:space="preserve"> – </w:t>
      </w:r>
      <w:r w:rsidR="00926ED7" w:rsidRPr="4F94797E">
        <w:rPr>
          <w:szCs w:val="28"/>
        </w:rPr>
        <w:t>дополнительная заработная плата исполнител</w:t>
      </w:r>
      <w:r w:rsidR="00926ED7">
        <w:rPr>
          <w:szCs w:val="28"/>
        </w:rPr>
        <w:t xml:space="preserve">я </w:t>
      </w:r>
      <w:r w:rsidR="00926ED7" w:rsidRPr="4F94797E">
        <w:rPr>
          <w:szCs w:val="28"/>
        </w:rPr>
        <w:t>ПС</w:t>
      </w:r>
      <w:r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 xml:space="preserve">= </m:t>
        </m:r>
      </m:oMath>
    </w:p>
    <w:p w:rsidR="00DE32DF" w:rsidRPr="00596A6F" w:rsidRDefault="00DA2B70" w:rsidP="00DE32DF">
      <w:pPr>
        <w:pStyle w:val="ae"/>
        <w:spacing w:line="240" w:lineRule="auto"/>
        <w:ind w:left="0"/>
        <w:jc w:val="both"/>
        <w:rPr>
          <w:rFonts w:eastAsia="Times New Roman"/>
        </w:rPr>
      </w:pPr>
      <m:oMath>
        <m:r>
          <w:rPr>
            <w:rFonts w:ascii="Cambria Math" w:hAnsi="Cambria Math"/>
          </w:rPr>
          <m:t>=252,76 руб</m:t>
        </m:r>
      </m:oMath>
      <w:r w:rsidR="00DE32DF" w:rsidRPr="00596A6F">
        <w:rPr>
          <w:rFonts w:eastAsia="Times New Roman"/>
        </w:rPr>
        <w:t>.;</w:t>
      </w:r>
    </w:p>
    <w:p w:rsidR="00DE32DF" w:rsidRPr="00596A6F" w:rsidRDefault="00DE32DF" w:rsidP="007948D8">
      <w:pPr>
        <w:pStyle w:val="ae"/>
        <w:spacing w:line="240" w:lineRule="auto"/>
        <w:ind w:left="0" w:firstLine="709"/>
        <w:jc w:val="both"/>
        <w:rPr>
          <w:rFonts w:eastAsia="Times New Roman"/>
          <w:szCs w:val="28"/>
        </w:rPr>
      </w:pPr>
      <w:r w:rsidRPr="00596A6F">
        <w:rPr>
          <w:rFonts w:eastAsia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4F94797E">
        <w:rPr>
          <w:szCs w:val="28"/>
        </w:rPr>
        <w:t xml:space="preserve"> – норматив отчислений в фонд социальной защиты населения   и обязательное страхование,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rPr>
          <w:rFonts w:eastAsia="Times New Roman"/>
          <w:szCs w:val="28"/>
        </w:rPr>
        <w:t xml:space="preserve"> 34 %.</w:t>
      </w:r>
    </w:p>
    <w:p w:rsidR="00DE32DF" w:rsidRDefault="00DE32DF" w:rsidP="00DE32DF">
      <w:pPr>
        <w:pStyle w:val="ae"/>
        <w:spacing w:line="240" w:lineRule="auto"/>
        <w:ind w:left="1985" w:hanging="1276"/>
        <w:jc w:val="both"/>
      </w:pPr>
    </w:p>
    <w:p w:rsidR="00DE32DF" w:rsidRPr="00DA2B70" w:rsidRDefault="00843807" w:rsidP="00DE32DF">
      <w:pPr>
        <w:pStyle w:val="ae"/>
        <w:tabs>
          <w:tab w:val="left" w:pos="1701"/>
        </w:tabs>
        <w:spacing w:line="240" w:lineRule="auto"/>
        <w:ind w:left="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=(1263</m:t>
          </m:r>
          <m:r>
            <w:rPr>
              <w:rFonts w:ascii="Cambria Math" w:hAnsi="Cambria Math"/>
              <w:lang w:val="en-US"/>
            </w:rPr>
            <m:t>,81</m:t>
          </m:r>
          <m:r>
            <w:rPr>
              <w:rFonts w:ascii="Cambria Math" w:hAnsi="Cambria Math"/>
            </w:rPr>
            <m:t>+252,76)∙0,34=515,63 руб.</m:t>
          </m:r>
        </m:oMath>
      </m:oMathPara>
    </w:p>
    <w:p w:rsidR="00DE32DF" w:rsidRDefault="00DE32DF" w:rsidP="00DE32DF">
      <w:pPr>
        <w:jc w:val="both"/>
        <w:rPr>
          <w:sz w:val="28"/>
        </w:rPr>
      </w:pPr>
    </w:p>
    <w:p w:rsidR="00DE32DF" w:rsidRDefault="00DE32DF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 xml:space="preserve">Расходы по статье «Машинное время» включают оплату машинного времени, необходимого для </w:t>
      </w:r>
      <w:r w:rsidR="00DA2B70">
        <w:rPr>
          <w:szCs w:val="28"/>
        </w:rPr>
        <w:t>модернизации</w:t>
      </w:r>
      <w:r w:rsidRPr="4F94797E">
        <w:rPr>
          <w:szCs w:val="28"/>
        </w:rPr>
        <w:t xml:space="preserve"> и отладки ПС, которое определяется по нормативам на 100 строк </w:t>
      </w:r>
      <w:r w:rsidRPr="4F94797E">
        <w:rPr>
          <w:szCs w:val="28"/>
          <w:lang w:val="en-US"/>
        </w:rPr>
        <w:t>LOC</w:t>
      </w:r>
      <w:r w:rsidRPr="4F94797E">
        <w:rPr>
          <w:szCs w:val="28"/>
        </w:rPr>
        <w:t xml:space="preserve"> (Н</w:t>
      </w:r>
      <w:r w:rsidRPr="4F94797E">
        <w:rPr>
          <w:szCs w:val="28"/>
          <w:vertAlign w:val="subscript"/>
        </w:rPr>
        <w:t>мз</w:t>
      </w:r>
      <w:r w:rsidRPr="4F94797E">
        <w:rPr>
          <w:szCs w:val="28"/>
        </w:rPr>
        <w:t>) машинного времени в зависимости от характера решаемых задач и типа П</w:t>
      </w:r>
      <w:r>
        <w:rPr>
          <w:szCs w:val="28"/>
        </w:rPr>
        <w:t>К</w:t>
      </w:r>
      <w:r w:rsidRPr="4F94797E">
        <w:rPr>
          <w:szCs w:val="28"/>
        </w:rPr>
        <w:t>. Рассчитывается по формуле:</w:t>
      </w:r>
    </w:p>
    <w:p w:rsidR="00DE32DF" w:rsidRDefault="00DE32DF" w:rsidP="00DE32DF">
      <w:pPr>
        <w:jc w:val="both"/>
        <w:rPr>
          <w:sz w:val="28"/>
        </w:rPr>
      </w:pPr>
    </w:p>
    <w:p w:rsidR="00DE32DF" w:rsidRPr="00596A6F" w:rsidRDefault="00843807" w:rsidP="00DE32DF">
      <w:pPr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мз</m:t>
            </m:r>
          </m:sub>
        </m:sSub>
      </m:oMath>
      <w:r w:rsidR="00DE32DF" w:rsidRPr="00596A6F">
        <w:rPr>
          <w:rFonts w:eastAsia="Times New Roman"/>
          <w:sz w:val="28"/>
          <w:szCs w:val="28"/>
        </w:rPr>
        <w:t xml:space="preserve"> 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 xml:space="preserve">          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(6.4)</w:t>
      </w:r>
    </w:p>
    <w:p w:rsidR="00DE32DF" w:rsidRPr="00DE4D3D" w:rsidRDefault="00DE32DF" w:rsidP="00DE32DF">
      <w:pPr>
        <w:jc w:val="both"/>
        <w:rPr>
          <w:sz w:val="28"/>
        </w:rPr>
      </w:pPr>
    </w:p>
    <w:p w:rsidR="00DE32DF" w:rsidRDefault="00DE32DF" w:rsidP="00DE32DF">
      <w:pPr>
        <w:pStyle w:val="ae"/>
        <w:spacing w:line="240" w:lineRule="auto"/>
        <w:ind w:left="1134" w:hanging="425"/>
        <w:jc w:val="both"/>
        <w:rPr>
          <w:szCs w:val="28"/>
        </w:rPr>
      </w:pPr>
      <w:r w:rsidRPr="4F94797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AE30B0">
        <w:rPr>
          <w:szCs w:val="28"/>
        </w:rPr>
        <w:t xml:space="preserve"> – цена одного машино-часа</w:t>
      </w:r>
      <w:r w:rsidRPr="4F94797E">
        <w:rPr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rPr>
          <w:rFonts w:eastAsia="Times New Roman"/>
          <w:szCs w:val="28"/>
        </w:rPr>
        <w:t xml:space="preserve"> 0,</w:t>
      </w:r>
      <w:r w:rsidR="00B84DFC">
        <w:rPr>
          <w:rFonts w:eastAsia="Times New Roman"/>
          <w:szCs w:val="28"/>
        </w:rPr>
        <w:t>09</w:t>
      </w:r>
      <w:r w:rsidR="00BD19AC" w:rsidRPr="00BD19AC">
        <w:rPr>
          <w:rFonts w:eastAsia="Times New Roman"/>
          <w:szCs w:val="28"/>
        </w:rPr>
        <w:t>8</w:t>
      </w:r>
      <w:r w:rsidRPr="00596A6F">
        <w:rPr>
          <w:rFonts w:eastAsia="Times New Roman"/>
          <w:szCs w:val="28"/>
        </w:rPr>
        <w:t xml:space="preserve"> руб.</w:t>
      </w:r>
      <w:r w:rsidRPr="4F94797E">
        <w:rPr>
          <w:szCs w:val="28"/>
        </w:rPr>
        <w:t xml:space="preserve">; 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общий объём, </w:t>
      </w:r>
      <w:r w:rsidR="00596A6F" w:rsidRPr="00596A6F">
        <w:rPr>
          <w:rFonts w:eastAsia="Times New Roman"/>
          <w:szCs w:val="28"/>
          <w:lang w:val="en-US"/>
        </w:rPr>
        <w:fldChar w:fldCharType="begin"/>
      </w:r>
      <w:r w:rsidR="00596A6F" w:rsidRPr="00290AD2">
        <w:rPr>
          <w:rFonts w:eastAsia="Times New Roman"/>
          <w:szCs w:val="28"/>
        </w:rPr>
        <w:instrText xml:space="preserve"> </w:instrText>
      </w:r>
      <w:r w:rsidR="00596A6F" w:rsidRPr="00596A6F">
        <w:rPr>
          <w:rFonts w:eastAsia="Times New Roman"/>
          <w:szCs w:val="28"/>
          <w:lang w:val="en-US"/>
        </w:rPr>
        <w:instrText>QUOTE</w:instrText>
      </w:r>
      <w:r w:rsidR="00596A6F" w:rsidRPr="00290AD2">
        <w:rPr>
          <w:rFonts w:eastAsia="Times New Roman"/>
          <w:szCs w:val="28"/>
        </w:rPr>
        <w:instrText xml:space="preserve">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Times New Roman" w:hAnsi="Cambria Math"/>
          </w:rPr>
          <m:t xml:space="preserve">0,073 </m:t>
        </m:r>
      </m:oMath>
      <w:r w:rsidR="00596A6F" w:rsidRPr="00290AD2">
        <w:rPr>
          <w:rFonts w:eastAsia="Times New Roman"/>
          <w:szCs w:val="28"/>
        </w:rPr>
        <w:instrText xml:space="preserve"> </w:instrText>
      </w:r>
      <w:r w:rsidR="00596A6F" w:rsidRPr="00596A6F">
        <w:rPr>
          <w:rFonts w:eastAsia="Times New Roman"/>
          <w:szCs w:val="28"/>
          <w:lang w:val="en-US"/>
        </w:rPr>
        <w:fldChar w:fldCharType="separate"/>
      </w:r>
      <w:r w:rsidR="00DA2B70" w:rsidRPr="00A320FA">
        <w:rPr>
          <w:noProof/>
          <w:position w:val="-11"/>
          <w:lang w:eastAsia="ru-RU"/>
        </w:rPr>
        <w:drawing>
          <wp:inline distT="0" distB="0" distL="0" distR="0">
            <wp:extent cx="352425" cy="2286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215"/>
                    <a:stretch/>
                  </pic:blipFill>
                  <pic:spPr bwMode="auto">
                    <a:xfrm>
                      <a:off x="0" y="0"/>
                      <a:ext cx="352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96A6F" w:rsidRPr="00596A6F">
        <w:rPr>
          <w:rFonts w:eastAsia="Times New Roman"/>
          <w:szCs w:val="28"/>
          <w:lang w:val="en-US"/>
        </w:rPr>
        <w:fldChar w:fldCharType="end"/>
      </w:r>
      <w:r w:rsidR="00B84DFC">
        <w:rPr>
          <w:rFonts w:eastAsia="Times New Roman"/>
          <w:szCs w:val="28"/>
        </w:rPr>
        <w:t>2</w:t>
      </w:r>
      <w:r w:rsidR="00BD19AC" w:rsidRPr="00BD19AC">
        <w:rPr>
          <w:rFonts w:eastAsia="Times New Roman"/>
          <w:szCs w:val="28"/>
        </w:rPr>
        <w:t>5</w:t>
      </w:r>
      <w:r w:rsidR="00B84DFC">
        <w:rPr>
          <w:rFonts w:eastAsia="Times New Roman"/>
          <w:szCs w:val="28"/>
        </w:rPr>
        <w:t>822</w:t>
      </w:r>
      <w:r w:rsidR="00DA2B70" w:rsidRPr="00DA2B70">
        <w:rPr>
          <w:rFonts w:eastAsia="Times New Roman"/>
          <w:szCs w:val="28"/>
        </w:rPr>
        <w:t xml:space="preserve"> </w:t>
      </w:r>
      <w:r w:rsidR="00DE32DF" w:rsidRPr="00596A6F">
        <w:rPr>
          <w:rFonts w:eastAsia="Times New Roman"/>
          <w:szCs w:val="28"/>
          <w:lang w:val="en-US"/>
        </w:rPr>
        <w:t>LOC</w:t>
      </w:r>
      <w:r w:rsidR="00DE32DF" w:rsidRPr="00596A6F">
        <w:rPr>
          <w:rFonts w:eastAsia="Times New Roman"/>
          <w:szCs w:val="28"/>
        </w:rPr>
        <w:t>;</w:t>
      </w:r>
    </w:p>
    <w:p w:rsidR="00DE32DF" w:rsidRPr="00596A6F" w:rsidRDefault="00843807" w:rsidP="00DE32DF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мз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норматив расхода машинного времени на отладку 100 строк </w:t>
      </w:r>
      <w:r w:rsidR="00DE32DF" w:rsidRPr="00596A6F">
        <w:rPr>
          <w:rFonts w:eastAsia="Times New Roman"/>
          <w:szCs w:val="28"/>
          <w:lang w:val="en-US"/>
        </w:rPr>
        <w:t>LOC</w:t>
      </w:r>
      <w:r w:rsidR="00DE32DF" w:rsidRPr="00596A6F">
        <w:rPr>
          <w:rFonts w:eastAsia="Times New Roman"/>
          <w:szCs w:val="28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мз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DE32DF" w:rsidRPr="00596A6F">
        <w:rPr>
          <w:rFonts w:eastAsia="Times New Roman"/>
          <w:szCs w:val="28"/>
        </w:rPr>
        <w:t>3%.</w:t>
      </w:r>
    </w:p>
    <w:p w:rsidR="00DE32DF" w:rsidRDefault="00DE32DF" w:rsidP="00DE32DF">
      <w:pPr>
        <w:tabs>
          <w:tab w:val="left" w:pos="709"/>
        </w:tabs>
        <w:jc w:val="both"/>
        <w:rPr>
          <w:sz w:val="28"/>
        </w:rPr>
      </w:pPr>
      <w:r>
        <w:rPr>
          <w:sz w:val="28"/>
        </w:rPr>
        <w:tab/>
      </w:r>
    </w:p>
    <w:p w:rsidR="00DE32DF" w:rsidRPr="00DA2B70" w:rsidRDefault="00843807" w:rsidP="00AE30B0">
      <w:pPr>
        <w:pStyle w:val="ae"/>
        <w:tabs>
          <w:tab w:val="left" w:pos="1701"/>
        </w:tabs>
        <w:spacing w:line="240" w:lineRule="auto"/>
        <w:ind w:left="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М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</w:rPr>
            <m:t xml:space="preserve">0,098 </m:t>
          </m:r>
          <m:r>
            <w:rPr>
              <w:rFonts w:ascii="Cambria Math" w:hAnsi="Cambria Math"/>
            </w:rPr>
            <m:t>∙25822∙0,03=75,92 руб.</m:t>
          </m:r>
        </m:oMath>
      </m:oMathPara>
    </w:p>
    <w:p w:rsidR="00DE32DF" w:rsidRDefault="00DE32DF" w:rsidP="00DE32DF">
      <w:pPr>
        <w:tabs>
          <w:tab w:val="left" w:pos="709"/>
        </w:tabs>
        <w:jc w:val="both"/>
        <w:rPr>
          <w:sz w:val="28"/>
        </w:rPr>
      </w:pPr>
    </w:p>
    <w:p w:rsidR="00DE32DF" w:rsidRDefault="00DE32DF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>Расходы по статье «Прочие затраты» включают затраты на приобретение и подготовку специальной научно-технической информации и специальной литературы. Определяются по нормативу, разрабатываемому в целом по научной организации, в процентах к основной заработной плате.</w:t>
      </w:r>
    </w:p>
    <w:p w:rsidR="00DE32DF" w:rsidRDefault="00DE32DF" w:rsidP="00DE32DF">
      <w:pPr>
        <w:pStyle w:val="ae"/>
        <w:tabs>
          <w:tab w:val="left" w:pos="709"/>
        </w:tabs>
        <w:spacing w:line="300" w:lineRule="exact"/>
        <w:ind w:left="709"/>
        <w:jc w:val="both"/>
      </w:pPr>
    </w:p>
    <w:p w:rsidR="00DE32DF" w:rsidRPr="00A1582A" w:rsidRDefault="00843807" w:rsidP="00AE30B0">
      <w:pPr>
        <w:spacing w:line="300" w:lineRule="exact"/>
        <w:ind w:left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пз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пз</m:t>
            </m:r>
          </m:sub>
        </m:sSub>
      </m:oMath>
      <w:r w:rsidR="00DE32DF" w:rsidRPr="00596A6F">
        <w:rPr>
          <w:rFonts w:eastAsia="Times New Roman"/>
          <w:sz w:val="28"/>
          <w:szCs w:val="28"/>
        </w:rPr>
        <w:t xml:space="preserve"> 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(6.5)</w:t>
      </w:r>
    </w:p>
    <w:p w:rsidR="00DE32DF" w:rsidRDefault="00DE32DF" w:rsidP="00DE32DF">
      <w:pPr>
        <w:pStyle w:val="ae"/>
        <w:spacing w:line="300" w:lineRule="exact"/>
        <w:ind w:left="1985" w:hanging="1276"/>
        <w:jc w:val="both"/>
      </w:pPr>
    </w:p>
    <w:p w:rsidR="00DA2B70" w:rsidRDefault="00DE32DF" w:rsidP="00D220C7">
      <w:pPr>
        <w:pStyle w:val="ae"/>
        <w:spacing w:line="240" w:lineRule="auto"/>
        <w:ind w:left="0" w:firstLine="284"/>
        <w:jc w:val="both"/>
      </w:pPr>
      <w:r>
        <w:t xml:space="preserve">        </w:t>
      </w:r>
      <w:r w:rsidRPr="4F94797E">
        <w:t>где</w:t>
      </w:r>
      <w:r w:rsidR="00596A6F" w:rsidRPr="00596A6F">
        <w:fldChar w:fldCharType="begin"/>
      </w:r>
      <w:r w:rsidR="00596A6F" w:rsidRPr="00596A6F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/>
          </w:rPr>
          <m:t xml:space="preserve"> – </m:t>
        </m:r>
        <m:r>
          <m:rPr>
            <m:sty m:val="p"/>
          </m:rPr>
          <w:rPr>
            <w:rFonts w:ascii="Cambria Math" w:eastAsia="Times New Roman" w:hAnsi="Cambria Math"/>
            <w:szCs w:val="28"/>
          </w:rPr>
          <m:t>сумма основной заработной платы для всех исполнителей,</m:t>
        </m:r>
        <m:r>
          <m:rPr>
            <m:sty m:val="p"/>
          </m:rPr>
          <w:rPr>
            <w:rFonts w:ascii="Cambria Math" w:eastAsia="Times New Roman" w:hAnsi="Cambria Math"/>
          </w:rPr>
          <m:t xml:space="preserve">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8"/>
          </w:rPr>
          <m:t>=546 руб</m:t>
        </m:r>
        <m:r>
          <m:rPr>
            <m:sty m:val="p"/>
          </m:rPr>
          <w:rPr>
            <w:rFonts w:ascii="Cambria Math" w:eastAsia="Times New Roman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596A6F" w:rsidRPr="00596A6F">
        <w:instrText xml:space="preserve"> </w:instrText>
      </w:r>
      <w:r w:rsidR="00596A6F" w:rsidRPr="00596A6F">
        <w:fldChar w:fldCharType="separate"/>
      </w:r>
      <w:r w:rsidR="00D220C7">
        <w:t xml:space="preserve"> </w:t>
      </w:r>
      <w:r w:rsidR="00596A6F" w:rsidRPr="00596A6F">
        <w:fldChar w:fldCharType="end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220C7" w:rsidRPr="00596A6F">
        <w:t xml:space="preserve"> – </w:t>
      </w:r>
      <w:r w:rsidR="00926ED7" w:rsidRPr="00596A6F">
        <w:rPr>
          <w:rFonts w:eastAsia="Times New Roman"/>
          <w:szCs w:val="28"/>
        </w:rPr>
        <w:t>сумма основной заработн</w:t>
      </w:r>
      <w:r w:rsidR="00926ED7">
        <w:rPr>
          <w:rFonts w:eastAsia="Times New Roman"/>
          <w:szCs w:val="28"/>
        </w:rPr>
        <w:t>ой платы исполнителя ПС</w:t>
      </w:r>
      <w:r w:rsidR="00D220C7" w:rsidRPr="00596A6F">
        <w:t>,</w:t>
      </w:r>
    </w:p>
    <w:p w:rsidR="00DE32DF" w:rsidRPr="00D220C7" w:rsidRDefault="00D220C7" w:rsidP="00DA2B70">
      <w:pPr>
        <w:pStyle w:val="ae"/>
        <w:spacing w:line="240" w:lineRule="auto"/>
        <w:ind w:left="0"/>
        <w:jc w:val="both"/>
        <w:rPr>
          <w:rFonts w:eastAsia="Times New Roman"/>
          <w:szCs w:val="28"/>
        </w:rPr>
      </w:pPr>
      <w:r w:rsidRPr="00596A6F">
        <w:fldChar w:fldCharType="begin"/>
      </w:r>
      <w:r w:rsidRPr="00596A6F"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/>
            <w:szCs w:val="28"/>
          </w:rPr>
          <m:t>=</m:t>
        </m:r>
      </m:oMath>
      <w:r w:rsidRPr="00596A6F">
        <w:instrText xml:space="preserve"> </w:instrText>
      </w:r>
      <w:r w:rsidRPr="00596A6F">
        <w:fldChar w:fldCharType="end"/>
      </w:r>
      <w:r w:rsidRPr="00596A6F">
        <w:fldChar w:fldCharType="begin"/>
      </w:r>
      <w:r w:rsidRPr="00596A6F"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/>
            <w:szCs w:val="28"/>
          </w:rPr>
          <m:t>=546 руб.</m:t>
        </m:r>
      </m:oMath>
      <w:r w:rsidRPr="00596A6F">
        <w:instrText xml:space="preserve"> </w:instrText>
      </w:r>
      <w:r w:rsidRPr="00596A6F">
        <w:fldChar w:fldCharType="separate"/>
      </w:r>
      <w:r w:rsidR="00DA2B70" w:rsidRPr="00D220C7">
        <w:rPr>
          <w:noProof/>
          <w:position w:val="-6"/>
          <w:lang w:eastAsia="ru-RU"/>
        </w:rPr>
        <w:drawing>
          <wp:inline distT="0" distB="0" distL="0" distR="0">
            <wp:extent cx="333375" cy="180975"/>
            <wp:effectExtent l="0" t="0" r="9525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6119" b="13634"/>
                    <a:stretch/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96A6F">
        <w:fldChar w:fldCharType="end"/>
      </w:r>
      <w:r w:rsidR="00323936">
        <w:t>1263</w:t>
      </w:r>
      <w:r w:rsidR="00BD19AC">
        <w:t>,</w:t>
      </w:r>
      <w:r w:rsidR="00323936">
        <w:t>8</w:t>
      </w:r>
      <w:r w:rsidR="009378F7">
        <w:t>1</w:t>
      </w:r>
      <w:r w:rsidR="00323936">
        <w:t xml:space="preserve"> руб.</w:t>
      </w:r>
      <w:r w:rsidRPr="00596A6F">
        <w:t>;</w:t>
      </w:r>
    </w:p>
    <w:p w:rsidR="00DE32DF" w:rsidRDefault="00DE32DF" w:rsidP="00DE32DF">
      <w:pPr>
        <w:pStyle w:val="ae"/>
        <w:spacing w:line="300" w:lineRule="exact"/>
        <w:ind w:left="1985" w:hanging="1276"/>
        <w:jc w:val="both"/>
        <w:rPr>
          <w:rFonts w:eastAsia="Times New Roman"/>
          <w:szCs w:val="28"/>
        </w:rPr>
      </w:pPr>
      <w:r w:rsidRPr="4F94797E">
        <w:rPr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 w:rsidRPr="4F94797E">
        <w:rPr>
          <w:szCs w:val="28"/>
        </w:rPr>
        <w:t xml:space="preserve"> – норматив прочих затрат, </w:t>
      </w:r>
      <w:bookmarkStart w:id="0" w:name="OLE_LINK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w:bookmarkEnd w:id="0"/>
        <m:r>
          <w:rPr>
            <w:rFonts w:ascii="Cambria Math" w:hAnsi="Cambria Math"/>
          </w:rPr>
          <m:t>=</m:t>
        </m:r>
      </m:oMath>
      <w:r w:rsidRPr="00596A6F">
        <w:rPr>
          <w:rFonts w:eastAsia="Times New Roman"/>
          <w:szCs w:val="28"/>
        </w:rPr>
        <w:t xml:space="preserve"> 20 %.</w:t>
      </w:r>
    </w:p>
    <w:p w:rsidR="00095D86" w:rsidRDefault="00095D86" w:rsidP="00095D86">
      <w:pPr>
        <w:pStyle w:val="ae"/>
        <w:tabs>
          <w:tab w:val="left" w:pos="720"/>
        </w:tabs>
        <w:spacing w:line="300" w:lineRule="exact"/>
        <w:ind w:left="0"/>
        <w:jc w:val="both"/>
        <w:rPr>
          <w:rFonts w:eastAsia="Times New Roman"/>
          <w:szCs w:val="28"/>
        </w:rPr>
      </w:pPr>
    </w:p>
    <w:p w:rsidR="00095D86" w:rsidRPr="00541F23" w:rsidRDefault="00541F23" w:rsidP="00EA1A59">
      <w:pPr>
        <w:jc w:val="center"/>
        <w:rPr>
          <w:sz w:val="28"/>
          <w:szCs w:val="28"/>
        </w:rPr>
      </w:pPr>
      <m:oMath>
        <m:r>
          <m:rPr>
            <m:nor/>
          </m:rPr>
          <w:rPr>
            <w:sz w:val="28"/>
            <w:szCs w:val="28"/>
            <w:lang w:val="en-US"/>
          </w:rPr>
          <m:t>Р</m:t>
        </m:r>
        <m:r>
          <m:rPr>
            <m:nor/>
          </m:rPr>
          <w:rPr>
            <w:sz w:val="20"/>
            <w:szCs w:val="20"/>
            <w:lang w:val="en-US"/>
          </w:rPr>
          <m:t>пз</m:t>
        </m:r>
        <m:r>
          <m:rPr>
            <m:nor/>
          </m:rPr>
          <w:rPr>
            <w:sz w:val="20"/>
            <w:szCs w:val="20"/>
          </w:rPr>
          <m:t xml:space="preserve"> </m:t>
        </m:r>
        <m:r>
          <m:rPr>
            <m:nor/>
          </m:rPr>
          <w:rPr>
            <w:rFonts w:eastAsia="Times New Roman"/>
            <w:sz w:val="28"/>
            <w:szCs w:val="28"/>
          </w:rPr>
          <m:t>= 1263</m:t>
        </m:r>
        <m:r>
          <m:rPr>
            <m:nor/>
          </m:rPr>
          <w:rPr>
            <w:rFonts w:eastAsia="Times New Roman"/>
            <w:sz w:val="28"/>
            <w:szCs w:val="28"/>
            <w:lang w:val="en-US"/>
          </w:rPr>
          <m:t>,</m:t>
        </m:r>
        <m:r>
          <m:rPr>
            <m:nor/>
          </m:rPr>
          <w:rPr>
            <w:rFonts w:eastAsia="Times New Roman"/>
            <w:sz w:val="28"/>
            <w:szCs w:val="28"/>
          </w:rPr>
          <m:t xml:space="preserve">81·0,2 = </m:t>
        </m:r>
        <m:r>
          <m:rPr>
            <m:nor/>
          </m:rPr>
          <w:rPr>
            <w:rFonts w:eastAsia="Times New Roman"/>
            <w:sz w:val="28"/>
            <w:szCs w:val="28"/>
            <w:lang w:val="en-US"/>
          </w:rPr>
          <m:t>2</m:t>
        </m:r>
        <m:r>
          <m:rPr>
            <m:nor/>
          </m:rPr>
          <w:rPr>
            <w:rFonts w:eastAsia="Times New Roman"/>
            <w:sz w:val="28"/>
            <w:szCs w:val="28"/>
          </w:rPr>
          <m:t>52,</m:t>
        </m:r>
        <m:r>
          <m:rPr>
            <m:nor/>
          </m:rPr>
          <w:rPr>
            <w:rFonts w:eastAsia="Times New Roman"/>
            <w:sz w:val="28"/>
            <w:szCs w:val="28"/>
            <w:lang w:val="en-US"/>
          </w:rPr>
          <m:t>7</m:t>
        </m:r>
        <m:r>
          <m:rPr>
            <m:nor/>
          </m:rPr>
          <w:rPr>
            <w:rFonts w:eastAsia="Times New Roman"/>
            <w:sz w:val="28"/>
            <w:szCs w:val="28"/>
          </w:rPr>
          <m:t>6</m:t>
        </m:r>
      </m:oMath>
      <w:r>
        <w:rPr>
          <w:sz w:val="28"/>
          <w:szCs w:val="28"/>
        </w:rPr>
        <w:t xml:space="preserve"> руб.</w:t>
      </w:r>
    </w:p>
    <w:p w:rsidR="00095D86" w:rsidRPr="00596A6F" w:rsidRDefault="00095D86" w:rsidP="00095D86">
      <w:pPr>
        <w:tabs>
          <w:tab w:val="left" w:pos="720"/>
        </w:tabs>
        <w:jc w:val="both"/>
        <w:rPr>
          <w:szCs w:val="28"/>
        </w:rPr>
      </w:pPr>
    </w:p>
    <w:p w:rsidR="00DE32DF" w:rsidRDefault="006C7886" w:rsidP="0039187E">
      <w:pPr>
        <w:pStyle w:val="ae"/>
        <w:numPr>
          <w:ilvl w:val="0"/>
          <w:numId w:val="4"/>
        </w:numPr>
        <w:tabs>
          <w:tab w:val="left" w:pos="993"/>
        </w:tabs>
        <w:spacing w:line="240" w:lineRule="auto"/>
        <w:ind w:left="0" w:firstLine="709"/>
        <w:jc w:val="both"/>
        <w:rPr>
          <w:szCs w:val="28"/>
        </w:rPr>
      </w:pPr>
      <w:r w:rsidRPr="4F94797E">
        <w:rPr>
          <w:szCs w:val="28"/>
        </w:rPr>
        <w:t>Расходы</w:t>
      </w:r>
      <w:r w:rsidR="00DE32DF" w:rsidRPr="4F94797E">
        <w:rPr>
          <w:szCs w:val="28"/>
        </w:rPr>
        <w:t xml:space="preserve"> по статье «Накладные расходы»,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нужды, относятся по нормативу (Н</w:t>
      </w:r>
      <w:r w:rsidR="00DE32DF" w:rsidRPr="4F94797E">
        <w:rPr>
          <w:szCs w:val="28"/>
          <w:vertAlign w:val="subscript"/>
        </w:rPr>
        <w:t>нр</w:t>
      </w:r>
      <w:r w:rsidR="00DE32DF" w:rsidRPr="4F94797E">
        <w:rPr>
          <w:szCs w:val="28"/>
        </w:rPr>
        <w:t>) в процентном отношении к основной заработной плате исполнителя. Рассчитывается по формуле:</w:t>
      </w:r>
    </w:p>
    <w:p w:rsidR="00DE32DF" w:rsidRDefault="00DE32DF" w:rsidP="00913925">
      <w:pPr>
        <w:pStyle w:val="ae"/>
        <w:spacing w:line="300" w:lineRule="exact"/>
        <w:ind w:left="0"/>
        <w:jc w:val="both"/>
      </w:pPr>
    </w:p>
    <w:p w:rsidR="00DE32DF" w:rsidRPr="00596A6F" w:rsidRDefault="00843807" w:rsidP="00AE30B0">
      <w:pPr>
        <w:ind w:left="709"/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нр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Н</m:t>
            </m:r>
          </m:e>
          <m:sub>
            <m:r>
              <w:rPr>
                <w:rFonts w:ascii="Cambria Math" w:hAnsi="Cambria Math"/>
                <w:sz w:val="28"/>
              </w:rPr>
              <m:t>нр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DE32DF" w:rsidRPr="00596A6F">
        <w:rPr>
          <w:rFonts w:eastAsia="Times New Roman"/>
          <w:sz w:val="28"/>
          <w:szCs w:val="28"/>
        </w:rPr>
        <w:t>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(6.6)</w:t>
      </w:r>
    </w:p>
    <w:p w:rsidR="00DE32DF" w:rsidRDefault="00DE32DF" w:rsidP="00913925">
      <w:pPr>
        <w:spacing w:line="300" w:lineRule="exact"/>
        <w:jc w:val="both"/>
        <w:rPr>
          <w:sz w:val="28"/>
        </w:rPr>
      </w:pPr>
    </w:p>
    <w:p w:rsidR="003B0C79" w:rsidRPr="003B0C79" w:rsidRDefault="00DE32DF" w:rsidP="00DE32DF">
      <w:pPr>
        <w:ind w:firstLine="709"/>
        <w:jc w:val="both"/>
        <w:rPr>
          <w:rFonts w:eastAsia="Times New Roman"/>
          <w:sz w:val="28"/>
          <w:szCs w:val="28"/>
        </w:rPr>
      </w:pPr>
      <w:r w:rsidRPr="4F94797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</m:oMath>
      <w:r w:rsidRPr="00596A6F">
        <w:rPr>
          <w:rFonts w:eastAsia="Times New Roman"/>
          <w:sz w:val="28"/>
          <w:szCs w:val="28"/>
        </w:rPr>
        <w:t xml:space="preserve"> – </w:t>
      </w:r>
      <w:r w:rsidR="00926ED7" w:rsidRPr="00926ED7">
        <w:rPr>
          <w:rFonts w:eastAsia="Times New Roman"/>
          <w:sz w:val="28"/>
          <w:szCs w:val="28"/>
        </w:rPr>
        <w:t>сумма основной заработной платы исполнителя ПС</w:t>
      </w:r>
      <w:r w:rsidRPr="00596A6F">
        <w:rPr>
          <w:rFonts w:eastAsia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</m:oMath>
    </w:p>
    <w:p w:rsidR="00DE32DF" w:rsidRPr="00596A6F" w:rsidRDefault="003B0C79" w:rsidP="003B0C79">
      <w:pPr>
        <w:jc w:val="both"/>
        <w:rPr>
          <w:rFonts w:eastAsia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=1263,81 руб.</m:t>
        </m:r>
      </m:oMath>
      <w:r w:rsidR="00DE32DF" w:rsidRPr="00596A6F">
        <w:rPr>
          <w:rFonts w:eastAsia="Times New Roman"/>
          <w:sz w:val="28"/>
          <w:szCs w:val="28"/>
        </w:rPr>
        <w:t>;</w:t>
      </w:r>
    </w:p>
    <w:p w:rsidR="00DE32DF" w:rsidRPr="00596A6F" w:rsidRDefault="00DE32DF" w:rsidP="00DE32DF">
      <w:pPr>
        <w:pStyle w:val="ae"/>
        <w:spacing w:line="240" w:lineRule="auto"/>
        <w:ind w:left="0" w:firstLine="709"/>
        <w:jc w:val="both"/>
        <w:rPr>
          <w:rFonts w:eastAsia="Times New Roman"/>
          <w:szCs w:val="28"/>
        </w:rPr>
      </w:pPr>
      <w:r w:rsidRPr="00596A6F">
        <w:rPr>
          <w:rFonts w:eastAsia="Times New Roman"/>
          <w:szCs w:val="28"/>
        </w:rPr>
        <w:t xml:space="preserve">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</m:oMath>
      <w:r w:rsidRPr="4F94797E">
        <w:rPr>
          <w:szCs w:val="28"/>
        </w:rPr>
        <w:t xml:space="preserve"> </w:t>
      </w:r>
      <w:r w:rsidRPr="00596A6F">
        <w:rPr>
          <w:rFonts w:eastAsia="Times New Roman"/>
          <w:szCs w:val="28"/>
        </w:rPr>
        <w:t xml:space="preserve">– норматив накладных расходов в целом по научной организации,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нр</m:t>
            </m:r>
          </m:sub>
        </m:sSub>
        <m:r>
          <w:rPr>
            <w:rFonts w:ascii="Cambria Math" w:hAnsi="Cambria Math"/>
          </w:rPr>
          <m:t>=</m:t>
        </m:r>
      </m:oMath>
      <w:r w:rsidRPr="00596A6F">
        <w:rPr>
          <w:rFonts w:eastAsia="Times New Roman"/>
          <w:szCs w:val="28"/>
        </w:rPr>
        <w:t xml:space="preserve"> </w:t>
      </w:r>
      <w:r w:rsidRPr="4F94797E">
        <w:rPr>
          <w:szCs w:val="28"/>
        </w:rPr>
        <w:t>5</w:t>
      </w:r>
      <w:r w:rsidR="00F202F2">
        <w:rPr>
          <w:szCs w:val="28"/>
        </w:rPr>
        <w:t>8</w:t>
      </w:r>
      <w:r w:rsidRPr="4F94797E">
        <w:rPr>
          <w:szCs w:val="28"/>
        </w:rPr>
        <w:t xml:space="preserve"> %</w:t>
      </w:r>
      <w:r w:rsidRPr="00596A6F">
        <w:rPr>
          <w:rFonts w:eastAsia="Times New Roman"/>
          <w:szCs w:val="28"/>
        </w:rPr>
        <w:t>.</w:t>
      </w:r>
    </w:p>
    <w:p w:rsidR="00DE32DF" w:rsidRPr="00596A6F" w:rsidRDefault="00DE32DF" w:rsidP="00913925">
      <w:pPr>
        <w:pStyle w:val="ae"/>
        <w:spacing w:line="300" w:lineRule="exact"/>
        <w:ind w:left="0"/>
        <w:jc w:val="both"/>
        <w:rPr>
          <w:rFonts w:eastAsia="Times New Roman"/>
        </w:rPr>
      </w:pPr>
    </w:p>
    <w:p w:rsidR="00DE32DF" w:rsidRPr="00EA1A59" w:rsidRDefault="00843807" w:rsidP="00AE30B0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</w:rPr>
                <m:t>нр</m:t>
              </m:r>
            </m:sub>
          </m:sSub>
          <m:r>
            <w:rPr>
              <w:rFonts w:ascii="Cambria Math" w:hAnsi="Cambria Math"/>
              <w:sz w:val="28"/>
            </w:rPr>
            <m:t>=1263,81∙0,58=733,01 руб.</m:t>
          </m:r>
        </m:oMath>
      </m:oMathPara>
    </w:p>
    <w:p w:rsidR="00DE32DF" w:rsidRPr="00596A6F" w:rsidRDefault="00DE32DF" w:rsidP="00913925">
      <w:pPr>
        <w:pStyle w:val="ae"/>
        <w:spacing w:line="300" w:lineRule="exact"/>
        <w:ind w:left="0"/>
        <w:jc w:val="both"/>
        <w:rPr>
          <w:rFonts w:eastAsia="Times New Roman"/>
        </w:rPr>
      </w:pPr>
    </w:p>
    <w:p w:rsidR="00DE32DF" w:rsidRDefault="00DE32DF" w:rsidP="00F60E58">
      <w:pPr>
        <w:numPr>
          <w:ilvl w:val="0"/>
          <w:numId w:val="4"/>
        </w:numPr>
        <w:tabs>
          <w:tab w:val="clear" w:pos="1069"/>
          <w:tab w:val="num" w:pos="993"/>
        </w:tabs>
        <w:ind w:left="0" w:firstLine="709"/>
        <w:jc w:val="both"/>
        <w:rPr>
          <w:sz w:val="28"/>
          <w:szCs w:val="28"/>
        </w:rPr>
      </w:pPr>
      <w:r w:rsidRPr="4F94797E">
        <w:rPr>
          <w:sz w:val="28"/>
          <w:szCs w:val="28"/>
        </w:rPr>
        <w:t>Общая сумма производственной себестоимости (С</w:t>
      </w:r>
      <w:r w:rsidRPr="4F94797E">
        <w:rPr>
          <w:sz w:val="28"/>
          <w:szCs w:val="28"/>
          <w:vertAlign w:val="subscript"/>
        </w:rPr>
        <w:t>пр</w:t>
      </w:r>
      <w:r w:rsidRPr="4F94797E">
        <w:rPr>
          <w:sz w:val="28"/>
          <w:szCs w:val="28"/>
        </w:rPr>
        <w:t>) на ПС рассчитывается по формуле:</w:t>
      </w:r>
    </w:p>
    <w:p w:rsidR="00DE32DF" w:rsidRPr="00DF17B6" w:rsidRDefault="00DE32DF" w:rsidP="00913925">
      <w:pPr>
        <w:spacing w:line="300" w:lineRule="exact"/>
        <w:jc w:val="both"/>
        <w:rPr>
          <w:sz w:val="28"/>
        </w:rPr>
      </w:pPr>
    </w:p>
    <w:p w:rsidR="00DE32DF" w:rsidRDefault="00843807" w:rsidP="00F60E58">
      <w:pPr>
        <w:ind w:left="709"/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соц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пз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нр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F60E58" w:rsidRPr="00596A6F">
        <w:rPr>
          <w:rFonts w:eastAsia="Times New Roman"/>
          <w:sz w:val="28"/>
          <w:szCs w:val="28"/>
        </w:rPr>
        <w:t>,</w:t>
      </w:r>
      <w:r w:rsidR="00F60E58">
        <w:rPr>
          <w:rFonts w:eastAsia="Times New Roman"/>
          <w:sz w:val="28"/>
          <w:szCs w:val="28"/>
        </w:rPr>
        <w:t xml:space="preserve">             </w:t>
      </w:r>
      <w:r w:rsidR="00F60E58" w:rsidRPr="00596A6F">
        <w:rPr>
          <w:rFonts w:eastAsia="Times New Roman"/>
          <w:sz w:val="28"/>
          <w:szCs w:val="28"/>
        </w:rPr>
        <w:t xml:space="preserve"> </w:t>
      </w:r>
      <w:r w:rsidR="00F60E58" w:rsidRPr="00596A6F">
        <w:rPr>
          <w:rFonts w:eastAsia="Times New Roman"/>
          <w:sz w:val="28"/>
          <w:szCs w:val="28"/>
        </w:rPr>
        <w:tab/>
      </w:r>
      <w:r w:rsidR="00DE32DF" w:rsidRPr="00596A6F">
        <w:rPr>
          <w:rFonts w:eastAsia="Times New Roman"/>
          <w:sz w:val="28"/>
          <w:szCs w:val="28"/>
        </w:rPr>
        <w:t>(6.7)</w:t>
      </w:r>
    </w:p>
    <w:p w:rsidR="00AE30B0" w:rsidRPr="00596A6F" w:rsidRDefault="00AE30B0" w:rsidP="00AE30B0">
      <w:pPr>
        <w:jc w:val="both"/>
        <w:rPr>
          <w:rFonts w:eastAsia="Times New Roman"/>
          <w:sz w:val="28"/>
          <w:szCs w:val="28"/>
        </w:rPr>
      </w:pPr>
    </w:p>
    <w:p w:rsidR="003B0C79" w:rsidRPr="003B0C79" w:rsidRDefault="00DE32DF" w:rsidP="00F60E58">
      <w:pPr>
        <w:spacing w:line="300" w:lineRule="exact"/>
        <w:jc w:val="both"/>
        <w:rPr>
          <w:rFonts w:eastAsia="Times New Roman"/>
          <w:sz w:val="28"/>
        </w:rPr>
      </w:pPr>
      <w:r w:rsidRPr="4F94797E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</m:oMath>
      <w:r w:rsidRPr="00596A6F">
        <w:rPr>
          <w:rFonts w:eastAsia="Times New Roman"/>
          <w:sz w:val="28"/>
          <w:szCs w:val="28"/>
        </w:rPr>
        <w:t xml:space="preserve"> – </w:t>
      </w:r>
      <w:r w:rsidR="00926ED7" w:rsidRPr="00926ED7">
        <w:rPr>
          <w:rFonts w:eastAsia="Times New Roman"/>
          <w:sz w:val="28"/>
          <w:szCs w:val="28"/>
        </w:rPr>
        <w:t>сумма основной заработной платы исполнителя ПС</w:t>
      </w:r>
      <w:r w:rsidR="00541F23">
        <w:rPr>
          <w:rFonts w:eastAsia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=</m:t>
        </m:r>
      </m:oMath>
    </w:p>
    <w:p w:rsidR="00E925E8" w:rsidRPr="00596A6F" w:rsidRDefault="00E925E8" w:rsidP="00E925E8">
      <w:pPr>
        <w:jc w:val="both"/>
        <w:rPr>
          <w:rFonts w:eastAsia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</w:rPr>
          <m:t>=1263,81 руб.</m:t>
        </m:r>
      </m:oMath>
      <w:r w:rsidRPr="00596A6F">
        <w:rPr>
          <w:rFonts w:eastAsia="Times New Roman"/>
          <w:sz w:val="28"/>
          <w:szCs w:val="28"/>
        </w:rPr>
        <w:t>;</w:t>
      </w:r>
    </w:p>
    <w:p w:rsidR="00DE32DF" w:rsidRPr="00596A6F" w:rsidRDefault="00843807" w:rsidP="00F60E58">
      <w:pPr>
        <w:spacing w:line="300" w:lineRule="exact"/>
        <w:ind w:firstLine="426"/>
        <w:jc w:val="both"/>
        <w:rPr>
          <w:rFonts w:eastAsia="Times New Roman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</m:oMath>
      <w:r w:rsidR="00DE32DF" w:rsidRPr="4F94797E">
        <w:rPr>
          <w:sz w:val="28"/>
          <w:szCs w:val="28"/>
        </w:rPr>
        <w:t xml:space="preserve"> – дополнительная заработная плата исполнител</w:t>
      </w:r>
      <w:r w:rsidR="00926ED7">
        <w:rPr>
          <w:sz w:val="28"/>
          <w:szCs w:val="28"/>
        </w:rPr>
        <w:t xml:space="preserve">я </w:t>
      </w:r>
      <w:r w:rsidR="00DE32DF" w:rsidRPr="4F94797E">
        <w:rPr>
          <w:sz w:val="28"/>
          <w:szCs w:val="28"/>
        </w:rPr>
        <w:t>ПС</w:t>
      </w:r>
      <w:r w:rsidR="00DE32DF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д</m:t>
            </m:r>
          </m:sub>
        </m:sSub>
        <m:r>
          <w:rPr>
            <w:rFonts w:ascii="Cambria Math" w:hAnsi="Cambria Math"/>
            <w:sz w:val="28"/>
          </w:rPr>
          <m:t>=252,76 руб.</m:t>
        </m:r>
      </m:oMath>
      <w:r w:rsidR="00DE32DF" w:rsidRPr="4F94797E">
        <w:rPr>
          <w:sz w:val="28"/>
          <w:szCs w:val="28"/>
        </w:rPr>
        <w:t>;</w:t>
      </w:r>
    </w:p>
    <w:p w:rsidR="00DE32DF" w:rsidRPr="00596A6F" w:rsidRDefault="00DE32DF" w:rsidP="00F60E58">
      <w:pPr>
        <w:spacing w:line="300" w:lineRule="exact"/>
        <w:ind w:firstLine="426"/>
        <w:jc w:val="both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t>З</w:t>
      </w:r>
      <w:r w:rsidRPr="00596A6F">
        <w:rPr>
          <w:rFonts w:eastAsia="Times New Roman"/>
          <w:sz w:val="28"/>
          <w:szCs w:val="28"/>
          <w:vertAlign w:val="subscript"/>
        </w:rPr>
        <w:t>соц</w:t>
      </w:r>
      <w:r w:rsidRPr="00596A6F">
        <w:rPr>
          <w:rFonts w:eastAsia="Times New Roman"/>
          <w:sz w:val="28"/>
          <w:szCs w:val="28"/>
        </w:rPr>
        <w:t xml:space="preserve"> </w:t>
      </w:r>
      <w:r w:rsidRPr="4F94797E">
        <w:rPr>
          <w:sz w:val="28"/>
          <w:szCs w:val="28"/>
        </w:rPr>
        <w:t>–</w:t>
      </w:r>
      <w:r w:rsidRPr="00596A6F">
        <w:rPr>
          <w:rFonts w:eastAsia="Times New Roman"/>
          <w:sz w:val="28"/>
          <w:szCs w:val="28"/>
        </w:rPr>
        <w:t xml:space="preserve"> </w:t>
      </w:r>
      <w:r w:rsidRPr="4F94797E">
        <w:rPr>
          <w:sz w:val="28"/>
          <w:szCs w:val="28"/>
        </w:rPr>
        <w:t>отчисления в фонд социальной защиты населения</w:t>
      </w:r>
      <w:r>
        <w:rPr>
          <w:sz w:val="28"/>
          <w:szCs w:val="28"/>
        </w:rPr>
        <w:t>,</w:t>
      </w:r>
      <w:r w:rsidRPr="00596A6F">
        <w:rPr>
          <w:rFonts w:eastAsia="Times New Roman"/>
          <w:sz w:val="28"/>
          <w:szCs w:val="28"/>
        </w:rPr>
        <w:t xml:space="preserve"> З</w:t>
      </w:r>
      <w:r w:rsidRPr="00596A6F">
        <w:rPr>
          <w:rFonts w:eastAsia="Times New Roman"/>
          <w:sz w:val="28"/>
          <w:szCs w:val="28"/>
          <w:vertAlign w:val="subscript"/>
        </w:rPr>
        <w:t xml:space="preserve">соц </w:t>
      </w:r>
      <w:r w:rsidR="00E925E8">
        <w:rPr>
          <w:rFonts w:eastAsia="Times New Roman"/>
          <w:sz w:val="28"/>
          <w:szCs w:val="28"/>
        </w:rPr>
        <w:t>= 5</w:t>
      </w:r>
      <w:r w:rsidR="00105EF3">
        <w:rPr>
          <w:rFonts w:eastAsia="Times New Roman"/>
          <w:sz w:val="28"/>
          <w:szCs w:val="28"/>
        </w:rPr>
        <w:t>15</w:t>
      </w:r>
      <w:r w:rsidR="00541F23">
        <w:rPr>
          <w:rFonts w:eastAsia="Times New Roman"/>
          <w:sz w:val="28"/>
          <w:szCs w:val="28"/>
        </w:rPr>
        <w:t>,</w:t>
      </w:r>
      <w:r w:rsidR="00E925E8">
        <w:rPr>
          <w:rFonts w:eastAsia="Times New Roman"/>
          <w:sz w:val="28"/>
          <w:szCs w:val="28"/>
        </w:rPr>
        <w:t>6</w:t>
      </w:r>
      <w:r w:rsidR="00105EF3">
        <w:rPr>
          <w:rFonts w:eastAsia="Times New Roman"/>
          <w:sz w:val="28"/>
          <w:szCs w:val="28"/>
        </w:rPr>
        <w:t>3</w:t>
      </w:r>
      <w:r w:rsidRPr="00596A6F">
        <w:rPr>
          <w:rFonts w:eastAsia="Times New Roman"/>
          <w:sz w:val="28"/>
          <w:szCs w:val="28"/>
        </w:rPr>
        <w:t xml:space="preserve"> руб.; </w:t>
      </w:r>
    </w:p>
    <w:p w:rsidR="00DE32DF" w:rsidRPr="00596A6F" w:rsidRDefault="00DE32DF" w:rsidP="00F60E58">
      <w:pPr>
        <w:spacing w:line="300" w:lineRule="exact"/>
        <w:ind w:firstLine="426"/>
        <w:jc w:val="both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t>Р</w:t>
      </w:r>
      <w:r w:rsidRPr="00596A6F">
        <w:rPr>
          <w:rFonts w:eastAsia="Times New Roman"/>
          <w:sz w:val="28"/>
          <w:szCs w:val="28"/>
          <w:vertAlign w:val="subscript"/>
        </w:rPr>
        <w:t>пз</w:t>
      </w:r>
      <w:r w:rsidRPr="00596A6F">
        <w:rPr>
          <w:rFonts w:eastAsia="Times New Roman"/>
          <w:sz w:val="28"/>
          <w:szCs w:val="28"/>
        </w:rPr>
        <w:t xml:space="preserve"> </w:t>
      </w:r>
      <w:r w:rsidRPr="4F94797E">
        <w:rPr>
          <w:sz w:val="28"/>
          <w:szCs w:val="28"/>
        </w:rPr>
        <w:t>– расходы по статье «Прочие затраты»</w:t>
      </w:r>
      <w:r>
        <w:rPr>
          <w:sz w:val="28"/>
          <w:szCs w:val="28"/>
        </w:rPr>
        <w:t>,</w:t>
      </w:r>
      <w:r w:rsidRPr="00596A6F">
        <w:rPr>
          <w:rFonts w:eastAsia="Times New Roman"/>
          <w:sz w:val="28"/>
          <w:szCs w:val="28"/>
        </w:rPr>
        <w:t xml:space="preserve"> Р</w:t>
      </w:r>
      <w:r w:rsidRPr="00596A6F">
        <w:rPr>
          <w:rFonts w:eastAsia="Times New Roman"/>
          <w:sz w:val="28"/>
          <w:szCs w:val="28"/>
          <w:vertAlign w:val="subscript"/>
        </w:rPr>
        <w:t xml:space="preserve">пз </w:t>
      </w:r>
      <w:r>
        <w:rPr>
          <w:sz w:val="28"/>
          <w:szCs w:val="28"/>
        </w:rPr>
        <w:t xml:space="preserve">= </w:t>
      </w:r>
      <w:r w:rsidR="00E925E8">
        <w:rPr>
          <w:sz w:val="28"/>
          <w:szCs w:val="28"/>
        </w:rPr>
        <w:t>2</w:t>
      </w:r>
      <w:r w:rsidR="00105EF3">
        <w:rPr>
          <w:sz w:val="28"/>
          <w:szCs w:val="28"/>
        </w:rPr>
        <w:t>52</w:t>
      </w:r>
      <w:r w:rsidR="00541F23">
        <w:rPr>
          <w:sz w:val="28"/>
          <w:szCs w:val="28"/>
        </w:rPr>
        <w:t>,</w:t>
      </w:r>
      <w:r w:rsidR="00E925E8">
        <w:rPr>
          <w:sz w:val="28"/>
          <w:szCs w:val="28"/>
        </w:rPr>
        <w:t>7</w:t>
      </w:r>
      <w:r w:rsidR="00105EF3">
        <w:rPr>
          <w:sz w:val="28"/>
          <w:szCs w:val="28"/>
        </w:rPr>
        <w:t>6</w:t>
      </w:r>
      <w:r>
        <w:rPr>
          <w:sz w:val="28"/>
          <w:szCs w:val="28"/>
        </w:rPr>
        <w:t xml:space="preserve"> руб.;</w:t>
      </w:r>
      <w:r w:rsidRPr="4F94797E">
        <w:rPr>
          <w:sz w:val="28"/>
          <w:szCs w:val="28"/>
        </w:rPr>
        <w:t xml:space="preserve"> </w:t>
      </w:r>
    </w:p>
    <w:p w:rsidR="00DE32DF" w:rsidRPr="00596A6F" w:rsidRDefault="00843807" w:rsidP="00F60E58">
      <w:pPr>
        <w:spacing w:line="300" w:lineRule="exact"/>
        <w:ind w:firstLine="426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-</m:t>
        </m:r>
      </m:oMath>
      <w:r w:rsidR="00DE32DF" w:rsidRPr="00596A6F">
        <w:rPr>
          <w:rFonts w:eastAsia="Times New Roman"/>
          <w:sz w:val="28"/>
          <w:szCs w:val="28"/>
        </w:rPr>
        <w:t xml:space="preserve"> расходы по статье «Машинное время»,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=75,92 руб.</m:t>
        </m:r>
      </m:oMath>
      <w:r w:rsidR="00DE32DF" w:rsidRPr="00596A6F">
        <w:rPr>
          <w:rFonts w:eastAsia="Times New Roman"/>
          <w:sz w:val="28"/>
          <w:szCs w:val="28"/>
        </w:rPr>
        <w:t xml:space="preserve">; </w:t>
      </w:r>
    </w:p>
    <w:p w:rsidR="00DE32DF" w:rsidRDefault="00843807" w:rsidP="00F60E58">
      <w:pPr>
        <w:ind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нр</m:t>
            </m:r>
          </m:sub>
        </m:sSub>
      </m:oMath>
      <w:r w:rsidR="00DE32DF" w:rsidRPr="00596A6F">
        <w:rPr>
          <w:rFonts w:eastAsia="Times New Roman"/>
          <w:sz w:val="28"/>
          <w:szCs w:val="28"/>
        </w:rPr>
        <w:t xml:space="preserve"> </w:t>
      </w:r>
      <w:r w:rsidR="00B827EC">
        <w:rPr>
          <w:rFonts w:eastAsia="Times New Roman"/>
          <w:sz w:val="28"/>
          <w:szCs w:val="28"/>
        </w:rPr>
        <w:t xml:space="preserve">– </w:t>
      </w:r>
      <w:r w:rsidR="006C7886" w:rsidRPr="00596A6F">
        <w:rPr>
          <w:rFonts w:eastAsia="Times New Roman"/>
          <w:sz w:val="28"/>
          <w:szCs w:val="28"/>
        </w:rPr>
        <w:t>расходы</w:t>
      </w:r>
      <w:r w:rsidR="00DE32DF" w:rsidRPr="4F94797E">
        <w:rPr>
          <w:sz w:val="28"/>
          <w:szCs w:val="28"/>
        </w:rPr>
        <w:t xml:space="preserve"> по статье «Накладные расходы»</w:t>
      </w:r>
      <w:r w:rsidR="00C906CC">
        <w:rPr>
          <w:sz w:val="28"/>
          <w:szCs w:val="28"/>
        </w:rPr>
        <w:t>,</w:t>
      </w:r>
      <w:r w:rsidR="00DE32D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нр</m:t>
            </m:r>
          </m:sub>
        </m:sSub>
        <m:r>
          <w:rPr>
            <w:rFonts w:ascii="Cambria Math" w:hAnsi="Cambria Math"/>
            <w:sz w:val="28"/>
          </w:rPr>
          <m:t>=733,01 руб.</m:t>
        </m:r>
      </m:oMath>
    </w:p>
    <w:p w:rsidR="00DE32DF" w:rsidRPr="00F202F2" w:rsidRDefault="00843807" w:rsidP="00913925">
      <w:pPr>
        <w:pStyle w:val="ae"/>
        <w:tabs>
          <w:tab w:val="left" w:pos="0"/>
        </w:tabs>
        <w:spacing w:before="240" w:line="240" w:lineRule="auto"/>
        <w:ind w:left="0"/>
        <w:jc w:val="both"/>
        <w:rPr>
          <w:rFonts w:eastAsia="Times New Roman"/>
          <w:i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=1263,81+252,76+515,63+252,76+75,92+733,01=3093,89 руб.</m:t>
          </m:r>
        </m:oMath>
      </m:oMathPara>
    </w:p>
    <w:p w:rsidR="00DE32DF" w:rsidRPr="00913925" w:rsidRDefault="00DE32DF" w:rsidP="00913925">
      <w:pPr>
        <w:jc w:val="both"/>
        <w:rPr>
          <w:sz w:val="28"/>
          <w:szCs w:val="28"/>
        </w:rPr>
      </w:pPr>
    </w:p>
    <w:p w:rsidR="00DE32DF" w:rsidRPr="00B928E2" w:rsidRDefault="006C7886" w:rsidP="0039187E">
      <w:pPr>
        <w:pStyle w:val="ae"/>
        <w:numPr>
          <w:ilvl w:val="0"/>
          <w:numId w:val="4"/>
        </w:numPr>
        <w:tabs>
          <w:tab w:val="left" w:pos="0"/>
        </w:tabs>
        <w:spacing w:line="300" w:lineRule="exact"/>
        <w:ind w:left="0" w:firstLine="709"/>
        <w:jc w:val="both"/>
        <w:rPr>
          <w:szCs w:val="28"/>
        </w:rPr>
      </w:pPr>
      <w:r w:rsidRPr="4F94797E">
        <w:rPr>
          <w:szCs w:val="28"/>
        </w:rPr>
        <w:t>Расходы</w:t>
      </w:r>
      <w:r w:rsidR="00F97C48" w:rsidRPr="00F97C48">
        <w:rPr>
          <w:rFonts w:eastAsia="Times New Roman"/>
          <w:szCs w:val="28"/>
        </w:rPr>
        <w:t xml:space="preserve"> </w:t>
      </w:r>
      <w:r w:rsidR="00F97C48" w:rsidRPr="00596A6F">
        <w:rPr>
          <w:szCs w:val="28"/>
        </w:rPr>
        <w:t>пользователя</w:t>
      </w:r>
      <w:r w:rsidR="00F97C48" w:rsidRPr="00F97C48">
        <w:rPr>
          <w:szCs w:val="28"/>
        </w:rPr>
        <w:t xml:space="preserve"> </w:t>
      </w:r>
      <w:r w:rsidR="00F97C48" w:rsidRPr="00F97C48">
        <w:rPr>
          <w:rFonts w:eastAsia="Times New Roman"/>
          <w:szCs w:val="28"/>
        </w:rPr>
        <w:t xml:space="preserve">на </w:t>
      </w:r>
      <w:r w:rsidR="00F97C48" w:rsidRPr="00596A6F">
        <w:rPr>
          <w:szCs w:val="28"/>
        </w:rPr>
        <w:t>оплату услуг по</w:t>
      </w:r>
      <w:r w:rsidR="00F97C48" w:rsidRPr="00F97C48">
        <w:rPr>
          <w:szCs w:val="28"/>
        </w:rPr>
        <w:t xml:space="preserve"> </w:t>
      </w:r>
      <w:r w:rsidR="00F97C48" w:rsidRPr="00F97C48">
        <w:rPr>
          <w:rFonts w:eastAsia="Times New Roman"/>
          <w:szCs w:val="28"/>
        </w:rPr>
        <w:t>сопровождени</w:t>
      </w:r>
      <w:r w:rsidR="00F97C48">
        <w:rPr>
          <w:szCs w:val="28"/>
        </w:rPr>
        <w:t>ю</w:t>
      </w:r>
      <w:r w:rsidR="00F97C48" w:rsidRPr="00F97C48">
        <w:rPr>
          <w:rFonts w:eastAsia="Times New Roman"/>
          <w:szCs w:val="28"/>
        </w:rPr>
        <w:t xml:space="preserve"> и адаптацию ПС</w:t>
      </w:r>
      <w:r w:rsidR="00DE32DF" w:rsidRPr="00596A6F">
        <w:rPr>
          <w:rFonts w:eastAsia="Times New Roman"/>
          <w:szCs w:val="28"/>
        </w:rPr>
        <w:t>, которые определяются по нормативу (Н</w:t>
      </w:r>
      <w:r w:rsidR="00DE32DF" w:rsidRPr="00596A6F">
        <w:rPr>
          <w:rFonts w:eastAsia="Times New Roman"/>
          <w:szCs w:val="28"/>
          <w:vertAlign w:val="subscript"/>
        </w:rPr>
        <w:t>с</w:t>
      </w:r>
      <w:r w:rsidR="00DE32DF" w:rsidRPr="00596A6F">
        <w:rPr>
          <w:rFonts w:eastAsia="Times New Roman"/>
          <w:szCs w:val="28"/>
        </w:rPr>
        <w:t>) и по формуле:</w:t>
      </w:r>
    </w:p>
    <w:p w:rsidR="00DE32DF" w:rsidRPr="00596A6F" w:rsidRDefault="00DE32DF" w:rsidP="00913925">
      <w:pPr>
        <w:pStyle w:val="ae"/>
        <w:spacing w:line="300" w:lineRule="exact"/>
        <w:ind w:left="0"/>
        <w:jc w:val="both"/>
        <w:rPr>
          <w:rFonts w:eastAsia="Times New Roman"/>
        </w:rPr>
      </w:pPr>
    </w:p>
    <w:p w:rsidR="00DE32DF" w:rsidRPr="00596A6F" w:rsidRDefault="00596A6F" w:rsidP="00B827EC">
      <w:pPr>
        <w:ind w:left="709"/>
        <w:jc w:val="right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fldChar w:fldCharType="begin"/>
      </w:r>
      <w:r w:rsidRPr="00596A6F">
        <w:rPr>
          <w:rFonts w:eastAsia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С</m:t>
            </m:r>
          </m:sub>
        </m:sSub>
      </m:oMath>
      <w:r w:rsidRPr="00596A6F">
        <w:rPr>
          <w:rFonts w:eastAsia="Times New Roman"/>
          <w:sz w:val="28"/>
          <w:szCs w:val="28"/>
        </w:rPr>
        <w:instrText xml:space="preserve"> </w:instrText>
      </w:r>
      <w:r w:rsidRPr="00596A6F">
        <w:rPr>
          <w:rFonts w:eastAsia="Times New Roman"/>
          <w:sz w:val="28"/>
          <w:szCs w:val="28"/>
        </w:rPr>
        <w:fldChar w:fldCharType="separate"/>
      </w:r>
      <w:r w:rsidR="00DA2B70" w:rsidRPr="00B827EC">
        <w:rPr>
          <w:noProof/>
          <w:position w:val="-11"/>
        </w:rPr>
        <w:drawing>
          <wp:inline distT="0" distB="0" distL="0" distR="0">
            <wp:extent cx="1028700" cy="24765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  <w:sz w:val="28"/>
          <w:szCs w:val="28"/>
        </w:rPr>
        <w:fldChar w:fldCharType="end"/>
      </w:r>
      <w:r w:rsidR="00DE32DF" w:rsidRPr="00596A6F">
        <w:rPr>
          <w:rFonts w:eastAsia="Times New Roman"/>
          <w:sz w:val="28"/>
          <w:szCs w:val="28"/>
        </w:rPr>
        <w:t>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(6.8)</w:t>
      </w:r>
    </w:p>
    <w:p w:rsidR="00DE32DF" w:rsidRPr="00913925" w:rsidRDefault="00DE32DF" w:rsidP="00913925">
      <w:pPr>
        <w:jc w:val="both"/>
        <w:rPr>
          <w:sz w:val="28"/>
          <w:szCs w:val="28"/>
        </w:rPr>
      </w:pPr>
    </w:p>
    <w:p w:rsidR="00DE32DF" w:rsidRDefault="00DE32DF" w:rsidP="00DE32DF">
      <w:pPr>
        <w:pStyle w:val="ae"/>
        <w:spacing w:line="300" w:lineRule="exact"/>
        <w:ind w:left="1985" w:hanging="1276"/>
        <w:jc w:val="both"/>
        <w:rPr>
          <w:szCs w:val="28"/>
        </w:rPr>
      </w:pPr>
      <w:r w:rsidRPr="4F94797E"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 w:rsidRPr="4F94797E">
        <w:rPr>
          <w:szCs w:val="28"/>
        </w:rPr>
        <w:t xml:space="preserve"> </w:t>
      </w:r>
      <w:r w:rsidRPr="00596A6F">
        <w:rPr>
          <w:rFonts w:eastAsia="Times New Roman"/>
          <w:szCs w:val="28"/>
        </w:rPr>
        <w:t xml:space="preserve">– норматив расходов на сопровождение и адаптацию,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 xml:space="preserve">= </m:t>
        </m:r>
      </m:oMath>
      <w:r w:rsidRPr="00596A6F">
        <w:rPr>
          <w:rFonts w:eastAsia="Times New Roman"/>
          <w:szCs w:val="28"/>
        </w:rPr>
        <w:t>20%;</w:t>
      </w:r>
    </w:p>
    <w:p w:rsidR="00DE32DF" w:rsidRPr="00596A6F" w:rsidRDefault="00DE32DF" w:rsidP="00B827EC">
      <w:pPr>
        <w:pStyle w:val="ae"/>
        <w:spacing w:line="240" w:lineRule="auto"/>
        <w:ind w:left="709"/>
        <w:jc w:val="both"/>
        <w:rPr>
          <w:rFonts w:eastAsia="Times New Roman"/>
        </w:rPr>
      </w:pPr>
      <w:r w:rsidRPr="4F94797E">
        <w:rPr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4F94797E">
        <w:rPr>
          <w:szCs w:val="28"/>
        </w:rPr>
        <w:t xml:space="preserve"> – общая сумма производственной себестоимости</w:t>
      </w:r>
      <w:r>
        <w:rPr>
          <w:szCs w:val="28"/>
        </w:rPr>
        <w:t xml:space="preserve"> на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</m:oMath>
    </w:p>
    <w:p w:rsidR="00DE32DF" w:rsidRPr="003B0C79" w:rsidRDefault="007623C2" w:rsidP="00B827EC">
      <w:pPr>
        <w:pStyle w:val="ae"/>
        <w:spacing w:line="240" w:lineRule="auto"/>
        <w:ind w:left="0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=3093,89 руб.</m:t>
          </m:r>
        </m:oMath>
      </m:oMathPara>
    </w:p>
    <w:p w:rsidR="003B0C79" w:rsidRPr="00DA2B70" w:rsidRDefault="003B0C79" w:rsidP="00B827EC">
      <w:pPr>
        <w:pStyle w:val="ae"/>
        <w:spacing w:line="240" w:lineRule="auto"/>
        <w:ind w:left="0"/>
        <w:jc w:val="both"/>
        <w:rPr>
          <w:szCs w:val="28"/>
        </w:rPr>
      </w:pPr>
    </w:p>
    <w:p w:rsidR="00DE32DF" w:rsidRPr="00EA1A59" w:rsidRDefault="00843807" w:rsidP="00F60E58">
      <w:pPr>
        <w:pStyle w:val="ae"/>
        <w:spacing w:line="240" w:lineRule="auto"/>
        <w:ind w:left="0"/>
        <w:jc w:val="both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=3093,89·0,2=618,78 руб.</m:t>
          </m:r>
        </m:oMath>
      </m:oMathPara>
    </w:p>
    <w:p w:rsidR="00DE32DF" w:rsidRDefault="00DE32DF" w:rsidP="00F06622">
      <w:pPr>
        <w:pStyle w:val="ae"/>
        <w:spacing w:line="300" w:lineRule="exact"/>
        <w:ind w:left="0"/>
        <w:jc w:val="both"/>
      </w:pPr>
    </w:p>
    <w:p w:rsidR="00DE32DF" w:rsidRDefault="00DE32DF" w:rsidP="00F06622">
      <w:pPr>
        <w:pStyle w:val="ae"/>
        <w:numPr>
          <w:ilvl w:val="0"/>
          <w:numId w:val="4"/>
        </w:numPr>
        <w:tabs>
          <w:tab w:val="left" w:pos="0"/>
        </w:tabs>
        <w:spacing w:line="300" w:lineRule="exact"/>
        <w:jc w:val="both"/>
        <w:rPr>
          <w:szCs w:val="28"/>
        </w:rPr>
      </w:pPr>
      <w:r>
        <w:rPr>
          <w:szCs w:val="28"/>
        </w:rPr>
        <w:t>Полная себестоимость ПС</w:t>
      </w:r>
      <w:r w:rsidRPr="4F94797E">
        <w:rPr>
          <w:szCs w:val="28"/>
        </w:rPr>
        <w:t xml:space="preserve"> определяется по формуле:</w:t>
      </w:r>
    </w:p>
    <w:p w:rsidR="00DE32DF" w:rsidRDefault="00DE32DF" w:rsidP="00913925">
      <w:pPr>
        <w:pStyle w:val="ae"/>
        <w:spacing w:line="300" w:lineRule="exact"/>
        <w:ind w:left="0"/>
        <w:jc w:val="both"/>
      </w:pPr>
    </w:p>
    <w:p w:rsidR="00DE32DF" w:rsidRPr="00596A6F" w:rsidRDefault="00843807" w:rsidP="00F06622">
      <w:pPr>
        <w:ind w:left="709"/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П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</w:rPr>
              <m:t>с</m:t>
            </m:r>
          </m:sub>
        </m:sSub>
        <m:r>
          <w:rPr>
            <w:rFonts w:ascii="Cambria Math" w:hAnsi="Cambria Math"/>
            <w:sz w:val="28"/>
          </w:rPr>
          <m:t xml:space="preserve"> </m:t>
        </m:r>
      </m:oMath>
      <w:r w:rsidR="00DE32DF" w:rsidRPr="00596A6F">
        <w:rPr>
          <w:rFonts w:eastAsia="Times New Roman"/>
          <w:sz w:val="28"/>
          <w:szCs w:val="28"/>
        </w:rPr>
        <w:t>,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(6.9)</w:t>
      </w:r>
    </w:p>
    <w:p w:rsidR="00DE32DF" w:rsidRPr="00596A6F" w:rsidRDefault="00DE32DF" w:rsidP="00913925">
      <w:pPr>
        <w:spacing w:line="300" w:lineRule="exact"/>
        <w:jc w:val="both"/>
        <w:rPr>
          <w:rFonts w:eastAsia="Times New Roman"/>
          <w:sz w:val="28"/>
          <w:szCs w:val="28"/>
        </w:rPr>
      </w:pPr>
    </w:p>
    <w:p w:rsidR="00DE32DF" w:rsidRPr="00596A6F" w:rsidRDefault="00DE32DF" w:rsidP="00F06622">
      <w:pPr>
        <w:pStyle w:val="ae"/>
        <w:tabs>
          <w:tab w:val="left" w:pos="0"/>
        </w:tabs>
        <w:spacing w:line="240" w:lineRule="auto"/>
        <w:ind w:left="0" w:firstLine="709"/>
        <w:jc w:val="both"/>
        <w:rPr>
          <w:rFonts w:eastAsia="Times New Roman"/>
        </w:rPr>
      </w:pPr>
      <w:r w:rsidRPr="4F94797E">
        <w:rPr>
          <w:szCs w:val="28"/>
        </w:rPr>
        <w:t>где С</w:t>
      </w:r>
      <w:r w:rsidRPr="4F94797E">
        <w:rPr>
          <w:szCs w:val="28"/>
          <w:vertAlign w:val="subscript"/>
        </w:rPr>
        <w:t>пр</w:t>
      </w:r>
      <w:r w:rsidRPr="4F94797E">
        <w:rPr>
          <w:szCs w:val="28"/>
        </w:rPr>
        <w:t xml:space="preserve"> – общая сумма производственной себестоимости</w:t>
      </w:r>
      <w:r>
        <w:rPr>
          <w:szCs w:val="28"/>
        </w:rPr>
        <w:t xml:space="preserve"> на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</m:t>
        </m:r>
      </m:oMath>
    </w:p>
    <w:p w:rsidR="00DE32DF" w:rsidRDefault="00DA2B70" w:rsidP="00DE32DF">
      <w:pPr>
        <w:pStyle w:val="ae"/>
        <w:tabs>
          <w:tab w:val="left" w:pos="0"/>
        </w:tabs>
        <w:spacing w:line="300" w:lineRule="exact"/>
        <w:ind w:left="0"/>
        <w:jc w:val="both"/>
        <w:rPr>
          <w:szCs w:val="28"/>
        </w:rPr>
      </w:pPr>
      <m:oMath>
        <m:r>
          <w:rPr>
            <w:rFonts w:ascii="Cambria Math" w:hAnsi="Cambria Math"/>
          </w:rPr>
          <m:t>=3093,89 руб.</m:t>
        </m:r>
      </m:oMath>
      <w:r w:rsidR="00DE32DF" w:rsidRPr="4F94797E">
        <w:rPr>
          <w:szCs w:val="28"/>
        </w:rPr>
        <w:t>;</w:t>
      </w:r>
    </w:p>
    <w:p w:rsidR="00DE32DF" w:rsidRPr="006C61A7" w:rsidRDefault="00DE32DF" w:rsidP="00DE32DF">
      <w:pPr>
        <w:pStyle w:val="ae"/>
        <w:tabs>
          <w:tab w:val="left" w:pos="0"/>
        </w:tabs>
        <w:spacing w:line="300" w:lineRule="exact"/>
        <w:ind w:left="0" w:firstLine="709"/>
        <w:jc w:val="both"/>
        <w:rPr>
          <w:szCs w:val="28"/>
        </w:rPr>
      </w:pPr>
      <w:r w:rsidRPr="4F94797E">
        <w:rPr>
          <w:szCs w:val="28"/>
        </w:rPr>
        <w:t xml:space="preserve">       Р</w:t>
      </w:r>
      <w:r w:rsidRPr="4F94797E">
        <w:rPr>
          <w:szCs w:val="28"/>
          <w:vertAlign w:val="subscript"/>
        </w:rPr>
        <w:t>с</w:t>
      </w:r>
      <w:r w:rsidRPr="4F94797E">
        <w:rPr>
          <w:szCs w:val="28"/>
        </w:rPr>
        <w:t xml:space="preserve"> – </w:t>
      </w:r>
      <w:r w:rsidR="006C7886" w:rsidRPr="00596A6F">
        <w:rPr>
          <w:rFonts w:eastAsia="Times New Roman"/>
          <w:szCs w:val="28"/>
        </w:rPr>
        <w:t>расходы</w:t>
      </w:r>
      <w:r w:rsidRPr="00596A6F">
        <w:rPr>
          <w:rFonts w:eastAsia="Times New Roman"/>
          <w:szCs w:val="28"/>
        </w:rPr>
        <w:t xml:space="preserve"> </w:t>
      </w:r>
      <w:r w:rsidR="006C7886" w:rsidRPr="00596A6F">
        <w:rPr>
          <w:szCs w:val="28"/>
        </w:rPr>
        <w:t>пользователя</w:t>
      </w:r>
      <w:r w:rsidR="006C7886" w:rsidRPr="00F97C48">
        <w:rPr>
          <w:szCs w:val="28"/>
        </w:rPr>
        <w:t xml:space="preserve"> </w:t>
      </w:r>
      <w:r w:rsidR="006C7886" w:rsidRPr="00F97C48">
        <w:rPr>
          <w:rFonts w:eastAsia="Times New Roman"/>
          <w:szCs w:val="28"/>
        </w:rPr>
        <w:t xml:space="preserve">на </w:t>
      </w:r>
      <w:r w:rsidR="006C7886" w:rsidRPr="00596A6F">
        <w:rPr>
          <w:szCs w:val="28"/>
        </w:rPr>
        <w:t>оплату услуг по</w:t>
      </w:r>
      <w:r w:rsidR="006C7886" w:rsidRPr="00F97C48">
        <w:rPr>
          <w:szCs w:val="28"/>
        </w:rPr>
        <w:t xml:space="preserve"> </w:t>
      </w:r>
      <w:r w:rsidR="006C7886" w:rsidRPr="00F97C48">
        <w:rPr>
          <w:rFonts w:eastAsia="Times New Roman"/>
          <w:szCs w:val="28"/>
        </w:rPr>
        <w:t>сопровождени</w:t>
      </w:r>
      <w:r w:rsidR="006C7886">
        <w:rPr>
          <w:szCs w:val="28"/>
        </w:rPr>
        <w:t>ю</w:t>
      </w:r>
      <w:r w:rsidR="006C7886" w:rsidRPr="00F97C48">
        <w:rPr>
          <w:rFonts w:eastAsia="Times New Roman"/>
          <w:szCs w:val="28"/>
        </w:rPr>
        <w:t xml:space="preserve"> и адаптацию ПС</w:t>
      </w:r>
      <w:r w:rsidRPr="00596A6F">
        <w:rPr>
          <w:rFonts w:eastAsia="Times New Roman"/>
          <w:szCs w:val="28"/>
        </w:rPr>
        <w:t xml:space="preserve">, </w:t>
      </w:r>
      <w:r w:rsidRPr="4F94797E">
        <w:rPr>
          <w:szCs w:val="28"/>
        </w:rPr>
        <w:t>Р</w:t>
      </w:r>
      <w:r w:rsidRPr="4F94797E">
        <w:rPr>
          <w:szCs w:val="28"/>
          <w:vertAlign w:val="subscript"/>
        </w:rPr>
        <w:t>с</w:t>
      </w:r>
      <w:r>
        <w:rPr>
          <w:szCs w:val="28"/>
          <w:vertAlign w:val="subscript"/>
        </w:rPr>
        <w:t xml:space="preserve"> </w:t>
      </w:r>
      <w:r w:rsidR="007623C2">
        <w:rPr>
          <w:rFonts w:eastAsia="Times New Roman"/>
          <w:szCs w:val="28"/>
        </w:rPr>
        <w:t>= 6</w:t>
      </w:r>
      <w:r w:rsidR="009378F7">
        <w:rPr>
          <w:rFonts w:eastAsia="Times New Roman"/>
          <w:szCs w:val="28"/>
        </w:rPr>
        <w:t>18</w:t>
      </w:r>
      <w:r w:rsidR="00E925E8">
        <w:rPr>
          <w:rFonts w:eastAsia="Times New Roman"/>
          <w:szCs w:val="28"/>
        </w:rPr>
        <w:t>,</w:t>
      </w:r>
      <w:r w:rsidR="009378F7">
        <w:rPr>
          <w:rFonts w:eastAsia="Times New Roman"/>
          <w:szCs w:val="28"/>
        </w:rPr>
        <w:t>78</w:t>
      </w:r>
      <w:r w:rsidR="00784BFC">
        <w:rPr>
          <w:rFonts w:eastAsia="Times New Roman"/>
          <w:szCs w:val="28"/>
        </w:rPr>
        <w:t xml:space="preserve"> руб.</w:t>
      </w:r>
      <w:r w:rsidRPr="4F94797E">
        <w:rPr>
          <w:szCs w:val="28"/>
        </w:rPr>
        <w:t xml:space="preserve"> </w:t>
      </w:r>
    </w:p>
    <w:p w:rsidR="00DE32DF" w:rsidRPr="00EA1A59" w:rsidRDefault="00843807" w:rsidP="00913925">
      <w:pPr>
        <w:spacing w:before="240" w:line="300" w:lineRule="exact"/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</w:rPr>
            <m:t>=3093,89+618,78=3712,67 руб.</m:t>
          </m:r>
        </m:oMath>
      </m:oMathPara>
    </w:p>
    <w:p w:rsidR="00DE32DF" w:rsidRDefault="00DE32DF" w:rsidP="00DE32DF">
      <w:pPr>
        <w:pStyle w:val="ae"/>
        <w:tabs>
          <w:tab w:val="left" w:pos="0"/>
        </w:tabs>
        <w:spacing w:line="300" w:lineRule="exact"/>
        <w:ind w:left="0" w:firstLine="709"/>
        <w:jc w:val="both"/>
      </w:pPr>
    </w:p>
    <w:p w:rsidR="00A85A36" w:rsidRDefault="00A85A36" w:rsidP="00F81DF1">
      <w:pPr>
        <w:pStyle w:val="ae"/>
        <w:numPr>
          <w:ilvl w:val="0"/>
          <w:numId w:val="4"/>
        </w:numPr>
        <w:spacing w:line="240" w:lineRule="auto"/>
        <w:jc w:val="both"/>
        <w:rPr>
          <w:szCs w:val="28"/>
        </w:rPr>
      </w:pPr>
      <w:r w:rsidRPr="4F94797E">
        <w:rPr>
          <w:szCs w:val="28"/>
        </w:rPr>
        <w:t>Прирост прибыли за счёт экономии расходов, связанный с высвобождением работника с повременной оплатой труда, определяется по формуле:</w:t>
      </w:r>
    </w:p>
    <w:p w:rsidR="00A85A36" w:rsidRDefault="00A85A36" w:rsidP="00A85A36">
      <w:pPr>
        <w:jc w:val="both"/>
        <w:rPr>
          <w:sz w:val="28"/>
        </w:rPr>
      </w:pPr>
    </w:p>
    <w:p w:rsidR="00A85A36" w:rsidRPr="00596A6F" w:rsidRDefault="00A85A36" w:rsidP="00A85A36">
      <w:pPr>
        <w:ind w:left="709"/>
        <w:jc w:val="right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</w:rPr>
        <w:fldChar w:fldCharType="begin"/>
      </w:r>
      <w:r w:rsidRPr="00596A6F">
        <w:rPr>
          <w:rFonts w:eastAsia="Times New Roman"/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∆Ч∙З∙(1+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/100)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∙(1+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но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/100) ,</m:t>
        </m:r>
      </m:oMath>
      <w:r w:rsidRPr="00596A6F">
        <w:rPr>
          <w:rFonts w:eastAsia="Times New Roman"/>
          <w:sz w:val="28"/>
        </w:rPr>
        <w:instrText xml:space="preserve"> </w:instrText>
      </w:r>
      <w:r w:rsidRPr="00596A6F">
        <w:rPr>
          <w:rFonts w:eastAsia="Times New Roman"/>
          <w:sz w:val="28"/>
        </w:rPr>
        <w:fldChar w:fldCharType="separate"/>
      </w:r>
      <w:r w:rsidR="00DA2B70" w:rsidRPr="00A85A36">
        <w:rPr>
          <w:noProof/>
          <w:position w:val="-11"/>
        </w:rPr>
        <w:drawing>
          <wp:inline distT="0" distB="0" distL="0" distR="0">
            <wp:extent cx="4086225" cy="24765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  <w:sz w:val="28"/>
        </w:rPr>
        <w:fldChar w:fldCharType="end"/>
      </w:r>
      <w:r w:rsidRPr="00596A6F">
        <w:rPr>
          <w:rFonts w:eastAsia="Times New Roman"/>
          <w:sz w:val="28"/>
        </w:rPr>
        <w:tab/>
      </w:r>
      <w:r w:rsidRPr="00596A6F">
        <w:rPr>
          <w:rFonts w:eastAsia="Times New Roman"/>
          <w:sz w:val="28"/>
          <w:szCs w:val="28"/>
        </w:rPr>
        <w:t>(6.1</w:t>
      </w:r>
      <w:r w:rsidRPr="00A85A36">
        <w:rPr>
          <w:rFonts w:eastAsia="Times New Roman"/>
          <w:sz w:val="28"/>
          <w:szCs w:val="28"/>
        </w:rPr>
        <w:t>0</w:t>
      </w:r>
      <w:r w:rsidRPr="00596A6F">
        <w:rPr>
          <w:rFonts w:eastAsia="Times New Roman"/>
          <w:sz w:val="28"/>
          <w:szCs w:val="28"/>
        </w:rPr>
        <w:t>)</w:t>
      </w:r>
    </w:p>
    <w:p w:rsidR="00A85A36" w:rsidRPr="00571D34" w:rsidRDefault="00A85A36" w:rsidP="00A85A36">
      <w:pPr>
        <w:jc w:val="both"/>
        <w:rPr>
          <w:sz w:val="28"/>
        </w:rPr>
      </w:pPr>
    </w:p>
    <w:p w:rsidR="00A85A36" w:rsidRPr="007623C2" w:rsidRDefault="00A85A36" w:rsidP="007623C2">
      <w:pPr>
        <w:spacing w:before="240" w:line="300" w:lineRule="exact"/>
        <w:jc w:val="both"/>
        <w:rPr>
          <w:rFonts w:eastAsia="Times New Roman"/>
          <w:sz w:val="28"/>
        </w:rPr>
      </w:pPr>
      <w:r w:rsidRPr="007623C2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</m:t>
            </m:r>
          </m:sub>
        </m:sSub>
      </m:oMath>
      <w:r w:rsidRPr="007623C2">
        <w:rPr>
          <w:sz w:val="28"/>
          <w:szCs w:val="28"/>
        </w:rPr>
        <w:t xml:space="preserve"> </w:t>
      </w:r>
      <w:r w:rsidRPr="007623C2">
        <w:rPr>
          <w:rFonts w:eastAsia="Times New Roman"/>
          <w:sz w:val="28"/>
          <w:szCs w:val="28"/>
        </w:rPr>
        <w:t>– коэффициент премий за выполнение плановы</w:t>
      </w:r>
      <w:r w:rsidR="00E925E8">
        <w:rPr>
          <w:rFonts w:eastAsia="Times New Roman"/>
          <w:sz w:val="28"/>
          <w:szCs w:val="28"/>
        </w:rPr>
        <w:t>х</w:t>
      </w:r>
      <w:r w:rsidRPr="007623C2">
        <w:rPr>
          <w:rFonts w:eastAsia="Times New Roman"/>
          <w:sz w:val="28"/>
          <w:szCs w:val="28"/>
        </w:rPr>
        <w:t xml:space="preserve"> заданий,</w:t>
      </w:r>
      <w:r w:rsidRPr="00596A6F">
        <w:rPr>
          <w:rFonts w:eastAsia="Times New Roman"/>
          <w:szCs w:val="28"/>
        </w:rPr>
        <w:t xml:space="preserve"> </w:t>
      </w:r>
      <w:r w:rsidRPr="00596A6F">
        <w:rPr>
          <w:rFonts w:eastAsia="Times New Roman"/>
          <w:szCs w:val="28"/>
        </w:rPr>
        <w:fldChar w:fldCharType="begin"/>
      </w:r>
      <w:r w:rsidRPr="00596A6F">
        <w:rPr>
          <w:rFonts w:eastAsia="Times New Roman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==1,1</m:t>
        </m:r>
      </m:oMath>
      <w:r w:rsidRPr="00596A6F">
        <w:rPr>
          <w:rFonts w:eastAsia="Times New Roman"/>
          <w:szCs w:val="28"/>
        </w:rPr>
        <w:instrText xml:space="preserve"> </w:instrText>
      </w:r>
      <w:r w:rsidRPr="00596A6F">
        <w:rPr>
          <w:rFonts w:eastAsia="Times New Roman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пр</m:t>
            </m:r>
          </m:sub>
        </m:sSub>
        <m:r>
          <w:rPr>
            <w:rFonts w:ascii="Cambria Math" w:hAnsi="Cambria Math"/>
            <w:sz w:val="28"/>
          </w:rPr>
          <m:t>=1,4</m:t>
        </m:r>
      </m:oMath>
      <w:r w:rsidRPr="007623C2">
        <w:rPr>
          <w:rFonts w:eastAsia="Times New Roman"/>
          <w:szCs w:val="28"/>
        </w:rPr>
        <w:t>;</w:t>
      </w:r>
    </w:p>
    <w:p w:rsidR="00A85A36" w:rsidRPr="00596A6F" w:rsidRDefault="00DA2B70" w:rsidP="00E925E8">
      <w:pPr>
        <w:pStyle w:val="ae"/>
        <w:spacing w:line="240" w:lineRule="auto"/>
        <w:ind w:left="426" w:firstLine="708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∆Ч</m:t>
        </m:r>
      </m:oMath>
      <w:r w:rsidR="00A85A36" w:rsidRPr="00596A6F">
        <w:rPr>
          <w:rFonts w:eastAsia="Times New Roman"/>
          <w:szCs w:val="28"/>
        </w:rPr>
        <w:t xml:space="preserve"> – абсолютное высвобождение работников, </w:t>
      </w:r>
      <m:oMath>
        <m:r>
          <w:rPr>
            <w:rFonts w:ascii="Cambria Math" w:hAnsi="Cambria Math"/>
          </w:rPr>
          <m:t>∆Ч</m:t>
        </m:r>
      </m:oMath>
      <w:r w:rsidR="00A85A36" w:rsidRPr="00596A6F">
        <w:rPr>
          <w:rFonts w:eastAsia="Times New Roman"/>
          <w:szCs w:val="28"/>
        </w:rPr>
        <w:t xml:space="preserve"> = 1;</w:t>
      </w:r>
    </w:p>
    <w:p w:rsidR="00A85A36" w:rsidRPr="00596A6F" w:rsidRDefault="00DA2B70" w:rsidP="00A85A36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З</m:t>
        </m:r>
      </m:oMath>
      <w:r w:rsidR="00A85A36" w:rsidRPr="00596A6F">
        <w:rPr>
          <w:rFonts w:eastAsia="Times New Roman"/>
          <w:szCs w:val="28"/>
        </w:rPr>
        <w:t xml:space="preserve"> –</w:t>
      </w:r>
      <w:r w:rsidR="0050581F">
        <w:rPr>
          <w:rFonts w:eastAsia="Times New Roman"/>
          <w:szCs w:val="28"/>
        </w:rPr>
        <w:t xml:space="preserve"> </w:t>
      </w:r>
      <w:r w:rsidR="00A85A36" w:rsidRPr="00596A6F">
        <w:rPr>
          <w:rFonts w:eastAsia="Times New Roman"/>
          <w:szCs w:val="28"/>
        </w:rPr>
        <w:t xml:space="preserve">заработная плата высвобождаемых работников </w:t>
      </w:r>
      <w:r w:rsidR="00A85A36" w:rsidRPr="00596A6F">
        <w:rPr>
          <w:rFonts w:eastAsia="Times New Roman"/>
          <w:szCs w:val="28"/>
          <w:lang w:val="en-US"/>
        </w:rPr>
        <w:t>i</w:t>
      </w:r>
      <w:r w:rsidR="00A85A36" w:rsidRPr="00596A6F">
        <w:rPr>
          <w:rFonts w:eastAsia="Times New Roman"/>
          <w:szCs w:val="28"/>
        </w:rPr>
        <w:t xml:space="preserve">-ой категории, </w:t>
      </w:r>
      <w:r w:rsidR="0050581F">
        <w:rPr>
          <w:rFonts w:eastAsia="Times New Roman"/>
          <w:szCs w:val="28"/>
        </w:rPr>
        <w:t xml:space="preserve"> </w:t>
      </w:r>
      <w:r w:rsidR="00A85A36" w:rsidRPr="00596A6F">
        <w:rPr>
          <w:rFonts w:eastAsia="Times New Roman"/>
          <w:szCs w:val="28"/>
        </w:rPr>
        <w:t xml:space="preserve">З =  </w:t>
      </w:r>
      <w:r w:rsidR="00F60E58">
        <w:rPr>
          <w:rFonts w:eastAsia="Times New Roman"/>
          <w:szCs w:val="28"/>
        </w:rPr>
        <w:t>8</w:t>
      </w:r>
      <w:r w:rsidR="00E925E8">
        <w:rPr>
          <w:rFonts w:eastAsia="Times New Roman"/>
          <w:szCs w:val="28"/>
        </w:rPr>
        <w:t>43</w:t>
      </w:r>
      <w:r w:rsidR="00A85A36" w:rsidRPr="00596A6F">
        <w:rPr>
          <w:rFonts w:eastAsia="Times New Roman"/>
          <w:szCs w:val="28"/>
        </w:rPr>
        <w:t xml:space="preserve"> руб.;</w:t>
      </w:r>
    </w:p>
    <w:p w:rsidR="00A85A36" w:rsidRPr="00596A6F" w:rsidRDefault="00843807" w:rsidP="00A85A36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A85A36" w:rsidRPr="00596A6F">
        <w:rPr>
          <w:rFonts w:eastAsia="Times New Roman"/>
          <w:szCs w:val="28"/>
        </w:rPr>
        <w:t xml:space="preserve"> – процент дополнительной заработной платы,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</m:oMath>
      <w:r w:rsidR="00A85A36" w:rsidRPr="00596A6F">
        <w:rPr>
          <w:rFonts w:eastAsia="Times New Roman"/>
          <w:szCs w:val="28"/>
        </w:rPr>
        <w:t xml:space="preserve"> 20%;</w:t>
      </w:r>
    </w:p>
    <w:p w:rsidR="00A85A36" w:rsidRPr="00596A6F" w:rsidRDefault="00843807" w:rsidP="00A85A36">
      <w:pPr>
        <w:pStyle w:val="ae"/>
        <w:spacing w:line="240" w:lineRule="auto"/>
        <w:ind w:left="0" w:firstLine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="00A85A36" w:rsidRPr="00596A6F">
        <w:rPr>
          <w:rFonts w:eastAsia="Times New Roman"/>
          <w:szCs w:val="28"/>
        </w:rPr>
        <w:t xml:space="preserve"> – ставка отчислений от заработной платы, включаемых в себестоимость продукции,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</m:oMath>
      <w:r w:rsidR="00A85A36" w:rsidRPr="00596A6F">
        <w:rPr>
          <w:rFonts w:eastAsia="Times New Roman"/>
          <w:szCs w:val="28"/>
        </w:rPr>
        <w:t xml:space="preserve"> 34%;</w:t>
      </w:r>
    </w:p>
    <w:p w:rsidR="00A85A36" w:rsidRPr="00596A6F" w:rsidRDefault="00DA2B70" w:rsidP="00A85A36">
      <w:pPr>
        <w:pStyle w:val="ae"/>
        <w:spacing w:line="240" w:lineRule="auto"/>
        <w:ind w:left="0" w:firstLine="1276"/>
        <w:jc w:val="both"/>
        <w:rPr>
          <w:rFonts w:eastAsia="Times New Roman"/>
          <w:szCs w:val="28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n</m:t>
        </m:r>
      </m:oMath>
      <w:r w:rsidR="00A85A36" w:rsidRPr="00596A6F">
        <w:rPr>
          <w:rFonts w:eastAsia="Times New Roman"/>
          <w:szCs w:val="28"/>
        </w:rPr>
        <w:t xml:space="preserve"> – количество категорий, которым принадлежат высвобожденные работники.</w:t>
      </w:r>
    </w:p>
    <w:p w:rsidR="00A85A36" w:rsidRPr="00596A6F" w:rsidRDefault="00A85A36" w:rsidP="00A85A36">
      <w:pPr>
        <w:pStyle w:val="ae"/>
        <w:spacing w:line="240" w:lineRule="auto"/>
        <w:ind w:left="0" w:firstLine="1276"/>
        <w:jc w:val="both"/>
        <w:rPr>
          <w:rFonts w:eastAsia="Times New Roman"/>
          <w:i/>
          <w:iCs/>
          <w:szCs w:val="28"/>
        </w:rPr>
      </w:pPr>
    </w:p>
    <w:p w:rsidR="00F60E58" w:rsidRPr="00596A6F" w:rsidRDefault="00A85A36" w:rsidP="00A85A36">
      <w:pPr>
        <w:rPr>
          <w:rFonts w:eastAsia="Times New Roman"/>
          <w:sz w:val="28"/>
        </w:rPr>
      </w:pPr>
      <w:r>
        <w:tab/>
      </w:r>
      <w:r w:rsidRPr="00596A6F">
        <w:rPr>
          <w:rFonts w:eastAsia="Times New Roman"/>
          <w:sz w:val="28"/>
        </w:rPr>
        <w:fldChar w:fldCharType="begin"/>
      </w:r>
      <w:r w:rsidRPr="00596A6F">
        <w:rPr>
          <w:rFonts w:eastAsia="Times New Roman"/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зп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=1,1∙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1∙450∙12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∙(1+0,2)∙(1+0,34)=9552 руб.</m:t>
        </m:r>
      </m:oMath>
      <w:r w:rsidRPr="00596A6F">
        <w:rPr>
          <w:rFonts w:eastAsia="Times New Roman"/>
          <w:sz w:val="28"/>
        </w:rPr>
        <w:instrText xml:space="preserve"> </w:instrText>
      </w:r>
      <w:r w:rsidRPr="00596A6F">
        <w:rPr>
          <w:rFonts w:eastAsia="Times New Roman"/>
          <w:sz w:val="28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Э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=1,4·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1·843·12</m:t>
            </m:r>
          </m:e>
        </m:d>
        <m:r>
          <w:rPr>
            <w:rFonts w:ascii="Cambria Math" w:hAnsi="Cambria Math"/>
            <w:sz w:val="28"/>
          </w:rPr>
          <m:t>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1+0,2</m:t>
            </m:r>
          </m:e>
        </m:d>
        <m:r>
          <w:rPr>
            <w:rFonts w:ascii="Cambria Math" w:hAnsi="Cambria Math"/>
            <w:sz w:val="28"/>
          </w:rPr>
          <m:t>·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1+0,34</m:t>
            </m:r>
          </m:e>
        </m:d>
        <m:r>
          <w:rPr>
            <w:rFonts w:ascii="Cambria Math" w:hAnsi="Cambria Math"/>
            <w:sz w:val="28"/>
          </w:rPr>
          <m:t>=22773,14 руб.</m:t>
        </m:r>
      </m:oMath>
    </w:p>
    <w:p w:rsidR="00A85A36" w:rsidRDefault="00A85A36" w:rsidP="00A85A36">
      <w:pPr>
        <w:pStyle w:val="ae"/>
        <w:spacing w:line="300" w:lineRule="exact"/>
        <w:ind w:left="0"/>
        <w:jc w:val="both"/>
        <w:rPr>
          <w:szCs w:val="28"/>
          <w:lang w:val="en-US"/>
        </w:rPr>
      </w:pPr>
    </w:p>
    <w:p w:rsidR="008332C0" w:rsidRPr="008332C0" w:rsidRDefault="008332C0" w:rsidP="00F81DF1">
      <w:pPr>
        <w:pStyle w:val="ae"/>
        <w:numPr>
          <w:ilvl w:val="0"/>
          <w:numId w:val="4"/>
        </w:numPr>
        <w:tabs>
          <w:tab w:val="left" w:pos="0"/>
        </w:tabs>
        <w:spacing w:line="300" w:lineRule="exact"/>
        <w:jc w:val="both"/>
        <w:rPr>
          <w:szCs w:val="28"/>
        </w:rPr>
      </w:pPr>
      <w:r>
        <w:rPr>
          <w:szCs w:val="28"/>
        </w:rPr>
        <w:t>Чистая п</w:t>
      </w:r>
      <w:r w:rsidRPr="4F94797E">
        <w:rPr>
          <w:szCs w:val="28"/>
        </w:rPr>
        <w:t>рибыль</w:t>
      </w:r>
      <w:r w:rsidR="006C7886">
        <w:rPr>
          <w:szCs w:val="28"/>
        </w:rPr>
        <w:t xml:space="preserve"> ПС за пять лет реализации проекта, </w:t>
      </w:r>
      <w:r w:rsidR="006C7886" w:rsidRPr="00BF1F76">
        <w:rPr>
          <w:szCs w:val="28"/>
        </w:rPr>
        <w:t>оставшаяся в распоряжении организации-разработчика</w:t>
      </w:r>
      <w:r w:rsidRPr="4F94797E">
        <w:rPr>
          <w:szCs w:val="28"/>
        </w:rPr>
        <w:t>, определяется по формуле:</w:t>
      </w:r>
    </w:p>
    <w:p w:rsidR="008332C0" w:rsidRPr="00F81DF1" w:rsidRDefault="008332C0" w:rsidP="00A85A36">
      <w:pPr>
        <w:pStyle w:val="ae"/>
        <w:spacing w:line="300" w:lineRule="exact"/>
        <w:ind w:left="0"/>
        <w:jc w:val="both"/>
      </w:pPr>
    </w:p>
    <w:p w:rsidR="008332C0" w:rsidRPr="00596A6F" w:rsidRDefault="008332C0" w:rsidP="008332C0">
      <w:pPr>
        <w:ind w:left="709"/>
        <w:jc w:val="right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fldChar w:fldCharType="begin"/>
      </w:r>
      <w:r w:rsidRPr="00596A6F">
        <w:rPr>
          <w:rFonts w:eastAsia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ед.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(1-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П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100</m:t>
            </m:r>
          </m:den>
        </m:f>
      </m:oMath>
      <w:r w:rsidRPr="00596A6F">
        <w:rPr>
          <w:rFonts w:eastAsia="Times New Roman"/>
          <w:sz w:val="28"/>
          <w:szCs w:val="28"/>
        </w:rPr>
        <w:instrText xml:space="preserve"> </w:instrText>
      </w:r>
      <w:r w:rsidRPr="00596A6F">
        <w:rPr>
          <w:rFonts w:eastAsia="Times New Roman"/>
          <w:sz w:val="28"/>
          <w:szCs w:val="28"/>
        </w:rPr>
        <w:fldChar w:fldCharType="separate"/>
      </w:r>
      <w:r w:rsidR="00DA2B70" w:rsidRPr="008332C0">
        <w:rPr>
          <w:noProof/>
          <w:position w:val="-15"/>
        </w:rPr>
        <w:drawing>
          <wp:inline distT="0" distB="0" distL="0" distR="0">
            <wp:extent cx="1371600" cy="35242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  <w:sz w:val="28"/>
          <w:szCs w:val="28"/>
        </w:rPr>
        <w:fldChar w:fldCharType="end"/>
      </w:r>
      <w:r w:rsidRPr="00596A6F">
        <w:rPr>
          <w:rFonts w:eastAsia="Times New Roman"/>
          <w:sz w:val="28"/>
          <w:szCs w:val="28"/>
        </w:rPr>
        <w:t>,</w:t>
      </w:r>
      <w:r w:rsidRPr="00596A6F">
        <w:rPr>
          <w:rFonts w:eastAsia="Times New Roman"/>
          <w:sz w:val="28"/>
        </w:rPr>
        <w:tab/>
      </w:r>
      <w:r w:rsidRPr="00596A6F">
        <w:rPr>
          <w:rFonts w:eastAsia="Times New Roman"/>
          <w:sz w:val="28"/>
        </w:rPr>
        <w:tab/>
      </w:r>
      <w:r w:rsidRPr="00596A6F">
        <w:rPr>
          <w:rFonts w:eastAsia="Times New Roman"/>
          <w:sz w:val="28"/>
        </w:rPr>
        <w:tab/>
      </w:r>
      <w:r w:rsidRPr="00596A6F">
        <w:rPr>
          <w:rFonts w:eastAsia="Times New Roman"/>
          <w:sz w:val="28"/>
        </w:rPr>
        <w:tab/>
      </w:r>
      <w:r w:rsidRPr="00596A6F">
        <w:rPr>
          <w:rFonts w:eastAsia="Times New Roman"/>
          <w:sz w:val="28"/>
          <w:szCs w:val="28"/>
        </w:rPr>
        <w:t>(6.1</w:t>
      </w:r>
      <w:r w:rsidR="00A85A36" w:rsidRPr="00A85A36">
        <w:rPr>
          <w:rFonts w:eastAsia="Times New Roman"/>
          <w:sz w:val="28"/>
          <w:szCs w:val="28"/>
        </w:rPr>
        <w:t>1</w:t>
      </w:r>
      <w:r w:rsidRPr="00596A6F">
        <w:rPr>
          <w:rFonts w:eastAsia="Times New Roman"/>
          <w:sz w:val="28"/>
          <w:szCs w:val="28"/>
        </w:rPr>
        <w:t>)</w:t>
      </w:r>
    </w:p>
    <w:p w:rsidR="008332C0" w:rsidRDefault="008332C0" w:rsidP="008332C0">
      <w:pPr>
        <w:pStyle w:val="ae"/>
        <w:spacing w:line="300" w:lineRule="exact"/>
        <w:ind w:left="2410" w:hanging="1701"/>
        <w:jc w:val="both"/>
      </w:pPr>
    </w:p>
    <w:p w:rsidR="008332C0" w:rsidRPr="00596A6F" w:rsidRDefault="008332C0" w:rsidP="008332C0">
      <w:pPr>
        <w:spacing w:line="300" w:lineRule="exact"/>
        <w:ind w:left="709" w:hanging="283"/>
        <w:jc w:val="both"/>
        <w:rPr>
          <w:rFonts w:eastAsia="Times New Roman"/>
          <w:sz w:val="28"/>
        </w:rPr>
      </w:pPr>
      <w:r w:rsidRPr="4F94797E">
        <w:rPr>
          <w:sz w:val="28"/>
          <w:szCs w:val="28"/>
        </w:rPr>
        <w:t>где</w:t>
      </w:r>
      <w:r w:rsidRPr="00596A6F">
        <w:rPr>
          <w:rFonts w:eastAsia="Times New Roman"/>
          <w:sz w:val="28"/>
        </w:rPr>
        <w:t xml:space="preserve"> </w:t>
      </w:r>
      <w:r w:rsidRPr="008332C0">
        <w:rPr>
          <w:sz w:val="28"/>
          <w:szCs w:val="28"/>
        </w:rPr>
        <w:t>Э</w:t>
      </w:r>
      <w:r w:rsidRPr="008332C0">
        <w:rPr>
          <w:sz w:val="28"/>
          <w:szCs w:val="28"/>
          <w:vertAlign w:val="subscript"/>
          <w:lang w:val="en-US"/>
        </w:rPr>
        <w:t>i</w:t>
      </w:r>
      <w:r w:rsidRPr="008332C0">
        <w:rPr>
          <w:rFonts w:eastAsia="Times New Roman"/>
          <w:sz w:val="28"/>
          <w:szCs w:val="28"/>
        </w:rPr>
        <w:t xml:space="preserve"> </w:t>
      </w:r>
      <w:r w:rsidRPr="00A85A36">
        <w:rPr>
          <w:rFonts w:eastAsia="Times New Roman"/>
          <w:sz w:val="28"/>
          <w:szCs w:val="28"/>
        </w:rPr>
        <w:t xml:space="preserve"> </w:t>
      </w:r>
      <w:r w:rsidRPr="008332C0">
        <w:rPr>
          <w:rFonts w:eastAsia="Times New Roman"/>
          <w:sz w:val="28"/>
          <w:szCs w:val="28"/>
        </w:rPr>
        <w:t>–</w:t>
      </w:r>
      <w:r w:rsidRPr="00A85A36">
        <w:rPr>
          <w:rFonts w:eastAsia="Times New Roman"/>
          <w:sz w:val="28"/>
          <w:szCs w:val="28"/>
        </w:rPr>
        <w:t xml:space="preserve"> </w:t>
      </w:r>
      <w:r w:rsidR="00F81DF1">
        <w:rPr>
          <w:sz w:val="28"/>
          <w:szCs w:val="28"/>
        </w:rPr>
        <w:t>п</w:t>
      </w:r>
      <w:r w:rsidR="00800597" w:rsidRPr="00800597">
        <w:rPr>
          <w:sz w:val="28"/>
          <w:szCs w:val="28"/>
        </w:rPr>
        <w:t>рирост прибыли за счёт экономии расходов</w:t>
      </w:r>
      <w:r w:rsidRPr="00596A6F">
        <w:rPr>
          <w:rFonts w:eastAsia="Times New Roman"/>
          <w:sz w:val="28"/>
        </w:rPr>
        <w:fldChar w:fldCharType="begin"/>
      </w:r>
      <w:r w:rsidRPr="00596A6F">
        <w:rPr>
          <w:rFonts w:eastAsia="Times New Roman"/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ед.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-прибыль еденицы на программный продукт</m:t>
        </m:r>
      </m:oMath>
      <w:r w:rsidRPr="00596A6F">
        <w:rPr>
          <w:rFonts w:eastAsia="Times New Roman"/>
          <w:sz w:val="28"/>
        </w:rPr>
        <w:instrText xml:space="preserve"> </w:instrText>
      </w:r>
      <w:r w:rsidRPr="00596A6F">
        <w:rPr>
          <w:rFonts w:eastAsia="Times New Roman"/>
          <w:sz w:val="28"/>
        </w:rPr>
        <w:fldChar w:fldCharType="end"/>
      </w:r>
      <w:r w:rsidRPr="00596A6F">
        <w:rPr>
          <w:rFonts w:eastAsia="Times New Roman"/>
          <w:sz w:val="28"/>
        </w:rPr>
        <w:t xml:space="preserve">, </w:t>
      </w:r>
      <w:r w:rsidRPr="00596A6F">
        <w:rPr>
          <w:rFonts w:eastAsia="Times New Roman"/>
          <w:sz w:val="28"/>
        </w:rPr>
        <w:fldChar w:fldCharType="begin"/>
      </w:r>
      <w:r w:rsidRPr="00596A6F">
        <w:rPr>
          <w:rFonts w:eastAsia="Times New Roman"/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ед.</m:t>
            </m:r>
          </m:sub>
        </m:sSub>
      </m:oMath>
      <w:r w:rsidRPr="00596A6F">
        <w:rPr>
          <w:rFonts w:eastAsia="Times New Roman"/>
          <w:sz w:val="28"/>
        </w:rPr>
        <w:instrText xml:space="preserve"> </w:instrText>
      </w:r>
      <w:r w:rsidRPr="00596A6F">
        <w:rPr>
          <w:rFonts w:eastAsia="Times New Roman"/>
          <w:sz w:val="28"/>
        </w:rPr>
        <w:fldChar w:fldCharType="end"/>
      </w:r>
      <w:r w:rsidRPr="00596A6F">
        <w:rPr>
          <w:rFonts w:eastAsia="Times New Roman"/>
          <w:sz w:val="28"/>
        </w:rPr>
        <w:t xml:space="preserve"> </w:t>
      </w:r>
      <w:r w:rsidR="00A85A36" w:rsidRPr="008332C0">
        <w:rPr>
          <w:sz w:val="28"/>
          <w:szCs w:val="28"/>
        </w:rPr>
        <w:t>Э</w:t>
      </w:r>
      <w:r w:rsidR="00A85A36" w:rsidRPr="008332C0">
        <w:rPr>
          <w:sz w:val="28"/>
          <w:szCs w:val="28"/>
          <w:vertAlign w:val="subscript"/>
          <w:lang w:val="en-US"/>
        </w:rPr>
        <w:t>i</w:t>
      </w:r>
      <w:r w:rsidR="00A85A36" w:rsidRPr="00596A6F">
        <w:rPr>
          <w:sz w:val="28"/>
          <w:szCs w:val="28"/>
        </w:rPr>
        <w:t xml:space="preserve"> </w:t>
      </w:r>
      <w:r w:rsidR="00A85A36" w:rsidRPr="00A85A36">
        <w:rPr>
          <w:sz w:val="28"/>
          <w:szCs w:val="28"/>
        </w:rPr>
        <w:t xml:space="preserve">= </w:t>
      </w:r>
      <w:r w:rsidR="0050581F">
        <w:rPr>
          <w:sz w:val="28"/>
          <w:szCs w:val="28"/>
        </w:rPr>
        <w:t>22773,14</w:t>
      </w:r>
      <w:r w:rsidR="00A85A36" w:rsidRPr="00A85A36">
        <w:rPr>
          <w:sz w:val="28"/>
          <w:szCs w:val="28"/>
        </w:rPr>
        <w:t xml:space="preserve"> </w:t>
      </w:r>
      <w:r w:rsidR="00A85A36">
        <w:rPr>
          <w:sz w:val="28"/>
          <w:szCs w:val="28"/>
        </w:rPr>
        <w:t>руб.;</w:t>
      </w:r>
      <w:r w:rsidRPr="00596A6F">
        <w:rPr>
          <w:sz w:val="28"/>
          <w:szCs w:val="28"/>
        </w:rPr>
        <w:fldChar w:fldCharType="begin"/>
      </w:r>
      <w:r w:rsidRPr="00596A6F">
        <w:rPr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/>
            <w:sz w:val="28"/>
          </w:rPr>
          <m:t>=799 руб.</m:t>
        </m:r>
      </m:oMath>
      <w:r w:rsidRPr="00596A6F">
        <w:rPr>
          <w:sz w:val="28"/>
          <w:szCs w:val="28"/>
        </w:rPr>
        <w:instrText xml:space="preserve"> </w:instrText>
      </w:r>
      <w:r w:rsidRPr="00596A6F">
        <w:rPr>
          <w:sz w:val="28"/>
          <w:szCs w:val="28"/>
        </w:rPr>
        <w:fldChar w:fldCharType="end"/>
      </w:r>
      <w:r w:rsidRPr="00344605">
        <w:rPr>
          <w:sz w:val="28"/>
          <w:szCs w:val="28"/>
        </w:rPr>
        <w:t xml:space="preserve"> </w:t>
      </w:r>
    </w:p>
    <w:p w:rsidR="008332C0" w:rsidRPr="00596A6F" w:rsidRDefault="00843807" w:rsidP="008332C0">
      <w:pPr>
        <w:pStyle w:val="ae"/>
        <w:spacing w:line="300" w:lineRule="exact"/>
        <w:ind w:left="0" w:firstLine="851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="008332C0" w:rsidRPr="4F94797E">
        <w:rPr>
          <w:szCs w:val="28"/>
        </w:rPr>
        <w:t xml:space="preserve"> </w:t>
      </w:r>
      <w:r w:rsidR="008332C0" w:rsidRPr="00596A6F">
        <w:rPr>
          <w:rFonts w:eastAsia="Times New Roman"/>
          <w:szCs w:val="28"/>
        </w:rPr>
        <w:t>– норматив налога на прибыль высокотехнологичных товаров, работ и услуг,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8332C0" w:rsidRPr="00596A6F">
        <w:rPr>
          <w:rFonts w:eastAsia="Times New Roman"/>
          <w:szCs w:val="28"/>
        </w:rPr>
        <w:t>12 %.</w:t>
      </w:r>
    </w:p>
    <w:p w:rsidR="008332C0" w:rsidRDefault="008332C0" w:rsidP="008332C0">
      <w:pPr>
        <w:pStyle w:val="ae"/>
        <w:tabs>
          <w:tab w:val="left" w:pos="0"/>
        </w:tabs>
        <w:spacing w:line="300" w:lineRule="exact"/>
        <w:ind w:left="0" w:firstLine="709"/>
        <w:jc w:val="both"/>
      </w:pPr>
    </w:p>
    <w:p w:rsidR="00F60E58" w:rsidRPr="003B0C79" w:rsidRDefault="00843807" w:rsidP="003B0C79">
      <w:pPr>
        <w:pStyle w:val="ae"/>
        <w:tabs>
          <w:tab w:val="left" w:pos="0"/>
        </w:tabs>
        <w:spacing w:line="240" w:lineRule="auto"/>
        <w:ind w:left="0"/>
        <w:jc w:val="center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П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  <m:sup>
              <m:r>
                <w:rPr>
                  <w:rFonts w:ascii="Cambria Math" w:hAnsi="Cambria Math"/>
                </w:rPr>
                <m:t>1,2,3,4,5</m:t>
              </m:r>
            </m:sup>
          </m:sSubSup>
          <m:r>
            <w:rPr>
              <w:rFonts w:ascii="Cambria Math" w:hAnsi="Cambria Math"/>
            </w:rPr>
            <m:t>=22773,14·(1-0,12)=20040,36 руб.</m:t>
          </m:r>
        </m:oMath>
      </m:oMathPara>
    </w:p>
    <w:p w:rsidR="00DE32DF" w:rsidRPr="001F1158" w:rsidRDefault="00DE32DF" w:rsidP="00DE32DF">
      <w:pPr>
        <w:spacing w:line="300" w:lineRule="exact"/>
      </w:pPr>
    </w:p>
    <w:p w:rsidR="00DE32DF" w:rsidRDefault="00F81DF1" w:rsidP="005164D0">
      <w:pPr>
        <w:spacing w:line="300" w:lineRule="exact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6.3 Расчёт </w:t>
      </w:r>
      <w:r w:rsidR="00DE32DF" w:rsidRPr="4F94797E">
        <w:rPr>
          <w:sz w:val="28"/>
          <w:szCs w:val="28"/>
        </w:rPr>
        <w:t>эконом</w:t>
      </w:r>
      <w:r w:rsidR="0012078B">
        <w:rPr>
          <w:sz w:val="28"/>
          <w:szCs w:val="28"/>
        </w:rPr>
        <w:t xml:space="preserve">ической эффективности </w:t>
      </w:r>
      <w:r w:rsidR="00DE32DF" w:rsidRPr="4F94797E">
        <w:rPr>
          <w:sz w:val="28"/>
          <w:szCs w:val="28"/>
        </w:rPr>
        <w:t>программного продукта</w:t>
      </w:r>
    </w:p>
    <w:p w:rsidR="00DB5CAB" w:rsidRPr="00596A6F" w:rsidRDefault="00DB5CAB" w:rsidP="00DB5CAB">
      <w:pPr>
        <w:spacing w:line="300" w:lineRule="exact"/>
        <w:ind w:firstLine="709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  <w:szCs w:val="28"/>
        </w:rPr>
        <w:t>Затраты на освоение ПС рассчитываются по формуле:</w:t>
      </w:r>
    </w:p>
    <w:p w:rsidR="00DB5CAB" w:rsidRPr="00596A6F" w:rsidRDefault="00DB5CAB" w:rsidP="00DB5CAB">
      <w:pPr>
        <w:spacing w:line="300" w:lineRule="exact"/>
        <w:ind w:firstLine="709"/>
        <w:rPr>
          <w:rFonts w:eastAsia="Times New Roman"/>
          <w:sz w:val="28"/>
        </w:rPr>
      </w:pPr>
    </w:p>
    <w:p w:rsidR="00DB5CAB" w:rsidRPr="00596A6F" w:rsidRDefault="00843807" w:rsidP="00DB5CAB">
      <w:pPr>
        <w:spacing w:line="300" w:lineRule="exact"/>
        <w:ind w:left="709"/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</w:rPr>
              <m:t>см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</w:rPr>
              <m:t>НЗ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Ч</m:t>
            </m:r>
          </m:e>
          <m:sub>
            <m:r>
              <w:rPr>
                <w:rFonts w:ascii="Cambria Math" w:hAnsi="Cambria Math"/>
                <w:sz w:val="28"/>
              </w:rPr>
              <m:t>по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о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Ц</m:t>
            </m:r>
          </m:e>
          <m:sub>
            <m:r>
              <w:rPr>
                <w:rFonts w:ascii="Cambria Math" w:hAnsi="Cambria Math"/>
                <w:sz w:val="28"/>
              </w:rPr>
              <m:t>М</m:t>
            </m:r>
          </m:sub>
        </m:sSub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</w:rPr>
              <m:t>мос</m:t>
            </m:r>
          </m:sub>
        </m:sSub>
        <m:r>
          <w:rPr>
            <w:rFonts w:ascii="Cambria Math" w:hAnsi="Cambria Math"/>
            <w:sz w:val="28"/>
          </w:rPr>
          <m:t xml:space="preserve"> ,</m:t>
        </m:r>
      </m:oMath>
      <w:r w:rsidR="00DB5CAB" w:rsidRPr="00596A6F">
        <w:rPr>
          <w:rFonts w:eastAsia="Times New Roman"/>
          <w:sz w:val="28"/>
        </w:rPr>
        <w:tab/>
      </w:r>
      <w:r w:rsidR="00DB5CAB" w:rsidRPr="00596A6F">
        <w:rPr>
          <w:rFonts w:eastAsia="Times New Roman"/>
          <w:sz w:val="28"/>
        </w:rPr>
        <w:tab/>
      </w:r>
      <w:r w:rsidR="00DB5CAB" w:rsidRPr="00596A6F">
        <w:rPr>
          <w:rFonts w:eastAsia="Times New Roman"/>
          <w:sz w:val="28"/>
        </w:rPr>
        <w:tab/>
      </w:r>
      <w:r w:rsidR="00DB5CAB" w:rsidRPr="00596A6F">
        <w:rPr>
          <w:rFonts w:eastAsia="Times New Roman"/>
          <w:sz w:val="28"/>
          <w:szCs w:val="28"/>
        </w:rPr>
        <w:t>(6.1</w:t>
      </w:r>
      <w:r w:rsidR="00DB5CAB">
        <w:rPr>
          <w:rFonts w:eastAsia="Times New Roman"/>
          <w:sz w:val="28"/>
          <w:szCs w:val="28"/>
        </w:rPr>
        <w:t>2</w:t>
      </w:r>
      <w:r w:rsidR="00DB5CAB" w:rsidRPr="00596A6F">
        <w:rPr>
          <w:rFonts w:eastAsia="Times New Roman"/>
          <w:sz w:val="28"/>
          <w:szCs w:val="28"/>
        </w:rPr>
        <w:t>)</w:t>
      </w:r>
    </w:p>
    <w:p w:rsidR="00DB5CAB" w:rsidRPr="00596A6F" w:rsidRDefault="00DB5CAB" w:rsidP="00DB5CAB">
      <w:pPr>
        <w:spacing w:line="300" w:lineRule="exact"/>
        <w:ind w:firstLine="709"/>
        <w:rPr>
          <w:rFonts w:eastAsia="Times New Roman"/>
          <w:sz w:val="28"/>
        </w:rPr>
      </w:pPr>
    </w:p>
    <w:p w:rsidR="00DB5CAB" w:rsidRPr="00596A6F" w:rsidRDefault="00DB5CAB" w:rsidP="00DB5CAB">
      <w:pPr>
        <w:pStyle w:val="ae"/>
        <w:spacing w:line="300" w:lineRule="exact"/>
        <w:ind w:left="0" w:firstLine="142"/>
        <w:jc w:val="both"/>
        <w:rPr>
          <w:rFonts w:eastAsia="Times New Roman"/>
          <w:szCs w:val="28"/>
        </w:rPr>
      </w:pPr>
      <w:r w:rsidRPr="4F94797E">
        <w:rPr>
          <w:szCs w:val="28"/>
        </w:rPr>
        <w:t xml:space="preserve">где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4F94797E">
        <w:rPr>
          <w:szCs w:val="28"/>
        </w:rPr>
        <w:t xml:space="preserve"> </w:t>
      </w:r>
      <w:r w:rsidRPr="00596A6F">
        <w:rPr>
          <w:rFonts w:eastAsia="Times New Roman"/>
          <w:szCs w:val="28"/>
        </w:rPr>
        <w:t>– среднемесячная заработная плата сотрудника компании,</w:t>
      </w:r>
    </w:p>
    <w:p w:rsidR="00DB5CAB" w:rsidRPr="00596A6F" w:rsidRDefault="00DB5CAB" w:rsidP="00DB5CAB">
      <w:pPr>
        <w:pStyle w:val="ae"/>
        <w:spacing w:line="300" w:lineRule="exact"/>
        <w:ind w:left="0" w:firstLine="142"/>
        <w:jc w:val="both"/>
        <w:rPr>
          <w:rFonts w:eastAsia="Times New Roman"/>
          <w:szCs w:val="28"/>
        </w:rPr>
      </w:pPr>
      <w:r w:rsidRPr="00596A6F">
        <w:rPr>
          <w:rFonts w:eastAsia="Times New Roman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см</m:t>
            </m:r>
          </m:sub>
        </m:sSub>
      </m:oMath>
      <w:r w:rsidRPr="4F94797E">
        <w:rPr>
          <w:szCs w:val="28"/>
        </w:rPr>
        <w:t xml:space="preserve"> =</w:t>
      </w:r>
      <w:r w:rsidRPr="00596A6F">
        <w:rPr>
          <w:rFonts w:eastAsia="Times New Roman"/>
          <w:szCs w:val="28"/>
        </w:rPr>
        <w:t xml:space="preserve"> </w:t>
      </w:r>
      <w:r w:rsidR="00A20562">
        <w:rPr>
          <w:rFonts w:eastAsia="Times New Roman"/>
          <w:szCs w:val="28"/>
        </w:rPr>
        <w:t>843</w:t>
      </w:r>
      <w:r w:rsidRPr="00596A6F">
        <w:rPr>
          <w:rFonts w:eastAsia="Times New Roman"/>
          <w:szCs w:val="28"/>
        </w:rPr>
        <w:t xml:space="preserve"> руб.;</w:t>
      </w:r>
    </w:p>
    <w:p w:rsidR="00DB5CAB" w:rsidRPr="00596A6F" w:rsidRDefault="00843807" w:rsidP="00DB5CAB">
      <w:pPr>
        <w:pStyle w:val="ae"/>
        <w:spacing w:line="300" w:lineRule="exact"/>
        <w:ind w:left="0" w:firstLine="567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НЗ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– коэффициент начислений на зарплату,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НЗ</m:t>
            </m:r>
          </m:sub>
        </m:sSub>
      </m:oMath>
      <w:r w:rsidR="00DB5CAB" w:rsidRPr="00596A6F">
        <w:rPr>
          <w:rFonts w:eastAsia="Times New Roman"/>
          <w:szCs w:val="28"/>
        </w:rPr>
        <w:t>= 0,5;</w:t>
      </w:r>
    </w:p>
    <w:bookmarkStart w:id="1" w:name="OLE_LINK4"/>
    <w:bookmarkStart w:id="2" w:name="OLE_LINK5"/>
    <w:p w:rsidR="00DB5CAB" w:rsidRPr="00596A6F" w:rsidRDefault="00843807" w:rsidP="00DB5CAB">
      <w:pPr>
        <w:pStyle w:val="ae"/>
        <w:spacing w:line="300" w:lineRule="exact"/>
        <w:ind w:left="0" w:firstLine="567"/>
        <w:jc w:val="both"/>
        <w:rPr>
          <w:rFonts w:eastAsia="Times New Roman"/>
          <w:spacing w:val="-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Ч</m:t>
            </m:r>
          </m:e>
          <m:sub>
            <m:r>
              <w:rPr>
                <w:rFonts w:ascii="Cambria Math" w:hAnsi="Cambria Math"/>
                <w:spacing w:val="-4"/>
              </w:rPr>
              <m:t>по</m:t>
            </m:r>
          </m:sub>
        </m:sSub>
      </m:oMath>
      <w:r w:rsidR="00DB5CAB" w:rsidRPr="00596A6F">
        <w:rPr>
          <w:rFonts w:eastAsia="Times New Roman"/>
          <w:spacing w:val="-4"/>
          <w:szCs w:val="28"/>
        </w:rPr>
        <w:t xml:space="preserve"> </w:t>
      </w:r>
      <w:bookmarkEnd w:id="1"/>
      <w:bookmarkEnd w:id="2"/>
      <w:r w:rsidR="00DB5CAB" w:rsidRPr="00596A6F">
        <w:rPr>
          <w:rFonts w:eastAsia="Times New Roman"/>
          <w:spacing w:val="-4"/>
          <w:szCs w:val="28"/>
        </w:rPr>
        <w:t xml:space="preserve">– численность сотрудников, занятых освоением ПС, </w:t>
      </w:r>
      <m:oMath>
        <m:sSub>
          <m:sSubPr>
            <m:ctrlPr>
              <w:rPr>
                <w:rFonts w:ascii="Cambria Math" w:hAnsi="Cambria Math"/>
                <w:i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Ч</m:t>
            </m:r>
          </m:e>
          <m:sub>
            <m:r>
              <w:rPr>
                <w:rFonts w:ascii="Cambria Math" w:hAnsi="Cambria Math"/>
                <w:spacing w:val="-4"/>
              </w:rPr>
              <m:t>по</m:t>
            </m:r>
          </m:sub>
        </m:sSub>
      </m:oMath>
      <w:r w:rsidR="008367B8">
        <w:rPr>
          <w:rFonts w:eastAsia="Times New Roman"/>
          <w:spacing w:val="-4"/>
          <w:szCs w:val="28"/>
        </w:rPr>
        <w:t xml:space="preserve"> = </w:t>
      </w:r>
      <w:r w:rsidR="00E1493E">
        <w:rPr>
          <w:rFonts w:eastAsia="Times New Roman"/>
          <w:spacing w:val="-4"/>
          <w:szCs w:val="28"/>
        </w:rPr>
        <w:t>5</w:t>
      </w:r>
      <w:r w:rsidR="00DB5CAB" w:rsidRPr="00596A6F">
        <w:rPr>
          <w:rFonts w:eastAsia="Times New Roman"/>
          <w:spacing w:val="-4"/>
          <w:szCs w:val="28"/>
        </w:rPr>
        <w:t xml:space="preserve"> чел.;</w:t>
      </w:r>
    </w:p>
    <w:p w:rsidR="00DB5CAB" w:rsidRPr="00596A6F" w:rsidRDefault="00843807" w:rsidP="00DB5CAB">
      <w:pPr>
        <w:pStyle w:val="ae"/>
        <w:spacing w:line="300" w:lineRule="exact"/>
        <w:ind w:left="0" w:firstLine="567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– продолжительность освоения,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= 1 мес.;</w:t>
      </w:r>
    </w:p>
    <w:p w:rsidR="00DB5CAB" w:rsidRPr="00596A6F" w:rsidRDefault="00843807" w:rsidP="00DB5CAB">
      <w:pPr>
        <w:pStyle w:val="ae"/>
        <w:spacing w:line="300" w:lineRule="exact"/>
        <w:ind w:left="0" w:firstLine="567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– цена одного машино-часа работы </w:t>
      </w:r>
      <w:r w:rsidR="00790037">
        <w:rPr>
          <w:rFonts w:eastAsia="Times New Roman"/>
          <w:szCs w:val="28"/>
        </w:rPr>
        <w:t>ПК</w:t>
      </w:r>
      <w:r w:rsidR="00DB5CAB" w:rsidRPr="00596A6F">
        <w:rPr>
          <w:rFonts w:eastAsia="Times New Roman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= 0,</w:t>
      </w:r>
      <w:r w:rsidR="00E1493E">
        <w:rPr>
          <w:rFonts w:eastAsia="Times New Roman"/>
          <w:szCs w:val="28"/>
        </w:rPr>
        <w:t>098</w:t>
      </w:r>
      <w:r w:rsidR="00DB5CAB" w:rsidRPr="00596A6F">
        <w:rPr>
          <w:rFonts w:eastAsia="Times New Roman"/>
          <w:szCs w:val="28"/>
        </w:rPr>
        <w:t xml:space="preserve"> руб.;</w:t>
      </w:r>
    </w:p>
    <w:p w:rsidR="00DB5CAB" w:rsidRPr="00596A6F" w:rsidRDefault="00843807" w:rsidP="00DB5CAB">
      <w:pPr>
        <w:pStyle w:val="ae"/>
        <w:spacing w:line="300" w:lineRule="exact"/>
        <w:ind w:left="0" w:firstLine="567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мос</m:t>
            </m:r>
          </m:sub>
        </m:sSub>
      </m:oMath>
      <w:r w:rsidR="00DB5CAB" w:rsidRPr="00596A6F">
        <w:rPr>
          <w:rFonts w:eastAsia="Times New Roman"/>
          <w:szCs w:val="28"/>
        </w:rPr>
        <w:t xml:space="preserve"> – расход машинного времени на освоение ПС,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мос</m:t>
            </m:r>
          </m:sub>
        </m:sSub>
      </m:oMath>
      <w:r w:rsidR="00F97C48">
        <w:rPr>
          <w:position w:val="-11"/>
        </w:rPr>
        <w:t xml:space="preserve"> </w:t>
      </w:r>
      <w:r w:rsidR="006D36F1" w:rsidRPr="006D36F1">
        <w:rPr>
          <w:rFonts w:eastAsia="Times New Roman"/>
          <w:szCs w:val="28"/>
        </w:rPr>
        <w:t>= 12</w:t>
      </w:r>
      <w:r w:rsidR="006D36F1">
        <w:rPr>
          <w:rFonts w:eastAsia="Times New Roman"/>
          <w:szCs w:val="28"/>
        </w:rPr>
        <w:t xml:space="preserve"> </w:t>
      </w:r>
      <w:r w:rsidR="00DB5CAB" w:rsidRPr="00596A6F">
        <w:rPr>
          <w:rFonts w:eastAsia="Times New Roman"/>
          <w:szCs w:val="28"/>
        </w:rPr>
        <w:t>машино-часов.</w:t>
      </w:r>
    </w:p>
    <w:p w:rsidR="00DB5CAB" w:rsidRPr="00596A6F" w:rsidRDefault="00DB5CAB" w:rsidP="00DB5CAB">
      <w:pPr>
        <w:pStyle w:val="ae"/>
        <w:spacing w:line="300" w:lineRule="exact"/>
        <w:ind w:left="0"/>
        <w:jc w:val="both"/>
        <w:rPr>
          <w:rFonts w:eastAsia="Times New Roman"/>
        </w:rPr>
      </w:pPr>
    </w:p>
    <w:p w:rsidR="00DB5CAB" w:rsidRPr="00EA1A59" w:rsidRDefault="00843807" w:rsidP="00DB5CAB">
      <w:pPr>
        <w:jc w:val="both"/>
        <w:rPr>
          <w:rFonts w:eastAsia="Times New Roman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</w:rPr>
                <m:t>о</m:t>
              </m:r>
            </m:sub>
          </m:sSub>
          <m:r>
            <w:rPr>
              <w:rFonts w:ascii="Cambria Math" w:hAnsi="Cambria Math"/>
              <w:sz w:val="28"/>
            </w:rPr>
            <m:t>=843∙0,5∙5∙1+0,098∙12=2108,68 руб.</m:t>
          </m:r>
        </m:oMath>
      </m:oMathPara>
    </w:p>
    <w:p w:rsidR="00DB5CAB" w:rsidRPr="00DB5CAB" w:rsidRDefault="00DB5CAB" w:rsidP="00DB5CAB">
      <w:pPr>
        <w:jc w:val="both"/>
        <w:rPr>
          <w:rFonts w:eastAsia="Times New Roman"/>
          <w:sz w:val="28"/>
        </w:rPr>
      </w:pPr>
    </w:p>
    <w:p w:rsidR="00DE32DF" w:rsidRDefault="00DB5CAB" w:rsidP="00DE32DF">
      <w:pPr>
        <w:spacing w:line="30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Всего</w:t>
      </w:r>
      <w:r w:rsidR="00DE32DF" w:rsidRPr="4F94797E">
        <w:rPr>
          <w:sz w:val="28"/>
          <w:szCs w:val="28"/>
        </w:rPr>
        <w:t xml:space="preserve"> затра</w:t>
      </w:r>
      <w:r>
        <w:rPr>
          <w:sz w:val="28"/>
          <w:szCs w:val="28"/>
        </w:rPr>
        <w:t>т</w:t>
      </w:r>
      <w:r w:rsidR="00DE32DF" w:rsidRPr="4F94797E">
        <w:rPr>
          <w:sz w:val="28"/>
          <w:szCs w:val="28"/>
        </w:rPr>
        <w:t xml:space="preserve"> на приобретение и </w:t>
      </w:r>
      <w:r w:rsidR="007B0AB6" w:rsidRPr="007B0AB6">
        <w:rPr>
          <w:sz w:val="28"/>
          <w:szCs w:val="28"/>
        </w:rPr>
        <w:t>использование</w:t>
      </w:r>
      <w:r w:rsidR="008367B8">
        <w:rPr>
          <w:sz w:val="28"/>
          <w:szCs w:val="28"/>
        </w:rPr>
        <w:t xml:space="preserve"> модернизации</w:t>
      </w:r>
      <w:r>
        <w:rPr>
          <w:sz w:val="28"/>
          <w:szCs w:val="28"/>
        </w:rPr>
        <w:t xml:space="preserve"> </w:t>
      </w:r>
      <w:r w:rsidR="00DE32DF" w:rsidRPr="4F94797E">
        <w:rPr>
          <w:sz w:val="28"/>
          <w:szCs w:val="28"/>
        </w:rPr>
        <w:t>П</w:t>
      </w:r>
      <w:r>
        <w:rPr>
          <w:sz w:val="28"/>
          <w:szCs w:val="28"/>
        </w:rPr>
        <w:t>С,</w:t>
      </w:r>
      <w:r w:rsidR="00DE32DF" w:rsidRPr="4F94797E">
        <w:rPr>
          <w:sz w:val="28"/>
          <w:szCs w:val="28"/>
        </w:rPr>
        <w:t xml:space="preserve"> рассчитываются по формуле:</w:t>
      </w:r>
    </w:p>
    <w:p w:rsidR="00DE32DF" w:rsidRPr="00596A6F" w:rsidRDefault="00DB5CAB" w:rsidP="00913925">
      <w:pPr>
        <w:pStyle w:val="af0"/>
        <w:spacing w:line="300" w:lineRule="exact"/>
        <w:ind w:left="2124" w:firstLine="708"/>
        <w:rPr>
          <w:color w:val="000000"/>
          <w:sz w:val="27"/>
          <w:szCs w:val="27"/>
        </w:rPr>
      </w:pPr>
      <w:r>
        <w:rPr>
          <w:sz w:val="28"/>
          <w:szCs w:val="28"/>
        </w:rPr>
        <w:t>З</w:t>
      </w:r>
      <w:r>
        <w:rPr>
          <w:sz w:val="28"/>
          <w:szCs w:val="28"/>
          <w:vertAlign w:val="subscript"/>
          <w:lang w:val="en-US"/>
        </w:rPr>
        <w:t>t</w:t>
      </w:r>
      <w:r w:rsidR="00DE32DF" w:rsidRPr="009F0C61">
        <w:rPr>
          <w:sz w:val="28"/>
          <w:szCs w:val="28"/>
        </w:rPr>
        <w:t xml:space="preserve"> = К</w:t>
      </w:r>
      <w:r w:rsidR="00DE32DF" w:rsidRPr="009F0C61">
        <w:rPr>
          <w:sz w:val="28"/>
          <w:szCs w:val="28"/>
          <w:vertAlign w:val="subscript"/>
        </w:rPr>
        <w:t>пр</w:t>
      </w:r>
      <w:r w:rsidR="00DE32DF" w:rsidRPr="009F0C61">
        <w:rPr>
          <w:sz w:val="28"/>
          <w:szCs w:val="28"/>
        </w:rPr>
        <w:t xml:space="preserve"> + К</w:t>
      </w:r>
      <w:r w:rsidR="00DE32DF">
        <w:rPr>
          <w:sz w:val="28"/>
          <w:szCs w:val="28"/>
          <w:vertAlign w:val="subscript"/>
        </w:rPr>
        <w:t>о</w:t>
      </w:r>
      <w:r w:rsidR="00DE32DF" w:rsidRPr="009F0C61">
        <w:rPr>
          <w:sz w:val="28"/>
          <w:szCs w:val="28"/>
        </w:rPr>
        <w:t xml:space="preserve"> + </w:t>
      </w:r>
      <w:r w:rsidR="00F97C48">
        <w:rPr>
          <w:sz w:val="28"/>
          <w:szCs w:val="28"/>
        </w:rPr>
        <w:t>Р</w:t>
      </w:r>
      <w:r w:rsidR="00DE32DF" w:rsidRPr="009F0C61">
        <w:rPr>
          <w:sz w:val="28"/>
          <w:szCs w:val="28"/>
          <w:vertAlign w:val="subscript"/>
        </w:rPr>
        <w:t>с</w:t>
      </w:r>
      <w:r w:rsidR="00DE32DF" w:rsidRPr="009F0C61">
        <w:rPr>
          <w:sz w:val="28"/>
          <w:szCs w:val="28"/>
        </w:rPr>
        <w:t xml:space="preserve"> + К</w:t>
      </w:r>
      <w:r w:rsidR="00DE32DF" w:rsidRPr="009F0C61">
        <w:rPr>
          <w:sz w:val="28"/>
          <w:szCs w:val="28"/>
          <w:vertAlign w:val="subscript"/>
        </w:rPr>
        <w:t>тс</w:t>
      </w:r>
      <w:r w:rsidR="00DE32DF" w:rsidRPr="009F0C61">
        <w:rPr>
          <w:sz w:val="28"/>
          <w:szCs w:val="28"/>
        </w:rPr>
        <w:t xml:space="preserve"> + К</w:t>
      </w:r>
      <w:r w:rsidR="00DE32DF" w:rsidRPr="009F0C61">
        <w:rPr>
          <w:sz w:val="28"/>
          <w:szCs w:val="28"/>
          <w:vertAlign w:val="subscript"/>
        </w:rPr>
        <w:t>об</w:t>
      </w:r>
      <w:r w:rsidR="00DE32DF">
        <w:rPr>
          <w:color w:val="000000"/>
          <w:sz w:val="27"/>
          <w:szCs w:val="27"/>
        </w:rPr>
        <w:t>,</w:t>
      </w:r>
      <w:r w:rsidR="00DE32DF">
        <w:rPr>
          <w:color w:val="000000"/>
          <w:sz w:val="27"/>
          <w:szCs w:val="27"/>
        </w:rPr>
        <w:tab/>
        <w:t xml:space="preserve"> </w:t>
      </w:r>
      <w:r w:rsidR="00DE32DF">
        <w:rPr>
          <w:color w:val="000000"/>
          <w:sz w:val="27"/>
          <w:szCs w:val="27"/>
        </w:rPr>
        <w:tab/>
      </w:r>
      <w:r w:rsidR="00DE32DF">
        <w:rPr>
          <w:color w:val="000000"/>
          <w:sz w:val="27"/>
          <w:szCs w:val="27"/>
        </w:rPr>
        <w:tab/>
      </w:r>
      <w:r w:rsidR="00DE32DF" w:rsidRPr="00596A6F">
        <w:rPr>
          <w:color w:val="000000"/>
          <w:sz w:val="27"/>
          <w:szCs w:val="27"/>
        </w:rPr>
        <w:t xml:space="preserve"> </w:t>
      </w:r>
      <w:r w:rsidR="00913925">
        <w:rPr>
          <w:color w:val="000000"/>
          <w:sz w:val="27"/>
          <w:szCs w:val="27"/>
        </w:rPr>
        <w:t xml:space="preserve">            </w:t>
      </w:r>
      <w:r w:rsidR="00DE32DF">
        <w:rPr>
          <w:color w:val="000000"/>
          <w:sz w:val="27"/>
          <w:szCs w:val="27"/>
        </w:rPr>
        <w:t>(6.1</w:t>
      </w:r>
      <w:r>
        <w:rPr>
          <w:color w:val="000000"/>
          <w:sz w:val="27"/>
          <w:szCs w:val="27"/>
        </w:rPr>
        <w:t>3</w:t>
      </w:r>
      <w:r w:rsidR="00DE32DF">
        <w:rPr>
          <w:color w:val="000000"/>
          <w:sz w:val="27"/>
          <w:szCs w:val="27"/>
        </w:rPr>
        <w:t>)</w:t>
      </w:r>
    </w:p>
    <w:p w:rsidR="00DE32DF" w:rsidRPr="00596A6F" w:rsidRDefault="00DE32DF" w:rsidP="005164D0">
      <w:pPr>
        <w:pStyle w:val="af0"/>
        <w:spacing w:before="0" w:beforeAutospacing="0" w:after="0" w:afterAutospacing="0"/>
        <w:ind w:firstLine="284"/>
        <w:rPr>
          <w:sz w:val="28"/>
          <w:szCs w:val="28"/>
          <w:lang w:eastAsia="en-US"/>
        </w:rPr>
      </w:pPr>
      <w:r w:rsidRPr="00596A6F">
        <w:rPr>
          <w:sz w:val="28"/>
          <w:szCs w:val="28"/>
          <w:lang w:eastAsia="en-US"/>
        </w:rPr>
        <w:lastRenderedPageBreak/>
        <w:t xml:space="preserve">где </w:t>
      </w: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пр</w:t>
      </w:r>
      <w:r w:rsidRPr="009F0C61">
        <w:rPr>
          <w:sz w:val="28"/>
          <w:szCs w:val="28"/>
        </w:rPr>
        <w:t xml:space="preserve"> </w:t>
      </w:r>
      <w:r w:rsidRPr="00596A6F">
        <w:rPr>
          <w:sz w:val="28"/>
          <w:szCs w:val="28"/>
          <w:lang w:eastAsia="en-US"/>
        </w:rPr>
        <w:t xml:space="preserve"> – затраты на приобретение П</w:t>
      </w:r>
      <w:r w:rsidR="00DB5CAB"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 у разработчика с учётом стоимости услуг по эксплуатации,</w:t>
      </w:r>
      <w:r w:rsidR="00DB5CAB">
        <w:rPr>
          <w:sz w:val="28"/>
          <w:szCs w:val="28"/>
          <w:lang w:eastAsia="en-US"/>
        </w:rPr>
        <w:t xml:space="preserve"> примем в размере</w:t>
      </w:r>
      <w:r w:rsidRPr="00596A6F">
        <w:rPr>
          <w:sz w:val="28"/>
          <w:szCs w:val="28"/>
          <w:lang w:eastAsia="en-US"/>
        </w:rPr>
        <w:t xml:space="preserve"> </w:t>
      </w: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пр</w:t>
      </w:r>
      <w:r w:rsidR="008367B8">
        <w:rPr>
          <w:sz w:val="28"/>
          <w:szCs w:val="28"/>
          <w:lang w:eastAsia="en-US"/>
        </w:rPr>
        <w:t xml:space="preserve"> = </w:t>
      </w:r>
      <w:r w:rsidR="00BE200B">
        <w:rPr>
          <w:sz w:val="28"/>
          <w:szCs w:val="28"/>
          <w:lang w:eastAsia="en-US"/>
        </w:rPr>
        <w:t>3</w:t>
      </w:r>
      <w:r w:rsidR="00C906CC">
        <w:rPr>
          <w:sz w:val="28"/>
          <w:szCs w:val="28"/>
          <w:lang w:eastAsia="en-US"/>
        </w:rPr>
        <w:t xml:space="preserve">530 </w:t>
      </w:r>
      <w:r w:rsidRPr="00596A6F">
        <w:rPr>
          <w:sz w:val="28"/>
          <w:szCs w:val="28"/>
          <w:lang w:eastAsia="en-US"/>
        </w:rPr>
        <w:t>руб.;</w:t>
      </w:r>
    </w:p>
    <w:p w:rsidR="00DE32DF" w:rsidRPr="00596A6F" w:rsidRDefault="00DE32DF" w:rsidP="00DB5CAB">
      <w:pPr>
        <w:pStyle w:val="af0"/>
        <w:spacing w:before="0" w:beforeAutospacing="0" w:after="0" w:afterAutospacing="0" w:line="300" w:lineRule="exact"/>
        <w:ind w:firstLine="709"/>
        <w:jc w:val="both"/>
        <w:rPr>
          <w:sz w:val="28"/>
          <w:szCs w:val="28"/>
          <w:lang w:eastAsia="en-US"/>
        </w:rPr>
      </w:pPr>
      <w:r w:rsidRPr="009F0C61"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 xml:space="preserve">о  </w:t>
      </w:r>
      <w:r w:rsidRPr="00596A6F">
        <w:rPr>
          <w:sz w:val="28"/>
          <w:szCs w:val="28"/>
          <w:lang w:eastAsia="en-US"/>
        </w:rPr>
        <w:t xml:space="preserve"> – затраты пользователя на освоение П</w:t>
      </w:r>
      <w:r w:rsidR="00F97C48"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, </w:t>
      </w:r>
      <w:r w:rsidRPr="009F0C61"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о</w:t>
      </w:r>
      <w:r w:rsidRPr="00596A6F">
        <w:rPr>
          <w:sz w:val="28"/>
          <w:szCs w:val="28"/>
          <w:lang w:eastAsia="en-US"/>
        </w:rPr>
        <w:t xml:space="preserve"> = </w:t>
      </w:r>
      <w:r w:rsidR="00C906CC">
        <w:rPr>
          <w:sz w:val="28"/>
          <w:szCs w:val="28"/>
          <w:lang w:eastAsia="en-US"/>
        </w:rPr>
        <w:t>2108</w:t>
      </w:r>
      <w:r w:rsidR="00BE200B">
        <w:rPr>
          <w:sz w:val="28"/>
          <w:szCs w:val="28"/>
          <w:lang w:eastAsia="en-US"/>
        </w:rPr>
        <w:t>,</w:t>
      </w:r>
      <w:r w:rsidR="00C906CC">
        <w:rPr>
          <w:sz w:val="28"/>
          <w:szCs w:val="28"/>
          <w:lang w:eastAsia="en-US"/>
        </w:rPr>
        <w:t>68</w:t>
      </w:r>
      <w:r w:rsidRPr="00596A6F">
        <w:rPr>
          <w:sz w:val="28"/>
          <w:szCs w:val="28"/>
          <w:lang w:eastAsia="en-US"/>
        </w:rPr>
        <w:t xml:space="preserve"> руб.;</w:t>
      </w:r>
    </w:p>
    <w:p w:rsidR="00DE32DF" w:rsidRPr="00596A6F" w:rsidRDefault="00F97C48" w:rsidP="00F97C48">
      <w:pPr>
        <w:pStyle w:val="af0"/>
        <w:spacing w:before="0" w:beforeAutospacing="0" w:after="0" w:afterAutospacing="0" w:line="300" w:lineRule="exact"/>
        <w:ind w:firstLine="709"/>
        <w:jc w:val="both"/>
        <w:rPr>
          <w:sz w:val="28"/>
          <w:szCs w:val="28"/>
          <w:lang w:eastAsia="en-US"/>
        </w:rPr>
      </w:pPr>
      <w:r>
        <w:rPr>
          <w:sz w:val="28"/>
          <w:szCs w:val="28"/>
        </w:rPr>
        <w:t>Р</w:t>
      </w:r>
      <w:r w:rsidR="00DE32DF" w:rsidRPr="009F0C61">
        <w:rPr>
          <w:sz w:val="28"/>
          <w:szCs w:val="28"/>
          <w:vertAlign w:val="subscript"/>
        </w:rPr>
        <w:t>с</w:t>
      </w:r>
      <w:r w:rsidR="00DE32DF" w:rsidRPr="00596A6F">
        <w:rPr>
          <w:sz w:val="28"/>
          <w:szCs w:val="28"/>
          <w:lang w:eastAsia="en-US"/>
        </w:rPr>
        <w:t xml:space="preserve">  – </w:t>
      </w:r>
      <w:r w:rsidR="00027B18" w:rsidRPr="00027B18">
        <w:rPr>
          <w:sz w:val="28"/>
          <w:szCs w:val="28"/>
        </w:rPr>
        <w:t>расходы пользователя на оплату услуг по сопровождению и адаптацию ПС</w:t>
      </w:r>
      <w:r w:rsidR="00DE32DF" w:rsidRPr="00596A6F">
        <w:rPr>
          <w:sz w:val="28"/>
          <w:szCs w:val="28"/>
          <w:lang w:eastAsia="en-US"/>
        </w:rPr>
        <w:t xml:space="preserve">,  </w:t>
      </w:r>
      <w:r>
        <w:rPr>
          <w:sz w:val="28"/>
          <w:szCs w:val="28"/>
        </w:rPr>
        <w:t>Р</w:t>
      </w:r>
      <w:r w:rsidR="00DE32DF" w:rsidRPr="009F0C61">
        <w:rPr>
          <w:sz w:val="28"/>
          <w:szCs w:val="28"/>
          <w:vertAlign w:val="subscript"/>
        </w:rPr>
        <w:t>с</w:t>
      </w:r>
      <w:r w:rsidR="00DE32DF">
        <w:rPr>
          <w:color w:val="000000"/>
          <w:sz w:val="27"/>
          <w:szCs w:val="27"/>
        </w:rPr>
        <w:t xml:space="preserve"> </w:t>
      </w:r>
      <w:r w:rsidR="00DB5CAB">
        <w:rPr>
          <w:sz w:val="28"/>
          <w:szCs w:val="28"/>
          <w:lang w:eastAsia="en-US"/>
        </w:rPr>
        <w:t xml:space="preserve">= </w:t>
      </w:r>
      <w:r w:rsidR="008367B8">
        <w:rPr>
          <w:sz w:val="28"/>
          <w:szCs w:val="28"/>
          <w:lang w:eastAsia="en-US"/>
        </w:rPr>
        <w:t>6</w:t>
      </w:r>
      <w:r w:rsidR="00C906CC">
        <w:rPr>
          <w:sz w:val="28"/>
          <w:szCs w:val="28"/>
          <w:lang w:eastAsia="en-US"/>
        </w:rPr>
        <w:t>18</w:t>
      </w:r>
      <w:r w:rsidR="008367B8">
        <w:rPr>
          <w:sz w:val="28"/>
          <w:szCs w:val="28"/>
          <w:lang w:eastAsia="en-US"/>
        </w:rPr>
        <w:t>,</w:t>
      </w:r>
      <w:r w:rsidR="00C906CC">
        <w:rPr>
          <w:sz w:val="28"/>
          <w:szCs w:val="28"/>
          <w:lang w:eastAsia="en-US"/>
        </w:rPr>
        <w:t>78</w:t>
      </w:r>
      <w:r w:rsidR="00DE32DF" w:rsidRPr="00596A6F">
        <w:rPr>
          <w:sz w:val="28"/>
          <w:szCs w:val="28"/>
          <w:lang w:eastAsia="en-US"/>
        </w:rPr>
        <w:t xml:space="preserve"> руб.;</w:t>
      </w:r>
    </w:p>
    <w:p w:rsidR="00DE32DF" w:rsidRPr="00596A6F" w:rsidRDefault="00DE32DF" w:rsidP="00DE32DF">
      <w:pPr>
        <w:pStyle w:val="af0"/>
        <w:spacing w:before="0" w:beforeAutospacing="0" w:after="0" w:afterAutospacing="0" w:line="300" w:lineRule="exact"/>
        <w:ind w:firstLine="709"/>
        <w:rPr>
          <w:sz w:val="28"/>
          <w:szCs w:val="28"/>
          <w:lang w:eastAsia="en-US"/>
        </w:rPr>
      </w:pP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тс</w:t>
      </w:r>
      <w:r w:rsidRPr="00596A6F">
        <w:rPr>
          <w:sz w:val="28"/>
          <w:szCs w:val="28"/>
          <w:lang w:eastAsia="en-US"/>
        </w:rPr>
        <w:t xml:space="preserve">  – затраты на доукомплектование ВТ техническими средствами в связи с </w:t>
      </w:r>
      <w:r w:rsidRPr="007B0AB6">
        <w:rPr>
          <w:sz w:val="28"/>
          <w:szCs w:val="28"/>
          <w:lang w:eastAsia="en-US"/>
        </w:rPr>
        <w:t>внедрением</w:t>
      </w:r>
      <w:r w:rsidRPr="00F97C48">
        <w:rPr>
          <w:color w:val="FF0000"/>
          <w:sz w:val="28"/>
          <w:szCs w:val="28"/>
          <w:lang w:eastAsia="en-US"/>
        </w:rPr>
        <w:t xml:space="preserve"> </w:t>
      </w:r>
      <w:r w:rsidRPr="00596A6F">
        <w:rPr>
          <w:sz w:val="28"/>
          <w:szCs w:val="28"/>
          <w:lang w:eastAsia="en-US"/>
        </w:rPr>
        <w:t>П</w:t>
      </w:r>
      <w:r w:rsidR="00F97C48">
        <w:rPr>
          <w:sz w:val="28"/>
          <w:szCs w:val="28"/>
          <w:lang w:eastAsia="en-US"/>
        </w:rPr>
        <w:t>С</w:t>
      </w:r>
      <w:r w:rsidRPr="00596A6F">
        <w:rPr>
          <w:sz w:val="28"/>
          <w:szCs w:val="28"/>
          <w:lang w:eastAsia="en-US"/>
        </w:rPr>
        <w:t xml:space="preserve">, </w:t>
      </w: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тс</w:t>
      </w:r>
      <w:r w:rsidRPr="00596A6F">
        <w:rPr>
          <w:sz w:val="28"/>
          <w:szCs w:val="28"/>
          <w:lang w:eastAsia="en-US"/>
        </w:rPr>
        <w:t xml:space="preserve">  = 0 руб.;</w:t>
      </w:r>
    </w:p>
    <w:p w:rsidR="00DE32DF" w:rsidRPr="00596A6F" w:rsidRDefault="00DE32DF" w:rsidP="00DE32DF">
      <w:pPr>
        <w:pStyle w:val="af0"/>
        <w:spacing w:before="0" w:beforeAutospacing="0" w:after="0" w:afterAutospacing="0" w:line="300" w:lineRule="exact"/>
        <w:ind w:firstLine="709"/>
        <w:rPr>
          <w:sz w:val="28"/>
          <w:szCs w:val="28"/>
          <w:lang w:eastAsia="en-US"/>
        </w:rPr>
      </w:pP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об</w:t>
      </w:r>
      <w:r>
        <w:rPr>
          <w:sz w:val="28"/>
          <w:szCs w:val="28"/>
          <w:vertAlign w:val="subscript"/>
        </w:rPr>
        <w:t xml:space="preserve">   </w:t>
      </w:r>
      <w:r w:rsidRPr="00596A6F">
        <w:rPr>
          <w:sz w:val="28"/>
          <w:szCs w:val="28"/>
          <w:lang w:eastAsia="en-US"/>
        </w:rPr>
        <w:t xml:space="preserve">– затраты на пополнение оборотных средств, </w:t>
      </w:r>
      <w:r w:rsidRPr="009F0C61">
        <w:rPr>
          <w:sz w:val="28"/>
          <w:szCs w:val="28"/>
        </w:rPr>
        <w:t>К</w:t>
      </w:r>
      <w:r w:rsidRPr="009F0C61">
        <w:rPr>
          <w:sz w:val="28"/>
          <w:szCs w:val="28"/>
          <w:vertAlign w:val="subscript"/>
        </w:rPr>
        <w:t>об</w:t>
      </w:r>
      <w:r w:rsidRPr="00596A6F">
        <w:rPr>
          <w:sz w:val="28"/>
          <w:szCs w:val="28"/>
          <w:lang w:eastAsia="en-US"/>
        </w:rPr>
        <w:t xml:space="preserve"> = 0 руб.</w:t>
      </w:r>
    </w:p>
    <w:p w:rsidR="00DE32DF" w:rsidRDefault="00DE32DF" w:rsidP="00F97C48">
      <w:pPr>
        <w:spacing w:line="300" w:lineRule="exact"/>
        <w:jc w:val="both"/>
        <w:rPr>
          <w:sz w:val="28"/>
          <w:szCs w:val="22"/>
          <w:lang w:eastAsia="en-US"/>
        </w:rPr>
      </w:pPr>
    </w:p>
    <w:p w:rsidR="00F97C48" w:rsidRPr="00F97C48" w:rsidRDefault="00F97C48" w:rsidP="00EA1A59">
      <w:pPr>
        <w:spacing w:line="300" w:lineRule="exact"/>
        <w:jc w:val="center"/>
        <w:rPr>
          <w:rFonts w:eastAsia="Times New Roman"/>
          <w:sz w:val="28"/>
        </w:rPr>
      </w:pPr>
      <w:r>
        <w:rPr>
          <w:sz w:val="28"/>
          <w:szCs w:val="22"/>
          <w:lang w:eastAsia="en-US"/>
        </w:rPr>
        <w:t>З</w:t>
      </w:r>
      <w:r w:rsidRPr="00F97C48">
        <w:rPr>
          <w:sz w:val="28"/>
          <w:szCs w:val="22"/>
          <w:vertAlign w:val="subscript"/>
          <w:lang w:val="en-US" w:eastAsia="en-US"/>
        </w:rPr>
        <w:t>t</w:t>
      </w:r>
      <w:r w:rsidRPr="00DA2B70">
        <w:rPr>
          <w:sz w:val="28"/>
          <w:szCs w:val="22"/>
          <w:lang w:eastAsia="en-US"/>
        </w:rPr>
        <w:t xml:space="preserve"> = </w:t>
      </w:r>
      <w:r w:rsidR="00C906CC">
        <w:rPr>
          <w:sz w:val="28"/>
          <w:szCs w:val="28"/>
          <w:lang w:eastAsia="en-US"/>
        </w:rPr>
        <w:t xml:space="preserve">3530 </w:t>
      </w:r>
      <w:r w:rsidRPr="00DA2B70">
        <w:rPr>
          <w:sz w:val="28"/>
          <w:szCs w:val="22"/>
          <w:lang w:eastAsia="en-US"/>
        </w:rPr>
        <w:t xml:space="preserve">+ </w:t>
      </w:r>
      <w:r w:rsidR="00C906CC">
        <w:rPr>
          <w:sz w:val="28"/>
          <w:szCs w:val="22"/>
          <w:lang w:eastAsia="en-US"/>
        </w:rPr>
        <w:t>2108</w:t>
      </w:r>
      <w:r w:rsidR="00BE200B">
        <w:rPr>
          <w:sz w:val="28"/>
          <w:szCs w:val="22"/>
          <w:lang w:eastAsia="en-US"/>
        </w:rPr>
        <w:t>,</w:t>
      </w:r>
      <w:r w:rsidR="00C906CC">
        <w:rPr>
          <w:sz w:val="28"/>
          <w:szCs w:val="22"/>
          <w:lang w:eastAsia="en-US"/>
        </w:rPr>
        <w:t>68</w:t>
      </w:r>
      <w:r w:rsidRPr="00DA2B70">
        <w:rPr>
          <w:sz w:val="28"/>
          <w:szCs w:val="22"/>
          <w:lang w:eastAsia="en-US"/>
        </w:rPr>
        <w:t xml:space="preserve"> + </w:t>
      </w:r>
      <w:r w:rsidR="00C906CC">
        <w:rPr>
          <w:sz w:val="28"/>
          <w:szCs w:val="22"/>
          <w:lang w:eastAsia="en-US"/>
        </w:rPr>
        <w:t>618</w:t>
      </w:r>
      <w:r w:rsidR="008367B8">
        <w:rPr>
          <w:sz w:val="28"/>
          <w:szCs w:val="22"/>
          <w:lang w:eastAsia="en-US"/>
        </w:rPr>
        <w:t>,</w:t>
      </w:r>
      <w:r w:rsidR="00C906CC">
        <w:rPr>
          <w:sz w:val="28"/>
          <w:szCs w:val="22"/>
          <w:lang w:eastAsia="en-US"/>
        </w:rPr>
        <w:t>78</w:t>
      </w:r>
      <w:r w:rsidRPr="00DA2B70">
        <w:rPr>
          <w:sz w:val="28"/>
          <w:szCs w:val="22"/>
          <w:lang w:eastAsia="en-US"/>
        </w:rPr>
        <w:t xml:space="preserve"> + 0 + 0 = </w:t>
      </w:r>
      <w:r w:rsidR="00C906CC">
        <w:rPr>
          <w:sz w:val="28"/>
          <w:szCs w:val="22"/>
          <w:lang w:eastAsia="en-US"/>
        </w:rPr>
        <w:t>6257</w:t>
      </w:r>
      <w:r w:rsidR="00BE200B">
        <w:rPr>
          <w:sz w:val="28"/>
          <w:szCs w:val="22"/>
          <w:lang w:eastAsia="en-US"/>
        </w:rPr>
        <w:t>,</w:t>
      </w:r>
      <w:r w:rsidR="00C906CC">
        <w:rPr>
          <w:sz w:val="28"/>
          <w:szCs w:val="22"/>
          <w:lang w:eastAsia="en-US"/>
        </w:rPr>
        <w:t>46</w:t>
      </w:r>
      <w:r w:rsidRPr="00DA2B70">
        <w:rPr>
          <w:sz w:val="28"/>
          <w:szCs w:val="22"/>
          <w:lang w:eastAsia="en-US"/>
        </w:rPr>
        <w:t xml:space="preserve"> </w:t>
      </w:r>
      <w:r>
        <w:rPr>
          <w:sz w:val="28"/>
          <w:szCs w:val="22"/>
          <w:lang w:eastAsia="en-US"/>
        </w:rPr>
        <w:t>руб.</w:t>
      </w:r>
    </w:p>
    <w:p w:rsidR="00DE32DF" w:rsidRPr="00F81DF1" w:rsidRDefault="00DE32DF" w:rsidP="00F81DF1">
      <w:pPr>
        <w:pStyle w:val="ae"/>
        <w:spacing w:line="300" w:lineRule="exact"/>
        <w:ind w:left="0"/>
        <w:jc w:val="both"/>
        <w:rPr>
          <w:szCs w:val="28"/>
        </w:rPr>
      </w:pPr>
    </w:p>
    <w:p w:rsidR="00DE32DF" w:rsidRDefault="00DE32DF" w:rsidP="00DE32DF">
      <w:pPr>
        <w:tabs>
          <w:tab w:val="left" w:pos="709"/>
        </w:tabs>
        <w:jc w:val="both"/>
        <w:rPr>
          <w:sz w:val="28"/>
          <w:szCs w:val="28"/>
        </w:rPr>
      </w:pPr>
      <w:r>
        <w:tab/>
      </w:r>
      <w:r w:rsidRPr="4F94797E">
        <w:rPr>
          <w:sz w:val="28"/>
          <w:szCs w:val="28"/>
        </w:rPr>
        <w:t xml:space="preserve">В процессе </w:t>
      </w:r>
      <w:r w:rsidR="0039251C">
        <w:rPr>
          <w:sz w:val="28"/>
          <w:szCs w:val="28"/>
        </w:rPr>
        <w:t>использования</w:t>
      </w:r>
      <w:r w:rsidR="007B0AB6" w:rsidRPr="007B0AB6">
        <w:rPr>
          <w:sz w:val="28"/>
          <w:szCs w:val="28"/>
        </w:rPr>
        <w:t xml:space="preserve"> </w:t>
      </w:r>
      <w:r w:rsidR="00477328">
        <w:rPr>
          <w:sz w:val="28"/>
          <w:szCs w:val="28"/>
        </w:rPr>
        <w:t>модернизируемого</w:t>
      </w:r>
      <w:r w:rsidR="006D36F1">
        <w:rPr>
          <w:sz w:val="28"/>
          <w:szCs w:val="28"/>
        </w:rPr>
        <w:t xml:space="preserve"> </w:t>
      </w:r>
      <w:r w:rsidRPr="4F94797E">
        <w:rPr>
          <w:sz w:val="28"/>
          <w:szCs w:val="28"/>
        </w:rPr>
        <w:t xml:space="preserve">программного средства чистая прибыль в конечном итоге возмещает </w:t>
      </w:r>
      <w:r w:rsidR="006D36F1">
        <w:rPr>
          <w:sz w:val="28"/>
          <w:szCs w:val="28"/>
        </w:rPr>
        <w:t>все</w:t>
      </w:r>
      <w:r w:rsidRPr="4F94797E">
        <w:rPr>
          <w:sz w:val="28"/>
          <w:szCs w:val="28"/>
        </w:rPr>
        <w:t xml:space="preserve"> затраты. Однако, полученные при этом суммы </w:t>
      </w:r>
      <w:r w:rsidR="006D36F1">
        <w:rPr>
          <w:sz w:val="28"/>
          <w:szCs w:val="28"/>
        </w:rPr>
        <w:t>чистой прибыли</w:t>
      </w:r>
      <w:r w:rsidRPr="4F94797E">
        <w:rPr>
          <w:sz w:val="28"/>
          <w:szCs w:val="28"/>
        </w:rPr>
        <w:t xml:space="preserve"> и </w:t>
      </w:r>
      <w:r w:rsidR="006D36F1">
        <w:rPr>
          <w:sz w:val="28"/>
          <w:szCs w:val="28"/>
        </w:rPr>
        <w:t xml:space="preserve">всего </w:t>
      </w:r>
      <w:r w:rsidRPr="4F94797E">
        <w:rPr>
          <w:sz w:val="28"/>
          <w:szCs w:val="28"/>
        </w:rPr>
        <w:t>затрат по годам приводят к единому времени – расчётному го</w:t>
      </w:r>
      <w:r>
        <w:rPr>
          <w:sz w:val="28"/>
          <w:szCs w:val="28"/>
        </w:rPr>
        <w:t>ду (</w:t>
      </w:r>
      <w:r w:rsidR="006D36F1">
        <w:rPr>
          <w:sz w:val="28"/>
          <w:szCs w:val="28"/>
        </w:rPr>
        <w:t xml:space="preserve">за </w:t>
      </w:r>
      <w:r>
        <w:rPr>
          <w:sz w:val="28"/>
          <w:szCs w:val="28"/>
        </w:rPr>
        <w:t>расчётный период принят 2018</w:t>
      </w:r>
      <w:r w:rsidR="006D36F1">
        <w:rPr>
          <w:sz w:val="28"/>
          <w:szCs w:val="28"/>
        </w:rPr>
        <w:t xml:space="preserve"> год</w:t>
      </w:r>
      <w:r w:rsidRPr="4F94797E">
        <w:rPr>
          <w:sz w:val="28"/>
          <w:szCs w:val="28"/>
        </w:rPr>
        <w:t xml:space="preserve">) путём умножения </w:t>
      </w:r>
      <w:r w:rsidR="006D36F1">
        <w:rPr>
          <w:sz w:val="28"/>
          <w:szCs w:val="28"/>
        </w:rPr>
        <w:t>чистой прибыли</w:t>
      </w:r>
      <w:r w:rsidRPr="4F94797E">
        <w:rPr>
          <w:sz w:val="28"/>
          <w:szCs w:val="28"/>
        </w:rPr>
        <w:t xml:space="preserve"> и </w:t>
      </w:r>
      <w:r w:rsidR="006D36F1">
        <w:rPr>
          <w:sz w:val="28"/>
          <w:szCs w:val="28"/>
        </w:rPr>
        <w:t xml:space="preserve">всего </w:t>
      </w:r>
      <w:r w:rsidRPr="4F94797E">
        <w:rPr>
          <w:sz w:val="28"/>
          <w:szCs w:val="28"/>
        </w:rPr>
        <w:t>затрат за каждый год на коэффициент дисконтирования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t</m:t>
            </m:r>
          </m:sub>
        </m:sSub>
      </m:oMath>
      <w:r w:rsidRPr="4F94797E">
        <w:rPr>
          <w:sz w:val="28"/>
          <w:szCs w:val="28"/>
        </w:rPr>
        <w:t>), который рассчитывается по формуле:</w:t>
      </w:r>
    </w:p>
    <w:p w:rsidR="00DE32DF" w:rsidRDefault="00DE32DF" w:rsidP="00DE32DF">
      <w:pPr>
        <w:tabs>
          <w:tab w:val="left" w:pos="709"/>
        </w:tabs>
        <w:jc w:val="both"/>
        <w:rPr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right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н</m:t>
                </m:r>
              </m:sub>
            </m:sSub>
            <m:r>
              <w:rPr>
                <w:rFonts w:ascii="Cambria Math" w:hAnsi="Cambria Math"/>
                <w:sz w:val="28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р</m:t>
                </m:r>
              </m:sub>
            </m:sSub>
            <m:r>
              <w:rPr>
                <w:rFonts w:ascii="Cambria Math" w:hAnsi="Cambria Math"/>
                <w:sz w:val="28"/>
              </w:rPr>
              <m:t>-t</m:t>
            </m:r>
          </m:sup>
        </m:sSup>
        <m:r>
          <w:rPr>
            <w:rFonts w:ascii="Cambria Math" w:hAnsi="Cambria Math"/>
            <w:sz w:val="28"/>
          </w:rPr>
          <m:t xml:space="preserve"> ,</m:t>
        </m:r>
      </m:oMath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(6.1</w:t>
      </w:r>
      <w:r w:rsidR="006D36F1">
        <w:rPr>
          <w:rFonts w:eastAsia="Times New Roman"/>
          <w:sz w:val="28"/>
          <w:szCs w:val="28"/>
        </w:rPr>
        <w:t>4</w:t>
      </w:r>
      <w:r w:rsidR="00DE32DF" w:rsidRPr="00596A6F">
        <w:rPr>
          <w:rFonts w:eastAsia="Times New Roman"/>
          <w:sz w:val="28"/>
          <w:szCs w:val="28"/>
        </w:rPr>
        <w:t>)</w:t>
      </w:r>
    </w:p>
    <w:p w:rsidR="00DE32DF" w:rsidRPr="00596A6F" w:rsidRDefault="00DE32DF" w:rsidP="00DE32DF">
      <w:pPr>
        <w:tabs>
          <w:tab w:val="left" w:pos="709"/>
        </w:tabs>
        <w:jc w:val="right"/>
        <w:rPr>
          <w:rFonts w:eastAsia="Times New Roman"/>
          <w:sz w:val="28"/>
        </w:rPr>
      </w:pPr>
    </w:p>
    <w:p w:rsidR="00DE32DF" w:rsidRPr="00596A6F" w:rsidRDefault="00DE32DF" w:rsidP="00DE32DF">
      <w:pPr>
        <w:pStyle w:val="ae"/>
        <w:spacing w:line="240" w:lineRule="auto"/>
        <w:ind w:left="0" w:firstLine="709"/>
        <w:jc w:val="both"/>
        <w:rPr>
          <w:rFonts w:eastAsia="Times New Roman"/>
          <w:szCs w:val="28"/>
        </w:rPr>
      </w:pPr>
      <w:r w:rsidRPr="4F94797E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Pr="4F94797E">
        <w:rPr>
          <w:szCs w:val="28"/>
        </w:rPr>
        <w:t xml:space="preserve"> </w:t>
      </w:r>
      <w:r w:rsidRPr="00596A6F">
        <w:rPr>
          <w:rFonts w:eastAsia="Times New Roman"/>
          <w:szCs w:val="28"/>
        </w:rPr>
        <w:t>– требуемая норма дисконта,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96A6F">
        <w:rPr>
          <w:rFonts w:eastAsia="Times New Roman"/>
          <w:szCs w:val="28"/>
        </w:rPr>
        <w:t>= 15%;</w:t>
      </w:r>
    </w:p>
    <w:p w:rsidR="00DE32DF" w:rsidRPr="00596A6F" w:rsidRDefault="00843807" w:rsidP="00DE32DF">
      <w:pPr>
        <w:pStyle w:val="ae"/>
        <w:spacing w:line="240" w:lineRule="auto"/>
        <w:ind w:left="0" w:firstLine="1276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DE32DF" w:rsidRPr="00596A6F">
        <w:rPr>
          <w:rFonts w:eastAsia="Times New Roman"/>
          <w:szCs w:val="28"/>
        </w:rPr>
        <w:t xml:space="preserve"> – расчётный год,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>=</m:t>
        </m:r>
      </m:oMath>
      <w:r w:rsidR="00DE32DF" w:rsidRPr="00596A6F">
        <w:rPr>
          <w:rFonts w:eastAsia="Times New Roman"/>
          <w:szCs w:val="28"/>
        </w:rPr>
        <w:t xml:space="preserve"> 2018 год;</w:t>
      </w:r>
    </w:p>
    <w:p w:rsidR="00DE32DF" w:rsidRPr="00596A6F" w:rsidRDefault="00DA2B70" w:rsidP="00DE32DF">
      <w:pPr>
        <w:pStyle w:val="ae"/>
        <w:spacing w:line="240" w:lineRule="auto"/>
        <w:ind w:left="0" w:firstLine="1276"/>
        <w:jc w:val="both"/>
        <w:rPr>
          <w:rFonts w:eastAsia="Times New Roman"/>
          <w:szCs w:val="28"/>
        </w:rPr>
      </w:pPr>
      <m:oMath>
        <m:r>
          <w:rPr>
            <w:rFonts w:ascii="Cambria Math" w:hAnsi="Cambria Math"/>
          </w:rPr>
          <m:t>t</m:t>
        </m:r>
      </m:oMath>
      <w:r w:rsidR="00DE32DF" w:rsidRPr="00596A6F">
        <w:rPr>
          <w:rFonts w:eastAsia="Times New Roman"/>
          <w:i/>
          <w:iCs/>
          <w:szCs w:val="28"/>
        </w:rPr>
        <w:t xml:space="preserve"> – </w:t>
      </w:r>
      <w:r w:rsidR="00DE32DF" w:rsidRPr="00596A6F">
        <w:rPr>
          <w:rFonts w:eastAsia="Times New Roman"/>
          <w:szCs w:val="28"/>
        </w:rPr>
        <w:t xml:space="preserve">номер года, </w:t>
      </w:r>
      <w:r w:rsidR="001955DE">
        <w:rPr>
          <w:rFonts w:eastAsia="Times New Roman"/>
          <w:szCs w:val="28"/>
        </w:rPr>
        <w:t>чистой прибыли и затрат</w:t>
      </w:r>
      <w:r w:rsidR="00DE32DF" w:rsidRPr="00596A6F">
        <w:rPr>
          <w:rFonts w:eastAsia="Times New Roman"/>
          <w:szCs w:val="28"/>
        </w:rPr>
        <w:t xml:space="preserve"> к</w:t>
      </w:r>
      <w:r w:rsidR="001955DE">
        <w:rPr>
          <w:rFonts w:eastAsia="Times New Roman"/>
          <w:szCs w:val="28"/>
        </w:rPr>
        <w:t>оторого приводятся к расчётному периоду.</w:t>
      </w:r>
    </w:p>
    <w:p w:rsidR="005164D0" w:rsidRPr="00596A6F" w:rsidRDefault="005164D0" w:rsidP="00DE32DF">
      <w:pPr>
        <w:pStyle w:val="ae"/>
        <w:spacing w:line="240" w:lineRule="auto"/>
        <w:ind w:left="0" w:firstLine="1276"/>
        <w:jc w:val="both"/>
        <w:rPr>
          <w:rFonts w:eastAsia="Times New Roman"/>
          <w:i/>
          <w:iCs/>
          <w:szCs w:val="28"/>
        </w:rPr>
      </w:pPr>
    </w:p>
    <w:p w:rsidR="00DE32DF" w:rsidRDefault="00DE32DF" w:rsidP="00DE32D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</w:rPr>
        <w:tab/>
      </w:r>
      <w:r w:rsidRPr="4F94797E">
        <w:rPr>
          <w:sz w:val="28"/>
          <w:szCs w:val="28"/>
        </w:rPr>
        <w:t>Следовательно, при решении данной задачи коэффициентам дисконтирования (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</m:oMath>
      <w:r w:rsidRPr="4F94797E">
        <w:rPr>
          <w:sz w:val="28"/>
          <w:szCs w:val="28"/>
        </w:rPr>
        <w:t>) по годам будут соответствовать следующие значения:</w:t>
      </w:r>
    </w:p>
    <w:p w:rsidR="00DE32DF" w:rsidRDefault="00DE32DF" w:rsidP="00DE32DF">
      <w:pPr>
        <w:tabs>
          <w:tab w:val="left" w:pos="709"/>
        </w:tabs>
        <w:jc w:val="both"/>
        <w:rPr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t1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(1+0,15)</m:t>
            </m:r>
          </m:e>
          <m:sup>
            <m:r>
              <w:rPr>
                <w:rFonts w:ascii="Cambria Math" w:hAnsi="Cambria Math"/>
                <w:sz w:val="28"/>
              </w:rPr>
              <m:t>1-1</m:t>
            </m:r>
          </m:sup>
        </m:sSup>
        <m:r>
          <w:rPr>
            <w:rFonts w:ascii="Cambria Math" w:hAnsi="Cambria Math"/>
            <w:sz w:val="28"/>
          </w:rPr>
          <m:t>=1</m:t>
        </m:r>
      </m:oMath>
      <w:r w:rsidR="00DE32DF" w:rsidRPr="00596A6F">
        <w:rPr>
          <w:rFonts w:eastAsia="Times New Roman"/>
          <w:sz w:val="28"/>
          <w:szCs w:val="28"/>
        </w:rPr>
        <w:t xml:space="preserve"> – 2019 год</w:t>
      </w:r>
    </w:p>
    <w:p w:rsidR="00DE32DF" w:rsidRPr="00596A6F" w:rsidRDefault="00DE32DF" w:rsidP="00DE32DF">
      <w:pPr>
        <w:tabs>
          <w:tab w:val="left" w:pos="709"/>
        </w:tabs>
        <w:jc w:val="center"/>
        <w:rPr>
          <w:rFonts w:eastAsia="Times New Roman"/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t2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(1+0,15)</m:t>
            </m:r>
          </m:e>
          <m:sup>
            <m:r>
              <w:rPr>
                <w:rFonts w:ascii="Cambria Math" w:hAnsi="Cambria Math"/>
                <w:sz w:val="28"/>
              </w:rPr>
              <m:t>1-2</m:t>
            </m:r>
          </m:sup>
        </m:sSup>
        <m:r>
          <w:rPr>
            <w:rFonts w:ascii="Cambria Math" w:hAnsi="Cambria Math"/>
            <w:sz w:val="28"/>
          </w:rPr>
          <m:t>=0,87</m:t>
        </m:r>
      </m:oMath>
      <w:r w:rsidR="00DE32DF" w:rsidRPr="00596A6F">
        <w:rPr>
          <w:rFonts w:eastAsia="Times New Roman"/>
          <w:sz w:val="28"/>
          <w:szCs w:val="28"/>
        </w:rPr>
        <w:t xml:space="preserve"> – 2020 год</w:t>
      </w:r>
    </w:p>
    <w:p w:rsidR="00DE32DF" w:rsidRPr="00596A6F" w:rsidRDefault="00DE32DF" w:rsidP="00DE32DF">
      <w:pPr>
        <w:tabs>
          <w:tab w:val="left" w:pos="709"/>
        </w:tabs>
        <w:jc w:val="center"/>
        <w:rPr>
          <w:rFonts w:eastAsia="Times New Roman"/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t3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(1+0,15)</m:t>
            </m:r>
          </m:e>
          <m:sup>
            <m:r>
              <w:rPr>
                <w:rFonts w:ascii="Cambria Math" w:hAnsi="Cambria Math"/>
                <w:sz w:val="28"/>
              </w:rPr>
              <m:t>1-3</m:t>
            </m:r>
          </m:sup>
        </m:sSup>
        <m:r>
          <w:rPr>
            <w:rFonts w:ascii="Cambria Math" w:hAnsi="Cambria Math"/>
            <w:sz w:val="28"/>
          </w:rPr>
          <m:t>=0,76</m:t>
        </m:r>
      </m:oMath>
      <w:r w:rsidR="00DE32DF" w:rsidRPr="00596A6F">
        <w:rPr>
          <w:rFonts w:eastAsia="Times New Roman"/>
          <w:sz w:val="28"/>
          <w:szCs w:val="28"/>
        </w:rPr>
        <w:t xml:space="preserve"> – 2021 год</w:t>
      </w:r>
    </w:p>
    <w:p w:rsidR="00DE32DF" w:rsidRPr="00596A6F" w:rsidRDefault="00DE32DF" w:rsidP="00DE32DF">
      <w:pPr>
        <w:tabs>
          <w:tab w:val="left" w:pos="709"/>
        </w:tabs>
        <w:jc w:val="center"/>
        <w:rPr>
          <w:rFonts w:eastAsia="Times New Roman"/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t4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(1+0,15)</m:t>
            </m:r>
          </m:e>
          <m:sup>
            <m:r>
              <w:rPr>
                <w:rFonts w:ascii="Cambria Math" w:hAnsi="Cambria Math"/>
                <w:sz w:val="28"/>
              </w:rPr>
              <m:t>1-4</m:t>
            </m:r>
          </m:sup>
        </m:sSup>
        <m:r>
          <w:rPr>
            <w:rFonts w:ascii="Cambria Math" w:hAnsi="Cambria Math"/>
            <w:sz w:val="28"/>
          </w:rPr>
          <m:t>=0,66</m:t>
        </m:r>
      </m:oMath>
      <w:r w:rsidR="00DE32DF" w:rsidRPr="00596A6F">
        <w:rPr>
          <w:rFonts w:eastAsia="Times New Roman"/>
          <w:sz w:val="28"/>
          <w:szCs w:val="28"/>
        </w:rPr>
        <w:t xml:space="preserve"> – 2022 год</w:t>
      </w:r>
    </w:p>
    <w:p w:rsidR="00DE32DF" w:rsidRDefault="00DE32DF" w:rsidP="00DE32DF">
      <w:pPr>
        <w:tabs>
          <w:tab w:val="left" w:pos="709"/>
        </w:tabs>
        <w:jc w:val="center"/>
        <w:rPr>
          <w:sz w:val="28"/>
        </w:rPr>
      </w:pPr>
    </w:p>
    <w:p w:rsidR="00DE32DF" w:rsidRPr="00596A6F" w:rsidRDefault="00843807" w:rsidP="00DE32DF">
      <w:pPr>
        <w:tabs>
          <w:tab w:val="left" w:pos="709"/>
        </w:tabs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</w:rPr>
              <m:t>t5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(1+0,15)</m:t>
            </m:r>
          </m:e>
          <m:sup>
            <m:r>
              <w:rPr>
                <w:rFonts w:ascii="Cambria Math" w:hAnsi="Cambria Math"/>
                <w:sz w:val="28"/>
              </w:rPr>
              <m:t>1-5</m:t>
            </m:r>
          </m:sup>
        </m:sSup>
        <m:r>
          <w:rPr>
            <w:rFonts w:ascii="Cambria Math" w:hAnsi="Cambria Math"/>
            <w:sz w:val="28"/>
          </w:rPr>
          <m:t>=0,57</m:t>
        </m:r>
      </m:oMath>
      <w:r w:rsidR="00DE32DF" w:rsidRPr="00596A6F">
        <w:rPr>
          <w:rFonts w:eastAsia="Times New Roman"/>
          <w:sz w:val="28"/>
          <w:szCs w:val="28"/>
        </w:rPr>
        <w:t xml:space="preserve"> – 2023 год</w:t>
      </w:r>
    </w:p>
    <w:p w:rsidR="00DE32DF" w:rsidRPr="00596A6F" w:rsidRDefault="00DE32DF" w:rsidP="00DE32DF">
      <w:pPr>
        <w:tabs>
          <w:tab w:val="left" w:pos="709"/>
        </w:tabs>
        <w:jc w:val="center"/>
        <w:rPr>
          <w:rFonts w:eastAsia="Times New Roman"/>
          <w:sz w:val="28"/>
        </w:rPr>
      </w:pPr>
    </w:p>
    <w:p w:rsidR="00DE32DF" w:rsidRPr="00596A6F" w:rsidRDefault="00DE32DF" w:rsidP="00DE32DF">
      <w:pPr>
        <w:tabs>
          <w:tab w:val="left" w:pos="709"/>
        </w:tabs>
        <w:jc w:val="both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</w:rPr>
        <w:tab/>
      </w:r>
      <w:r w:rsidR="001955DE">
        <w:rPr>
          <w:rFonts w:eastAsia="Times New Roman"/>
          <w:sz w:val="28"/>
          <w:szCs w:val="28"/>
        </w:rPr>
        <w:t>Э</w:t>
      </w:r>
      <w:r w:rsidRPr="00596A6F">
        <w:rPr>
          <w:rFonts w:eastAsia="Times New Roman"/>
          <w:sz w:val="28"/>
          <w:szCs w:val="28"/>
        </w:rPr>
        <w:t>кономический эффект (Э</w:t>
      </w:r>
      <w:r w:rsidRPr="00596A6F">
        <w:rPr>
          <w:rFonts w:eastAsia="Times New Roman"/>
          <w:sz w:val="28"/>
          <w:szCs w:val="28"/>
          <w:vertAlign w:val="subscript"/>
        </w:rPr>
        <w:t>инт.</w:t>
      </w:r>
      <w:r w:rsidR="001955DE">
        <w:rPr>
          <w:rFonts w:eastAsia="Times New Roman"/>
          <w:sz w:val="28"/>
          <w:szCs w:val="28"/>
        </w:rPr>
        <w:t>)</w:t>
      </w:r>
      <w:r w:rsidR="00477328">
        <w:rPr>
          <w:rFonts w:eastAsia="Times New Roman"/>
          <w:sz w:val="28"/>
          <w:szCs w:val="28"/>
        </w:rPr>
        <w:t xml:space="preserve"> за пять лет</w:t>
      </w:r>
      <w:r w:rsidR="001955DE">
        <w:rPr>
          <w:rFonts w:eastAsia="Times New Roman"/>
          <w:sz w:val="28"/>
          <w:szCs w:val="28"/>
        </w:rPr>
        <w:t xml:space="preserve">, </w:t>
      </w:r>
      <w:r w:rsidRPr="00596A6F">
        <w:rPr>
          <w:rFonts w:eastAsia="Times New Roman"/>
          <w:sz w:val="28"/>
          <w:szCs w:val="28"/>
        </w:rPr>
        <w:t xml:space="preserve">рассчитывается как разность между </w:t>
      </w:r>
      <w:r w:rsidR="001955DE">
        <w:rPr>
          <w:rFonts w:eastAsia="Times New Roman"/>
          <w:sz w:val="28"/>
          <w:szCs w:val="28"/>
        </w:rPr>
        <w:t>дисконтированной суммой</w:t>
      </w:r>
      <w:r w:rsidRPr="00596A6F">
        <w:rPr>
          <w:rFonts w:eastAsia="Times New Roman"/>
          <w:sz w:val="28"/>
          <w:szCs w:val="28"/>
        </w:rPr>
        <w:t xml:space="preserve"> </w:t>
      </w:r>
      <w:r w:rsidR="001955DE">
        <w:rPr>
          <w:rFonts w:eastAsia="Times New Roman"/>
          <w:sz w:val="28"/>
          <w:szCs w:val="28"/>
        </w:rPr>
        <w:t>чистой прибыли (</w:t>
      </w:r>
      <w:r w:rsidRPr="00596A6F">
        <w:rPr>
          <w:rFonts w:eastAsia="Times New Roman"/>
          <w:sz w:val="28"/>
          <w:szCs w:val="28"/>
          <w:lang w:val="en-US"/>
        </w:rPr>
        <w:t>P</w:t>
      </w:r>
      <w:r w:rsidRPr="00596A6F">
        <w:rPr>
          <w:rFonts w:eastAsia="Times New Roman"/>
          <w:i/>
          <w:iCs/>
          <w:sz w:val="28"/>
          <w:szCs w:val="28"/>
          <w:vertAlign w:val="subscript"/>
          <w:lang w:val="en-US"/>
        </w:rPr>
        <w:t>t</w:t>
      </w:r>
      <w:r w:rsidRPr="00596A6F">
        <w:rPr>
          <w:rFonts w:eastAsia="Times New Roman"/>
          <w:sz w:val="28"/>
          <w:szCs w:val="28"/>
        </w:rPr>
        <w:t xml:space="preserve">) и </w:t>
      </w:r>
      <w:r w:rsidR="001955DE">
        <w:rPr>
          <w:rFonts w:eastAsia="Times New Roman"/>
          <w:sz w:val="28"/>
          <w:szCs w:val="28"/>
        </w:rPr>
        <w:t>дисконтированной</w:t>
      </w:r>
      <w:r w:rsidRPr="00596A6F">
        <w:rPr>
          <w:rFonts w:eastAsia="Times New Roman"/>
          <w:sz w:val="28"/>
          <w:szCs w:val="28"/>
        </w:rPr>
        <w:t xml:space="preserve"> </w:t>
      </w:r>
      <w:r w:rsidR="001955DE">
        <w:rPr>
          <w:rFonts w:eastAsia="Times New Roman"/>
          <w:sz w:val="28"/>
          <w:szCs w:val="28"/>
        </w:rPr>
        <w:t>суммой</w:t>
      </w:r>
      <w:r w:rsidRPr="00596A6F">
        <w:rPr>
          <w:rFonts w:eastAsia="Times New Roman"/>
          <w:sz w:val="28"/>
          <w:szCs w:val="28"/>
        </w:rPr>
        <w:t xml:space="preserve"> </w:t>
      </w:r>
      <w:r w:rsidR="001955DE">
        <w:rPr>
          <w:rFonts w:eastAsia="Times New Roman"/>
          <w:sz w:val="28"/>
          <w:szCs w:val="28"/>
        </w:rPr>
        <w:t xml:space="preserve">всего </w:t>
      </w:r>
      <w:r w:rsidRPr="00596A6F">
        <w:rPr>
          <w:rFonts w:eastAsia="Times New Roman"/>
          <w:sz w:val="28"/>
          <w:szCs w:val="28"/>
        </w:rPr>
        <w:t xml:space="preserve">затрат </w:t>
      </w:r>
      <w:r w:rsidR="001955DE">
        <w:rPr>
          <w:rFonts w:eastAsia="Times New Roman"/>
          <w:sz w:val="28"/>
          <w:szCs w:val="28"/>
        </w:rPr>
        <w:t>(</w:t>
      </w:r>
      <w:r w:rsidRPr="00596A6F">
        <w:rPr>
          <w:rFonts w:eastAsia="Times New Roman"/>
          <w:sz w:val="28"/>
          <w:szCs w:val="28"/>
        </w:rPr>
        <w:t>З</w:t>
      </w:r>
      <w:r w:rsidRPr="00596A6F">
        <w:rPr>
          <w:rFonts w:eastAsia="Times New Roman"/>
          <w:i/>
          <w:iCs/>
          <w:sz w:val="28"/>
          <w:szCs w:val="28"/>
          <w:vertAlign w:val="subscript"/>
          <w:lang w:val="en-US"/>
        </w:rPr>
        <w:t>t</w:t>
      </w:r>
      <w:r w:rsidRPr="00596A6F">
        <w:rPr>
          <w:rFonts w:eastAsia="Times New Roman"/>
          <w:sz w:val="28"/>
          <w:szCs w:val="28"/>
        </w:rPr>
        <w:t>) за расчётный период по формуле:</w:t>
      </w:r>
    </w:p>
    <w:p w:rsidR="00DE32DF" w:rsidRPr="00596A6F" w:rsidRDefault="00DE32DF" w:rsidP="00DE32DF">
      <w:pPr>
        <w:tabs>
          <w:tab w:val="left" w:pos="709"/>
        </w:tabs>
        <w:jc w:val="both"/>
        <w:rPr>
          <w:rFonts w:eastAsia="Times New Roman"/>
          <w:sz w:val="28"/>
          <w:szCs w:val="28"/>
        </w:rPr>
      </w:pPr>
    </w:p>
    <w:p w:rsidR="00DE32DF" w:rsidRDefault="00596A6F" w:rsidP="008A650A">
      <w:pPr>
        <w:tabs>
          <w:tab w:val="left" w:pos="709"/>
        </w:tabs>
        <w:jc w:val="right"/>
        <w:rPr>
          <w:rFonts w:eastAsia="Times New Roman"/>
          <w:sz w:val="28"/>
          <w:szCs w:val="28"/>
        </w:rPr>
      </w:pPr>
      <w:r w:rsidRPr="00596A6F">
        <w:rPr>
          <w:rFonts w:eastAsia="Times New Roman"/>
          <w:sz w:val="28"/>
        </w:rPr>
        <w:fldChar w:fldCharType="begin"/>
      </w:r>
      <w:r w:rsidRPr="00596A6F">
        <w:rPr>
          <w:rFonts w:eastAsia="Times New Roman"/>
          <w:sz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Э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инт.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ЧДД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t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p"/>
          </m:rPr>
          <w:rPr>
            <w:rFonts w:ascii="Cambria Math" w:hAnsi="Cambria Math"/>
            <w:sz w:val="28"/>
          </w:rPr>
          <m:t xml:space="preserve"> ,</m:t>
        </m:r>
      </m:oMath>
      <w:r w:rsidRPr="00596A6F">
        <w:rPr>
          <w:rFonts w:eastAsia="Times New Roman"/>
          <w:sz w:val="28"/>
        </w:rPr>
        <w:instrText xml:space="preserve"> </w:instrText>
      </w:r>
      <w:r w:rsidRPr="00596A6F">
        <w:rPr>
          <w:rFonts w:eastAsia="Times New Roman"/>
          <w:sz w:val="28"/>
        </w:rPr>
        <w:fldChar w:fldCharType="separate"/>
      </w:r>
      <w:r w:rsidR="00DA2B70" w:rsidRPr="00BE1E81">
        <w:rPr>
          <w:noProof/>
          <w:position w:val="-8"/>
        </w:rPr>
        <w:drawing>
          <wp:inline distT="0" distB="0" distL="0" distR="0">
            <wp:extent cx="1847850" cy="247650"/>
            <wp:effectExtent l="0" t="0" r="0" b="0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  <w:sz w:val="28"/>
        </w:rPr>
        <w:fldChar w:fldCharType="end"/>
      </w:r>
      <w:r w:rsidR="00DE32DF" w:rsidRPr="00596A6F">
        <w:rPr>
          <w:rFonts w:eastAsia="Times New Roman"/>
          <w:sz w:val="28"/>
        </w:rPr>
        <w:tab/>
      </w:r>
      <w:r w:rsidR="008A650A">
        <w:rPr>
          <w:rFonts w:eastAsia="Times New Roman"/>
          <w:sz w:val="28"/>
        </w:rPr>
        <w:t xml:space="preserve">                             </w:t>
      </w:r>
      <w:r w:rsidR="00DE32DF" w:rsidRPr="00596A6F">
        <w:rPr>
          <w:rFonts w:eastAsia="Times New Roman"/>
          <w:sz w:val="28"/>
        </w:rPr>
        <w:tab/>
      </w:r>
      <w:r w:rsidR="00DE32DF" w:rsidRPr="00596A6F">
        <w:rPr>
          <w:rFonts w:eastAsia="Times New Roman"/>
          <w:sz w:val="28"/>
          <w:szCs w:val="28"/>
        </w:rPr>
        <w:t>(6.1</w:t>
      </w:r>
      <w:r w:rsidR="001955DE">
        <w:rPr>
          <w:rFonts w:eastAsia="Times New Roman"/>
          <w:sz w:val="28"/>
          <w:szCs w:val="28"/>
        </w:rPr>
        <w:t>5</w:t>
      </w:r>
      <w:r w:rsidR="00DE32DF" w:rsidRPr="00596A6F">
        <w:rPr>
          <w:rFonts w:eastAsia="Times New Roman"/>
          <w:sz w:val="28"/>
          <w:szCs w:val="28"/>
        </w:rPr>
        <w:t>)</w:t>
      </w:r>
    </w:p>
    <w:p w:rsidR="003B0C79" w:rsidRPr="00596A6F" w:rsidRDefault="003B0C79" w:rsidP="008A650A">
      <w:pPr>
        <w:tabs>
          <w:tab w:val="left" w:pos="709"/>
        </w:tabs>
        <w:jc w:val="right"/>
        <w:rPr>
          <w:rFonts w:eastAsia="Times New Roman"/>
          <w:sz w:val="28"/>
          <w:szCs w:val="28"/>
        </w:rPr>
      </w:pPr>
    </w:p>
    <w:p w:rsidR="00DE32DF" w:rsidRPr="00AF31D4" w:rsidRDefault="00193E15" w:rsidP="00AF31D4">
      <w:pPr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AF31D4">
        <w:rPr>
          <w:rFonts w:eastAsia="Times New Roman"/>
          <w:sz w:val="28"/>
          <w:szCs w:val="28"/>
        </w:rPr>
        <w:lastRenderedPageBreak/>
        <w:t>Э</w:t>
      </w:r>
      <w:r w:rsidRPr="00AF31D4">
        <w:rPr>
          <w:rFonts w:eastAsia="Times New Roman"/>
          <w:sz w:val="28"/>
          <w:szCs w:val="28"/>
          <w:vertAlign w:val="subscript"/>
        </w:rPr>
        <w:t>инт.</w:t>
      </w:r>
      <w:r w:rsidRPr="00AF31D4">
        <w:rPr>
          <w:rFonts w:eastAsia="Times New Roman"/>
          <w:sz w:val="28"/>
          <w:szCs w:val="28"/>
        </w:rPr>
        <w:t xml:space="preserve"> = </w:t>
      </w:r>
      <w:r w:rsidR="00AF31D4" w:rsidRPr="00AF31D4">
        <w:rPr>
          <w:rFonts w:eastAsia="Times New Roman"/>
          <w:color w:val="000000"/>
          <w:sz w:val="28"/>
          <w:szCs w:val="28"/>
        </w:rPr>
        <w:t>7</w:t>
      </w:r>
      <w:r w:rsidR="00021912">
        <w:rPr>
          <w:rFonts w:eastAsia="Times New Roman"/>
          <w:color w:val="000000"/>
          <w:sz w:val="28"/>
          <w:szCs w:val="28"/>
          <w:lang w:val="en-US"/>
        </w:rPr>
        <w:t>7355</w:t>
      </w:r>
      <w:r w:rsidR="00AF31D4" w:rsidRPr="00AF31D4">
        <w:rPr>
          <w:rFonts w:eastAsia="Times New Roman"/>
          <w:color w:val="000000"/>
          <w:sz w:val="28"/>
          <w:szCs w:val="28"/>
        </w:rPr>
        <w:t>,</w:t>
      </w:r>
      <w:r w:rsidR="00021912">
        <w:rPr>
          <w:rFonts w:eastAsia="Times New Roman"/>
          <w:color w:val="000000"/>
          <w:sz w:val="28"/>
          <w:szCs w:val="28"/>
          <w:lang w:val="en-US"/>
        </w:rPr>
        <w:t>79</w:t>
      </w:r>
      <w:r w:rsidR="00AF31D4" w:rsidRPr="00AF31D4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="000D502B" w:rsidRPr="00AF31D4">
        <w:rPr>
          <w:rFonts w:eastAsia="Times New Roman"/>
          <w:sz w:val="28"/>
          <w:szCs w:val="28"/>
        </w:rPr>
        <w:t xml:space="preserve">– </w:t>
      </w:r>
      <w:r w:rsidR="00021912">
        <w:rPr>
          <w:rFonts w:eastAsia="Times New Roman"/>
          <w:color w:val="000000"/>
          <w:sz w:val="28"/>
          <w:szCs w:val="28"/>
          <w:lang w:val="en-US"/>
        </w:rPr>
        <w:t>36696</w:t>
      </w:r>
      <w:r w:rsidR="00AF31D4" w:rsidRPr="00AF31D4">
        <w:rPr>
          <w:rFonts w:eastAsia="Times New Roman"/>
          <w:color w:val="000000"/>
          <w:sz w:val="28"/>
          <w:szCs w:val="28"/>
        </w:rPr>
        <w:t>,</w:t>
      </w:r>
      <w:r w:rsidR="00021912">
        <w:rPr>
          <w:rFonts w:eastAsia="Times New Roman"/>
          <w:color w:val="000000"/>
          <w:sz w:val="28"/>
          <w:szCs w:val="28"/>
          <w:lang w:val="en-US"/>
        </w:rPr>
        <w:t>34</w:t>
      </w:r>
      <w:r w:rsidR="00AF31D4" w:rsidRPr="00AF21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="000D502B" w:rsidRPr="00AF31D4">
        <w:rPr>
          <w:rFonts w:eastAsia="Times New Roman"/>
          <w:sz w:val="28"/>
          <w:szCs w:val="28"/>
        </w:rPr>
        <w:t xml:space="preserve">= </w:t>
      </w:r>
      <w:r w:rsidR="00021912">
        <w:rPr>
          <w:rFonts w:eastAsia="Times New Roman"/>
          <w:sz w:val="28"/>
          <w:szCs w:val="28"/>
          <w:lang w:val="en-US"/>
        </w:rPr>
        <w:t>40659</w:t>
      </w:r>
      <w:r w:rsidR="00AF31D4">
        <w:rPr>
          <w:rFonts w:eastAsia="Times New Roman"/>
          <w:sz w:val="28"/>
          <w:szCs w:val="28"/>
        </w:rPr>
        <w:t>,</w:t>
      </w:r>
      <w:r w:rsidR="00021912">
        <w:rPr>
          <w:rFonts w:eastAsia="Times New Roman"/>
          <w:sz w:val="28"/>
          <w:szCs w:val="28"/>
          <w:lang w:val="en-US"/>
        </w:rPr>
        <w:t>4</w:t>
      </w:r>
      <w:r w:rsidR="00C906CC">
        <w:rPr>
          <w:rFonts w:eastAsia="Times New Roman"/>
          <w:sz w:val="28"/>
          <w:szCs w:val="28"/>
        </w:rPr>
        <w:t>5</w:t>
      </w:r>
      <w:r w:rsidR="00225B1C" w:rsidRPr="00AF31D4">
        <w:rPr>
          <w:rFonts w:eastAsia="Times New Roman"/>
          <w:sz w:val="28"/>
          <w:szCs w:val="28"/>
        </w:rPr>
        <w:t xml:space="preserve"> </w:t>
      </w:r>
      <w:r w:rsidR="000D502B" w:rsidRPr="00AF31D4">
        <w:rPr>
          <w:rFonts w:eastAsia="Times New Roman"/>
          <w:sz w:val="28"/>
          <w:szCs w:val="28"/>
        </w:rPr>
        <w:t>руб.</w:t>
      </w:r>
    </w:p>
    <w:p w:rsidR="00DE32DF" w:rsidRPr="00DA2B70" w:rsidRDefault="00DA2B70" w:rsidP="00DE32D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DE32DF" w:rsidRPr="00596A6F" w:rsidRDefault="00DE32DF" w:rsidP="00DE32DF">
      <w:pPr>
        <w:pStyle w:val="ae"/>
        <w:spacing w:line="240" w:lineRule="auto"/>
        <w:ind w:left="1843" w:hanging="1134"/>
        <w:jc w:val="both"/>
        <w:rPr>
          <w:rFonts w:eastAsia="Times New Roman"/>
          <w:szCs w:val="28"/>
        </w:rPr>
      </w:pPr>
      <w:r w:rsidRPr="4F94797E">
        <w:rPr>
          <w:szCs w:val="28"/>
        </w:rP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 w:rsidRPr="4F94797E">
        <w:rPr>
          <w:szCs w:val="28"/>
        </w:rPr>
        <w:t xml:space="preserve"> </w:t>
      </w:r>
      <w:r w:rsidRPr="00596A6F">
        <w:rPr>
          <w:rFonts w:eastAsia="Times New Roman"/>
          <w:szCs w:val="28"/>
        </w:rPr>
        <w:t>– расчётный период, лет;</w:t>
      </w:r>
    </w:p>
    <w:p w:rsidR="00DE32DF" w:rsidRPr="00596A6F" w:rsidRDefault="00843807" w:rsidP="00DE32DF">
      <w:pPr>
        <w:pStyle w:val="ae"/>
        <w:spacing w:line="240" w:lineRule="auto"/>
        <w:ind w:left="2268" w:hanging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955DE">
        <w:rPr>
          <w:rFonts w:eastAsia="Times New Roman"/>
          <w:szCs w:val="28"/>
        </w:rPr>
        <w:t xml:space="preserve"> – дисконтированная чистая прибыль</w:t>
      </w:r>
      <w:r w:rsidR="00DE32DF" w:rsidRPr="00596A6F">
        <w:rPr>
          <w:rFonts w:eastAsia="Times New Roman"/>
          <w:szCs w:val="28"/>
        </w:rPr>
        <w:t xml:space="preserve">, полученный в году </w:t>
      </w:r>
      <w:r w:rsidR="00DE32DF" w:rsidRPr="001955DE">
        <w:rPr>
          <w:rFonts w:eastAsia="Times New Roman"/>
          <w:iCs/>
          <w:szCs w:val="28"/>
          <w:lang w:val="en-US"/>
        </w:rPr>
        <w:t>t</w:t>
      </w:r>
      <w:r w:rsidR="00DE32DF" w:rsidRPr="00596A6F">
        <w:rPr>
          <w:rFonts w:eastAsia="Times New Roman"/>
          <w:szCs w:val="28"/>
        </w:rPr>
        <w:t>, руб.;</w:t>
      </w:r>
    </w:p>
    <w:p w:rsidR="00DE32DF" w:rsidRPr="00596A6F" w:rsidRDefault="00596A6F" w:rsidP="00DE32DF">
      <w:pPr>
        <w:pStyle w:val="ae"/>
        <w:spacing w:line="240" w:lineRule="auto"/>
        <w:ind w:left="2268" w:hanging="1134"/>
        <w:jc w:val="both"/>
        <w:rPr>
          <w:rFonts w:eastAsia="Times New Roman"/>
          <w:szCs w:val="28"/>
        </w:rPr>
      </w:pPr>
      <w:r w:rsidRPr="00596A6F">
        <w:rPr>
          <w:rFonts w:eastAsia="Times New Roman"/>
          <w:szCs w:val="28"/>
        </w:rPr>
        <w:fldChar w:fldCharType="begin"/>
      </w:r>
      <w:r w:rsidRPr="00596A6F">
        <w:rPr>
          <w:rFonts w:eastAsia="Times New Roman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596A6F">
        <w:rPr>
          <w:rFonts w:eastAsia="Times New Roman"/>
          <w:szCs w:val="28"/>
        </w:rPr>
        <w:instrText xml:space="preserve"> </w:instrText>
      </w:r>
      <w:r w:rsidRPr="00596A6F">
        <w:rPr>
          <w:rFonts w:eastAsia="Times New Roman"/>
          <w:szCs w:val="28"/>
        </w:rPr>
        <w:fldChar w:fldCharType="separate"/>
      </w:r>
      <w:r w:rsidR="00DA2B70" w:rsidRPr="00BE1E81">
        <w:rPr>
          <w:noProof/>
          <w:position w:val="-11"/>
          <w:lang w:eastAsia="ru-RU"/>
        </w:rPr>
        <w:drawing>
          <wp:inline distT="0" distB="0" distL="0" distR="0">
            <wp:extent cx="276225" cy="200025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6A6F">
        <w:rPr>
          <w:rFonts w:eastAsia="Times New Roman"/>
          <w:szCs w:val="28"/>
        </w:rPr>
        <w:fldChar w:fldCharType="end"/>
      </w:r>
      <w:r w:rsidR="00DE32DF" w:rsidRPr="00596A6F">
        <w:rPr>
          <w:rFonts w:eastAsia="Times New Roman"/>
          <w:szCs w:val="28"/>
        </w:rPr>
        <w:t xml:space="preserve"> – </w:t>
      </w:r>
      <w:r w:rsidR="00BE1E81">
        <w:rPr>
          <w:rFonts w:eastAsia="Times New Roman"/>
          <w:szCs w:val="28"/>
        </w:rPr>
        <w:t>дисконтированная сумма</w:t>
      </w:r>
      <w:r w:rsidR="001955DE">
        <w:rPr>
          <w:rFonts w:eastAsia="Times New Roman"/>
          <w:szCs w:val="28"/>
        </w:rPr>
        <w:t xml:space="preserve"> </w:t>
      </w:r>
      <w:r w:rsidR="00BE1E81">
        <w:rPr>
          <w:rFonts w:eastAsia="Times New Roman"/>
          <w:szCs w:val="28"/>
        </w:rPr>
        <w:t>всех затрат</w:t>
      </w:r>
      <w:r w:rsidR="001955DE">
        <w:rPr>
          <w:rFonts w:eastAsia="Times New Roman"/>
          <w:szCs w:val="28"/>
        </w:rPr>
        <w:t xml:space="preserve"> </w:t>
      </w:r>
      <w:r w:rsidR="00DE32DF" w:rsidRPr="00596A6F">
        <w:rPr>
          <w:rFonts w:eastAsia="Times New Roman"/>
          <w:szCs w:val="28"/>
        </w:rPr>
        <w:t>в году</w:t>
      </w:r>
      <w:r w:rsidR="001955DE">
        <w:rPr>
          <w:rFonts w:eastAsia="Times New Roman"/>
          <w:szCs w:val="28"/>
        </w:rPr>
        <w:t xml:space="preserve"> </w:t>
      </w:r>
      <w:r w:rsidR="001955DE">
        <w:rPr>
          <w:rFonts w:eastAsia="Times New Roman"/>
          <w:szCs w:val="28"/>
          <w:lang w:val="en-US"/>
        </w:rPr>
        <w:t>t</w:t>
      </w:r>
      <w:r w:rsidR="00DE32DF" w:rsidRPr="00596A6F">
        <w:rPr>
          <w:rFonts w:eastAsia="Times New Roman"/>
          <w:szCs w:val="28"/>
        </w:rPr>
        <w:t>, руб.;</w:t>
      </w:r>
    </w:p>
    <w:p w:rsidR="00DE32DF" w:rsidRPr="00596A6F" w:rsidRDefault="00843807" w:rsidP="00DE32DF">
      <w:pPr>
        <w:pStyle w:val="ae"/>
        <w:spacing w:line="240" w:lineRule="auto"/>
        <w:ind w:left="2268" w:hanging="1134"/>
        <w:jc w:val="both"/>
        <w:rPr>
          <w:rFonts w:eastAsia="Times New Roman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955DE">
        <w:rPr>
          <w:rFonts w:eastAsia="Times New Roman"/>
          <w:szCs w:val="28"/>
        </w:rPr>
        <w:t>– коэффициент дисконтирования</w:t>
      </w:r>
    </w:p>
    <w:p w:rsidR="005164D0" w:rsidRDefault="005164D0" w:rsidP="00DE32DF">
      <w:pPr>
        <w:ind w:firstLine="426"/>
        <w:jc w:val="both"/>
        <w:rPr>
          <w:sz w:val="28"/>
          <w:szCs w:val="28"/>
        </w:rPr>
      </w:pPr>
    </w:p>
    <w:p w:rsidR="00DE32DF" w:rsidRDefault="00DE32DF" w:rsidP="00DE32DF">
      <w:pPr>
        <w:ind w:firstLine="426"/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Результаты расчёта показателей </w:t>
      </w:r>
      <w:r w:rsidR="00BE1E81">
        <w:rPr>
          <w:sz w:val="28"/>
          <w:szCs w:val="28"/>
        </w:rPr>
        <w:t xml:space="preserve">экономического </w:t>
      </w:r>
      <w:r w:rsidRPr="4F94797E">
        <w:rPr>
          <w:sz w:val="28"/>
          <w:szCs w:val="28"/>
        </w:rPr>
        <w:t>эффект</w:t>
      </w:r>
      <w:r w:rsidR="00BE1E81">
        <w:rPr>
          <w:sz w:val="28"/>
          <w:szCs w:val="28"/>
        </w:rPr>
        <w:t xml:space="preserve">а </w:t>
      </w:r>
      <w:r w:rsidRPr="4F94797E">
        <w:rPr>
          <w:sz w:val="28"/>
          <w:szCs w:val="28"/>
        </w:rPr>
        <w:t>приведены в таблице 6.3.</w:t>
      </w:r>
    </w:p>
    <w:p w:rsidR="00DE32DF" w:rsidRDefault="00DE32DF" w:rsidP="00DE32DF">
      <w:pPr>
        <w:tabs>
          <w:tab w:val="left" w:pos="709"/>
        </w:tabs>
        <w:jc w:val="both"/>
        <w:rPr>
          <w:sz w:val="28"/>
          <w:szCs w:val="28"/>
        </w:rPr>
      </w:pPr>
    </w:p>
    <w:p w:rsidR="00DE32DF" w:rsidRPr="00C87077" w:rsidRDefault="00DE32DF" w:rsidP="00DE32DF">
      <w:pPr>
        <w:tabs>
          <w:tab w:val="left" w:pos="709"/>
        </w:tabs>
        <w:jc w:val="both"/>
        <w:rPr>
          <w:sz w:val="28"/>
          <w:szCs w:val="28"/>
        </w:rPr>
      </w:pPr>
      <w:r w:rsidRPr="4F94797E">
        <w:rPr>
          <w:sz w:val="28"/>
          <w:szCs w:val="28"/>
        </w:rPr>
        <w:t xml:space="preserve">Таблица 6.3 – Расчёт экономического эффекта от </w:t>
      </w:r>
      <w:r w:rsidR="00BE1E81" w:rsidRPr="007B0AB6">
        <w:rPr>
          <w:sz w:val="28"/>
          <w:szCs w:val="28"/>
        </w:rPr>
        <w:t>использования</w:t>
      </w:r>
      <w:r w:rsidRPr="007B0AB6">
        <w:rPr>
          <w:sz w:val="28"/>
          <w:szCs w:val="28"/>
        </w:rPr>
        <w:t xml:space="preserve"> </w:t>
      </w:r>
      <w:r w:rsidR="00BE1E81" w:rsidRPr="007B0AB6">
        <w:rPr>
          <w:sz w:val="28"/>
          <w:szCs w:val="28"/>
        </w:rPr>
        <w:t>и внедрения</w:t>
      </w:r>
      <w:r w:rsidR="00EB18C7" w:rsidRPr="00EB18C7">
        <w:rPr>
          <w:sz w:val="28"/>
          <w:szCs w:val="28"/>
        </w:rPr>
        <w:t xml:space="preserve"> </w:t>
      </w:r>
      <w:r w:rsidR="00EB18C7">
        <w:rPr>
          <w:sz w:val="28"/>
          <w:szCs w:val="28"/>
        </w:rPr>
        <w:t>модернизации</w:t>
      </w:r>
      <w:r w:rsidR="00BE1E81">
        <w:rPr>
          <w:sz w:val="28"/>
          <w:szCs w:val="28"/>
        </w:rPr>
        <w:t xml:space="preserve"> </w:t>
      </w:r>
      <w:r w:rsidRPr="4F94797E">
        <w:rPr>
          <w:sz w:val="28"/>
          <w:szCs w:val="28"/>
        </w:rPr>
        <w:t>ПС</w:t>
      </w:r>
    </w:p>
    <w:tbl>
      <w:tblPr>
        <w:tblW w:w="94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134"/>
        <w:gridCol w:w="851"/>
        <w:gridCol w:w="1134"/>
        <w:gridCol w:w="1134"/>
        <w:gridCol w:w="1134"/>
        <w:gridCol w:w="1134"/>
        <w:gridCol w:w="1234"/>
      </w:tblGrid>
      <w:tr w:rsidR="00DE32DF" w:rsidRPr="00596A6F" w:rsidTr="001B4C20">
        <w:trPr>
          <w:trHeight w:val="640"/>
        </w:trPr>
        <w:tc>
          <w:tcPr>
            <w:tcW w:w="1730" w:type="dxa"/>
            <w:vMerge w:val="restart"/>
            <w:shd w:val="clear" w:color="auto" w:fill="auto"/>
          </w:tcPr>
          <w:p w:rsidR="00DE32DF" w:rsidRPr="00596A6F" w:rsidRDefault="00BE1E81" w:rsidP="00596A6F">
            <w:pPr>
              <w:tabs>
                <w:tab w:val="left" w:pos="709"/>
              </w:tabs>
              <w:jc w:val="center"/>
            </w:pPr>
            <w:r>
              <w:t>Показате</w:t>
            </w:r>
            <w:r w:rsidR="00DE32DF" w:rsidRPr="00596A6F">
              <w:t>ли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Усло-вное обоз-начение</w:t>
            </w:r>
          </w:p>
        </w:tc>
        <w:tc>
          <w:tcPr>
            <w:tcW w:w="851" w:type="dxa"/>
            <w:vMerge w:val="restart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Единица</w:t>
            </w:r>
          </w:p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изме-рения</w:t>
            </w:r>
          </w:p>
        </w:tc>
        <w:tc>
          <w:tcPr>
            <w:tcW w:w="5770" w:type="dxa"/>
            <w:gridSpan w:val="5"/>
            <w:shd w:val="clear" w:color="auto" w:fill="auto"/>
          </w:tcPr>
          <w:p w:rsidR="00DE32DF" w:rsidRPr="00596A6F" w:rsidRDefault="00BE1E81" w:rsidP="00596A6F">
            <w:pPr>
              <w:tabs>
                <w:tab w:val="left" w:pos="709"/>
              </w:tabs>
              <w:jc w:val="center"/>
            </w:pPr>
            <w:r>
              <w:t>по годам эксплуатации</w:t>
            </w:r>
          </w:p>
        </w:tc>
      </w:tr>
      <w:tr w:rsidR="00477328" w:rsidRPr="00596A6F" w:rsidTr="001B4C20">
        <w:trPr>
          <w:trHeight w:val="640"/>
        </w:trPr>
        <w:tc>
          <w:tcPr>
            <w:tcW w:w="1730" w:type="dxa"/>
            <w:vMerge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  <w:rPr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  <w:rPr>
                <w:szCs w:val="26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  <w:rPr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2019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2020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2021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2022</w:t>
            </w:r>
          </w:p>
        </w:tc>
        <w:tc>
          <w:tcPr>
            <w:tcW w:w="12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2023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1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2</w:t>
            </w:r>
          </w:p>
        </w:tc>
        <w:tc>
          <w:tcPr>
            <w:tcW w:w="851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3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4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5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6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7</w:t>
            </w:r>
          </w:p>
        </w:tc>
        <w:tc>
          <w:tcPr>
            <w:tcW w:w="12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8</w:t>
            </w:r>
          </w:p>
        </w:tc>
      </w:tr>
      <w:tr w:rsidR="008A650A" w:rsidRPr="00596A6F" w:rsidTr="001B4C20">
        <w:trPr>
          <w:trHeight w:val="838"/>
        </w:trPr>
        <w:tc>
          <w:tcPr>
            <w:tcW w:w="1730" w:type="dxa"/>
            <w:tcBorders>
              <w:bottom w:val="single" w:sz="4" w:space="0" w:color="000000"/>
            </w:tcBorders>
            <w:shd w:val="clear" w:color="auto" w:fill="auto"/>
          </w:tcPr>
          <w:p w:rsidR="008A650A" w:rsidRPr="00596A6F" w:rsidRDefault="008A650A" w:rsidP="00477328">
            <w:pPr>
              <w:tabs>
                <w:tab w:val="left" w:pos="709"/>
              </w:tabs>
            </w:pPr>
            <w:r w:rsidRPr="00596A6F">
              <w:t>Чистая прибыль</w:t>
            </w:r>
          </w:p>
          <w:p w:rsidR="008A650A" w:rsidRDefault="008A650A" w:rsidP="00477328">
            <w:pPr>
              <w:tabs>
                <w:tab w:val="left" w:pos="709"/>
              </w:tabs>
            </w:pPr>
          </w:p>
          <w:p w:rsidR="008A650A" w:rsidRPr="00596A6F" w:rsidRDefault="008A650A" w:rsidP="00477328">
            <w:pPr>
              <w:tabs>
                <w:tab w:val="left" w:pos="709"/>
              </w:tabs>
              <w:rPr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A650A" w:rsidRPr="00596A6F" w:rsidRDefault="008A650A" w:rsidP="00477328">
            <w:pPr>
              <w:tabs>
                <w:tab w:val="left" w:pos="709"/>
              </w:tabs>
              <w:jc w:val="center"/>
            </w:pPr>
            <w:r w:rsidRPr="00596A6F">
              <w:t>П</w:t>
            </w:r>
            <w:r w:rsidRPr="00596A6F">
              <w:rPr>
                <w:vertAlign w:val="subscript"/>
              </w:rPr>
              <w:t>ч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</w:tcPr>
          <w:p w:rsidR="008A650A" w:rsidRPr="00596A6F" w:rsidRDefault="008A650A" w:rsidP="00477328">
            <w:pPr>
              <w:tabs>
                <w:tab w:val="left" w:pos="709"/>
              </w:tabs>
              <w:jc w:val="center"/>
            </w:pPr>
            <w:r w:rsidRPr="00596A6F">
              <w:t>руб.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A650A" w:rsidRPr="009B3E2C" w:rsidRDefault="009B3E2C" w:rsidP="009B3E2C">
            <w:pPr>
              <w:tabs>
                <w:tab w:val="left" w:pos="709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20040</w:t>
            </w:r>
            <w:r w:rsidR="008A650A">
              <w:t>,</w:t>
            </w:r>
            <w:r>
              <w:rPr>
                <w:lang w:val="en-US"/>
              </w:rPr>
              <w:t>36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A650A" w:rsidRDefault="009B3E2C" w:rsidP="00477328">
            <w:pPr>
              <w:jc w:val="center"/>
            </w:pPr>
            <w:r>
              <w:rPr>
                <w:lang w:val="en-US"/>
              </w:rPr>
              <w:t>20040</w:t>
            </w:r>
            <w:r>
              <w:t>,</w:t>
            </w:r>
            <w:r>
              <w:rPr>
                <w:lang w:val="en-US"/>
              </w:rPr>
              <w:t>36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A650A" w:rsidRDefault="009B3E2C" w:rsidP="00477328">
            <w:pPr>
              <w:jc w:val="center"/>
            </w:pPr>
            <w:r>
              <w:rPr>
                <w:lang w:val="en-US"/>
              </w:rPr>
              <w:t>20040</w:t>
            </w:r>
            <w:r>
              <w:t>,</w:t>
            </w:r>
            <w:r>
              <w:rPr>
                <w:lang w:val="en-US"/>
              </w:rPr>
              <w:t>36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8A650A" w:rsidRDefault="009B3E2C" w:rsidP="00477328">
            <w:pPr>
              <w:jc w:val="center"/>
            </w:pPr>
            <w:r>
              <w:rPr>
                <w:lang w:val="en-US"/>
              </w:rPr>
              <w:t>20040</w:t>
            </w:r>
            <w:r>
              <w:t>,</w:t>
            </w:r>
            <w:r>
              <w:rPr>
                <w:lang w:val="en-US"/>
              </w:rPr>
              <w:t>36</w:t>
            </w:r>
          </w:p>
        </w:tc>
        <w:tc>
          <w:tcPr>
            <w:tcW w:w="1234" w:type="dxa"/>
            <w:tcBorders>
              <w:bottom w:val="single" w:sz="4" w:space="0" w:color="000000"/>
            </w:tcBorders>
            <w:shd w:val="clear" w:color="auto" w:fill="auto"/>
          </w:tcPr>
          <w:p w:rsidR="008A650A" w:rsidRDefault="009B3E2C" w:rsidP="00477328">
            <w:pPr>
              <w:jc w:val="center"/>
            </w:pPr>
            <w:r>
              <w:rPr>
                <w:lang w:val="en-US"/>
              </w:rPr>
              <w:t>20040</w:t>
            </w:r>
            <w:r>
              <w:t>,</w:t>
            </w:r>
            <w:r>
              <w:rPr>
                <w:lang w:val="en-US"/>
              </w:rPr>
              <w:t>36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0D502B" w:rsidRPr="00BE1E81" w:rsidRDefault="000D502B" w:rsidP="00596A6F">
            <w:pPr>
              <w:tabs>
                <w:tab w:val="left" w:pos="709"/>
              </w:tabs>
            </w:pPr>
            <w:r>
              <w:t>Дисконтированная чистая прибыль</w:t>
            </w:r>
          </w:p>
        </w:tc>
        <w:tc>
          <w:tcPr>
            <w:tcW w:w="1134" w:type="dxa"/>
            <w:shd w:val="clear" w:color="auto" w:fill="auto"/>
          </w:tcPr>
          <w:p w:rsidR="000D502B" w:rsidRPr="00DA2B70" w:rsidRDefault="00843807" w:rsidP="00DE32DF">
            <w:pPr>
              <w:tabs>
                <w:tab w:val="left" w:pos="709"/>
              </w:tabs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</w:tcPr>
          <w:p w:rsidR="000D502B" w:rsidRPr="00596A6F" w:rsidRDefault="000D502B" w:rsidP="00596A6F">
            <w:pPr>
              <w:jc w:val="center"/>
            </w:pPr>
            <w:r w:rsidRPr="00596A6F">
              <w:t>руб.</w:t>
            </w:r>
          </w:p>
        </w:tc>
        <w:tc>
          <w:tcPr>
            <w:tcW w:w="1134" w:type="dxa"/>
            <w:shd w:val="clear" w:color="auto" w:fill="auto"/>
          </w:tcPr>
          <w:p w:rsidR="000D502B" w:rsidRPr="00596A6F" w:rsidRDefault="009B3E2C" w:rsidP="00DD2E26">
            <w:pPr>
              <w:tabs>
                <w:tab w:val="left" w:pos="709"/>
              </w:tabs>
              <w:jc w:val="center"/>
            </w:pPr>
            <w:r>
              <w:rPr>
                <w:lang w:val="en-US"/>
              </w:rPr>
              <w:t>20040</w:t>
            </w:r>
            <w:r>
              <w:t>,</w:t>
            </w:r>
            <w:r>
              <w:rPr>
                <w:lang w:val="en-US"/>
              </w:rPr>
              <w:t>36</w:t>
            </w:r>
          </w:p>
        </w:tc>
        <w:tc>
          <w:tcPr>
            <w:tcW w:w="1134" w:type="dxa"/>
            <w:shd w:val="clear" w:color="auto" w:fill="auto"/>
          </w:tcPr>
          <w:p w:rsidR="000D502B" w:rsidRPr="009B3E2C" w:rsidRDefault="006C1792" w:rsidP="009B3E2C">
            <w:pPr>
              <w:jc w:val="center"/>
              <w:rPr>
                <w:color w:val="000000"/>
                <w:szCs w:val="22"/>
                <w:lang w:val="en-US"/>
              </w:rPr>
            </w:pPr>
            <w:r w:rsidRPr="006C1792">
              <w:rPr>
                <w:color w:val="000000"/>
                <w:szCs w:val="22"/>
              </w:rPr>
              <w:t>1</w:t>
            </w:r>
            <w:r w:rsidR="009B3E2C">
              <w:rPr>
                <w:color w:val="000000"/>
                <w:szCs w:val="22"/>
                <w:lang w:val="en-US"/>
              </w:rPr>
              <w:t>7435</w:t>
            </w:r>
            <w:r w:rsidRPr="006C1792">
              <w:rPr>
                <w:color w:val="000000"/>
                <w:szCs w:val="22"/>
              </w:rPr>
              <w:t>,</w:t>
            </w:r>
            <w:r w:rsidR="009B3E2C">
              <w:rPr>
                <w:color w:val="000000"/>
                <w:szCs w:val="22"/>
                <w:lang w:val="en-US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0D502B" w:rsidRPr="009B3E2C" w:rsidRDefault="009B3E2C" w:rsidP="009B3E2C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15230</w:t>
            </w:r>
            <w:r w:rsidR="006C1792" w:rsidRPr="006C1792">
              <w:rPr>
                <w:color w:val="000000"/>
                <w:szCs w:val="22"/>
              </w:rPr>
              <w:t>,</w:t>
            </w:r>
            <w:r>
              <w:rPr>
                <w:color w:val="000000"/>
                <w:szCs w:val="22"/>
                <w:lang w:val="en-US"/>
              </w:rPr>
              <w:t>67</w:t>
            </w:r>
          </w:p>
        </w:tc>
        <w:tc>
          <w:tcPr>
            <w:tcW w:w="1134" w:type="dxa"/>
            <w:shd w:val="clear" w:color="auto" w:fill="auto"/>
          </w:tcPr>
          <w:p w:rsidR="000D502B" w:rsidRPr="009B3E2C" w:rsidRDefault="009B3E2C" w:rsidP="009B3E2C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13226</w:t>
            </w:r>
            <w:r w:rsidR="006C1792" w:rsidRPr="006C1792">
              <w:rPr>
                <w:color w:val="000000"/>
                <w:szCs w:val="22"/>
              </w:rPr>
              <w:t>,</w:t>
            </w:r>
            <w:r>
              <w:rPr>
                <w:color w:val="000000"/>
                <w:szCs w:val="22"/>
                <w:lang w:val="en-US"/>
              </w:rPr>
              <w:t>64</w:t>
            </w:r>
          </w:p>
        </w:tc>
        <w:tc>
          <w:tcPr>
            <w:tcW w:w="1234" w:type="dxa"/>
            <w:shd w:val="clear" w:color="auto" w:fill="auto"/>
          </w:tcPr>
          <w:p w:rsidR="000D502B" w:rsidRPr="009B3E2C" w:rsidRDefault="009B3E2C" w:rsidP="009B3E2C">
            <w:pPr>
              <w:jc w:val="center"/>
              <w:rPr>
                <w:color w:val="000000"/>
                <w:szCs w:val="22"/>
                <w:lang w:val="en-US"/>
              </w:rPr>
            </w:pPr>
            <w:r>
              <w:rPr>
                <w:color w:val="000000"/>
                <w:szCs w:val="22"/>
                <w:lang w:val="en-US"/>
              </w:rPr>
              <w:t>11423</w:t>
            </w:r>
            <w:r w:rsidR="006C1792" w:rsidRPr="006C1792">
              <w:rPr>
                <w:color w:val="000000"/>
                <w:szCs w:val="22"/>
              </w:rPr>
              <w:t>,0</w:t>
            </w:r>
            <w:r>
              <w:rPr>
                <w:color w:val="000000"/>
                <w:szCs w:val="22"/>
                <w:lang w:val="en-US"/>
              </w:rPr>
              <w:t>1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DE32DF" w:rsidRPr="00596A6F" w:rsidRDefault="00F81DF1" w:rsidP="00596A6F">
            <w:pPr>
              <w:tabs>
                <w:tab w:val="left" w:pos="709"/>
              </w:tabs>
            </w:pPr>
            <w:r>
              <w:t>Приобре</w:t>
            </w:r>
            <w:r w:rsidR="00DE32DF" w:rsidRPr="00596A6F">
              <w:t>тение ПС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К</w:t>
            </w:r>
            <w:r w:rsidRPr="00596A6F">
              <w:rPr>
                <w:vertAlign w:val="subscript"/>
              </w:rPr>
              <w:t>пр</w:t>
            </w:r>
          </w:p>
        </w:tc>
        <w:tc>
          <w:tcPr>
            <w:tcW w:w="851" w:type="dxa"/>
            <w:shd w:val="clear" w:color="auto" w:fill="auto"/>
          </w:tcPr>
          <w:p w:rsidR="00DE32DF" w:rsidRPr="00596A6F" w:rsidRDefault="00DE32DF" w:rsidP="00596A6F">
            <w:pPr>
              <w:jc w:val="center"/>
            </w:pPr>
            <w:r w:rsidRPr="00596A6F">
              <w:t>руб.</w:t>
            </w:r>
          </w:p>
        </w:tc>
        <w:tc>
          <w:tcPr>
            <w:tcW w:w="1134" w:type="dxa"/>
            <w:shd w:val="clear" w:color="auto" w:fill="auto"/>
          </w:tcPr>
          <w:p w:rsidR="00DE32DF" w:rsidRPr="00BD4652" w:rsidRDefault="00BD4652" w:rsidP="00596A6F">
            <w:pPr>
              <w:jc w:val="center"/>
              <w:rPr>
                <w:lang w:val="en-US"/>
              </w:rPr>
            </w:pPr>
            <w:r>
              <w:rPr>
                <w:szCs w:val="28"/>
                <w:lang w:val="en-US" w:eastAsia="en-US"/>
              </w:rPr>
              <w:t>3530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2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</w:pPr>
            <w:r w:rsidRPr="00596A6F">
              <w:t>Освоение ПС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К</w:t>
            </w:r>
            <w:r w:rsidRPr="00596A6F">
              <w:rPr>
                <w:vertAlign w:val="subscript"/>
              </w:rPr>
              <w:t>о</w:t>
            </w:r>
          </w:p>
        </w:tc>
        <w:tc>
          <w:tcPr>
            <w:tcW w:w="851" w:type="dxa"/>
            <w:shd w:val="clear" w:color="auto" w:fill="auto"/>
          </w:tcPr>
          <w:p w:rsidR="00DE32DF" w:rsidRPr="00596A6F" w:rsidRDefault="00DE32DF" w:rsidP="00596A6F">
            <w:pPr>
              <w:jc w:val="center"/>
            </w:pPr>
            <w:r w:rsidRPr="00596A6F">
              <w:t>руб.</w:t>
            </w:r>
          </w:p>
        </w:tc>
        <w:tc>
          <w:tcPr>
            <w:tcW w:w="1134" w:type="dxa"/>
            <w:shd w:val="clear" w:color="auto" w:fill="auto"/>
          </w:tcPr>
          <w:p w:rsidR="00DE32DF" w:rsidRPr="00C906CC" w:rsidRDefault="00C906CC" w:rsidP="00596A6F">
            <w:pPr>
              <w:tabs>
                <w:tab w:val="left" w:pos="709"/>
              </w:tabs>
              <w:jc w:val="center"/>
            </w:pPr>
            <w:r>
              <w:t>2108</w:t>
            </w:r>
            <w:r w:rsidR="00AF31D4">
              <w:rPr>
                <w:lang w:val="en-US"/>
              </w:rPr>
              <w:t>,</w:t>
            </w:r>
            <w:r>
              <w:t>68</w:t>
            </w:r>
          </w:p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  <w:tc>
          <w:tcPr>
            <w:tcW w:w="12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477328" w:rsidRPr="00596A6F" w:rsidRDefault="00477328" w:rsidP="00477328">
            <w:pPr>
              <w:tabs>
                <w:tab w:val="left" w:pos="709"/>
              </w:tabs>
            </w:pPr>
            <w:r w:rsidRPr="00596A6F">
              <w:t>Всего затрат</w:t>
            </w:r>
          </w:p>
        </w:tc>
        <w:tc>
          <w:tcPr>
            <w:tcW w:w="1134" w:type="dxa"/>
            <w:shd w:val="clear" w:color="auto" w:fill="auto"/>
          </w:tcPr>
          <w:p w:rsidR="00477328" w:rsidRPr="00DA2B70" w:rsidRDefault="00843807" w:rsidP="00477328">
            <w:pPr>
              <w:tabs>
                <w:tab w:val="left" w:pos="709"/>
              </w:tabs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</w:tcPr>
          <w:p w:rsidR="00477328" w:rsidRPr="00596A6F" w:rsidRDefault="00477328" w:rsidP="00225B1C">
            <w:pPr>
              <w:jc w:val="center"/>
            </w:pPr>
            <w:r w:rsidRPr="00596A6F">
              <w:t>руб.</w:t>
            </w:r>
          </w:p>
        </w:tc>
        <w:tc>
          <w:tcPr>
            <w:tcW w:w="1134" w:type="dxa"/>
            <w:shd w:val="clear" w:color="auto" w:fill="auto"/>
          </w:tcPr>
          <w:p w:rsidR="00477328" w:rsidRPr="00596A6F" w:rsidRDefault="00C906CC" w:rsidP="00C906CC">
            <w:pPr>
              <w:tabs>
                <w:tab w:val="left" w:pos="709"/>
              </w:tabs>
              <w:jc w:val="center"/>
            </w:pPr>
            <w:r>
              <w:rPr>
                <w:szCs w:val="22"/>
                <w:lang w:eastAsia="en-US"/>
              </w:rPr>
              <w:t>6257</w:t>
            </w:r>
            <w:r w:rsidR="00AF31D4"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  <w:tc>
          <w:tcPr>
            <w:tcW w:w="1134" w:type="dxa"/>
            <w:shd w:val="clear" w:color="auto" w:fill="auto"/>
          </w:tcPr>
          <w:p w:rsidR="00477328" w:rsidRDefault="00C906CC" w:rsidP="00225B1C">
            <w:pPr>
              <w:jc w:val="center"/>
            </w:pPr>
            <w:r>
              <w:rPr>
                <w:szCs w:val="22"/>
                <w:lang w:eastAsia="en-US"/>
              </w:rPr>
              <w:t>6257</w:t>
            </w:r>
            <w:r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  <w:tc>
          <w:tcPr>
            <w:tcW w:w="1134" w:type="dxa"/>
            <w:shd w:val="clear" w:color="auto" w:fill="auto"/>
          </w:tcPr>
          <w:p w:rsidR="00477328" w:rsidRDefault="00C906CC" w:rsidP="00225B1C">
            <w:pPr>
              <w:jc w:val="center"/>
            </w:pPr>
            <w:r>
              <w:rPr>
                <w:szCs w:val="22"/>
                <w:lang w:eastAsia="en-US"/>
              </w:rPr>
              <w:t>6257</w:t>
            </w:r>
            <w:r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  <w:tc>
          <w:tcPr>
            <w:tcW w:w="1134" w:type="dxa"/>
            <w:shd w:val="clear" w:color="auto" w:fill="auto"/>
          </w:tcPr>
          <w:p w:rsidR="00477328" w:rsidRDefault="00C906CC" w:rsidP="00225B1C">
            <w:pPr>
              <w:jc w:val="center"/>
            </w:pPr>
            <w:r>
              <w:rPr>
                <w:szCs w:val="22"/>
                <w:lang w:eastAsia="en-US"/>
              </w:rPr>
              <w:t>6257</w:t>
            </w:r>
            <w:r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  <w:tc>
          <w:tcPr>
            <w:tcW w:w="1234" w:type="dxa"/>
            <w:shd w:val="clear" w:color="auto" w:fill="auto"/>
          </w:tcPr>
          <w:p w:rsidR="00477328" w:rsidRDefault="00C906CC" w:rsidP="00225B1C">
            <w:pPr>
              <w:jc w:val="center"/>
            </w:pPr>
            <w:r>
              <w:rPr>
                <w:szCs w:val="22"/>
                <w:lang w:eastAsia="en-US"/>
              </w:rPr>
              <w:t>6257</w:t>
            </w:r>
            <w:r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3F5D5A" w:rsidRPr="00596A6F" w:rsidRDefault="003F5D5A" w:rsidP="00596A6F">
            <w:pPr>
              <w:tabs>
                <w:tab w:val="left" w:pos="709"/>
              </w:tabs>
            </w:pPr>
            <w:r>
              <w:t>Дисконтированная сумма всех затрат</w:t>
            </w:r>
          </w:p>
        </w:tc>
        <w:tc>
          <w:tcPr>
            <w:tcW w:w="1134" w:type="dxa"/>
            <w:shd w:val="clear" w:color="auto" w:fill="auto"/>
          </w:tcPr>
          <w:p w:rsidR="003F5D5A" w:rsidRPr="00596A6F" w:rsidRDefault="003F5D5A" w:rsidP="00DE32DF">
            <w:pPr>
              <w:tabs>
                <w:tab w:val="left" w:pos="709"/>
              </w:tabs>
              <w:jc w:val="center"/>
              <w:rPr>
                <w:rFonts w:ascii="Cambria Math" w:hAnsi="Cambria Math" w:cs="Cambria Math"/>
              </w:rPr>
            </w:pPr>
            <w:r>
              <w:object w:dxaOrig="43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5.75pt" o:ole="">
                  <v:imagedata r:id="rId16" o:title=""/>
                </v:shape>
                <o:OLEObject Type="Embed" ProgID="PBrush" ShapeID="_x0000_i1025" DrawAspect="Content" ObjectID="_1607596507" r:id="rId17"/>
              </w:object>
            </w:r>
          </w:p>
        </w:tc>
        <w:tc>
          <w:tcPr>
            <w:tcW w:w="851" w:type="dxa"/>
            <w:shd w:val="clear" w:color="auto" w:fill="auto"/>
          </w:tcPr>
          <w:p w:rsidR="003F5D5A" w:rsidRPr="00596A6F" w:rsidRDefault="003F5D5A" w:rsidP="00596A6F">
            <w:pPr>
              <w:jc w:val="center"/>
              <w:rPr>
                <w:rFonts w:ascii="Cambria Math" w:hAnsi="Cambria Math" w:cs="Cambria Math"/>
              </w:rPr>
            </w:pPr>
            <w:r w:rsidRPr="00596A6F">
              <w:rPr>
                <w:rFonts w:ascii="Cambria Math" w:hAnsi="Cambria Math" w:cs="Cambria Math"/>
              </w:rPr>
              <w:t>руб.</w:t>
            </w:r>
          </w:p>
        </w:tc>
        <w:tc>
          <w:tcPr>
            <w:tcW w:w="1134" w:type="dxa"/>
            <w:shd w:val="clear" w:color="auto" w:fill="auto"/>
          </w:tcPr>
          <w:p w:rsidR="003F5D5A" w:rsidRPr="00AF31D4" w:rsidRDefault="00C906CC" w:rsidP="00225B1C">
            <w:pPr>
              <w:tabs>
                <w:tab w:val="left" w:pos="709"/>
              </w:tabs>
              <w:jc w:val="center"/>
            </w:pPr>
            <w:r>
              <w:rPr>
                <w:szCs w:val="22"/>
                <w:lang w:eastAsia="en-US"/>
              </w:rPr>
              <w:t>6257</w:t>
            </w:r>
            <w:r w:rsidRPr="00AF31D4">
              <w:rPr>
                <w:szCs w:val="22"/>
                <w:lang w:eastAsia="en-US"/>
              </w:rPr>
              <w:t>,</w:t>
            </w:r>
            <w:r>
              <w:rPr>
                <w:szCs w:val="22"/>
                <w:lang w:eastAsia="en-US"/>
              </w:rPr>
              <w:t>46</w:t>
            </w:r>
          </w:p>
        </w:tc>
        <w:tc>
          <w:tcPr>
            <w:tcW w:w="1134" w:type="dxa"/>
            <w:shd w:val="clear" w:color="auto" w:fill="auto"/>
          </w:tcPr>
          <w:p w:rsidR="003F5D5A" w:rsidRPr="00AF31D4" w:rsidRDefault="00C906CC" w:rsidP="00C906C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5443</w:t>
            </w:r>
            <w:r w:rsidR="00AF31D4" w:rsidRPr="00AF31D4">
              <w:rPr>
                <w:color w:val="000000"/>
              </w:rPr>
              <w:t>,</w:t>
            </w:r>
            <w:r>
              <w:rPr>
                <w:color w:val="000000"/>
              </w:rPr>
              <w:t>99</w:t>
            </w:r>
          </w:p>
        </w:tc>
        <w:tc>
          <w:tcPr>
            <w:tcW w:w="1134" w:type="dxa"/>
            <w:shd w:val="clear" w:color="auto" w:fill="auto"/>
          </w:tcPr>
          <w:p w:rsidR="003F5D5A" w:rsidRPr="00AF31D4" w:rsidRDefault="00AF31D4" w:rsidP="00C906CC">
            <w:pPr>
              <w:jc w:val="center"/>
              <w:rPr>
                <w:color w:val="000000"/>
                <w:lang w:val="en-US"/>
              </w:rPr>
            </w:pPr>
            <w:r w:rsidRPr="00AF31D4">
              <w:rPr>
                <w:color w:val="000000"/>
              </w:rPr>
              <w:t>4</w:t>
            </w:r>
            <w:r w:rsidR="00C906CC">
              <w:rPr>
                <w:color w:val="000000"/>
              </w:rPr>
              <w:t>755</w:t>
            </w:r>
            <w:r w:rsidRPr="00AF31D4">
              <w:rPr>
                <w:color w:val="000000"/>
              </w:rPr>
              <w:t>,</w:t>
            </w:r>
            <w:r w:rsidR="00C906CC">
              <w:rPr>
                <w:color w:val="000000"/>
              </w:rPr>
              <w:t>67</w:t>
            </w:r>
          </w:p>
        </w:tc>
        <w:tc>
          <w:tcPr>
            <w:tcW w:w="1134" w:type="dxa"/>
            <w:shd w:val="clear" w:color="auto" w:fill="auto"/>
          </w:tcPr>
          <w:p w:rsidR="003F5D5A" w:rsidRPr="00AF31D4" w:rsidRDefault="00C906CC" w:rsidP="00C906C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4129</w:t>
            </w:r>
            <w:r w:rsidR="00AF31D4" w:rsidRPr="00AF31D4">
              <w:rPr>
                <w:color w:val="000000"/>
              </w:rPr>
              <w:t>,</w:t>
            </w:r>
            <w:r>
              <w:rPr>
                <w:color w:val="000000"/>
              </w:rPr>
              <w:t>92</w:t>
            </w:r>
          </w:p>
        </w:tc>
        <w:tc>
          <w:tcPr>
            <w:tcW w:w="1234" w:type="dxa"/>
            <w:shd w:val="clear" w:color="auto" w:fill="auto"/>
          </w:tcPr>
          <w:p w:rsidR="003F5D5A" w:rsidRPr="00AF31D4" w:rsidRDefault="00C906CC" w:rsidP="00C906CC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3566</w:t>
            </w:r>
            <w:r w:rsidR="00AF31D4" w:rsidRPr="00AF31D4">
              <w:rPr>
                <w:color w:val="000000"/>
              </w:rPr>
              <w:t>,</w:t>
            </w:r>
            <w:r>
              <w:rPr>
                <w:color w:val="000000"/>
              </w:rPr>
              <w:t>75</w:t>
            </w:r>
          </w:p>
        </w:tc>
      </w:tr>
      <w:tr w:rsidR="00477328" w:rsidRPr="00596A6F" w:rsidTr="001B4C20">
        <w:tc>
          <w:tcPr>
            <w:tcW w:w="1730" w:type="dxa"/>
            <w:shd w:val="clear" w:color="auto" w:fill="auto"/>
          </w:tcPr>
          <w:p w:rsidR="00DE32DF" w:rsidRPr="00596A6F" w:rsidRDefault="00BE1E81" w:rsidP="00596A6F">
            <w:pPr>
              <w:tabs>
                <w:tab w:val="left" w:pos="709"/>
              </w:tabs>
            </w:pPr>
            <w:r>
              <w:t>Коэффициент дисконти</w:t>
            </w:r>
            <w:r w:rsidR="00DE32DF" w:rsidRPr="00596A6F">
              <w:t>рования</w:t>
            </w:r>
          </w:p>
        </w:tc>
        <w:tc>
          <w:tcPr>
            <w:tcW w:w="1134" w:type="dxa"/>
            <w:shd w:val="clear" w:color="auto" w:fill="auto"/>
          </w:tcPr>
          <w:p w:rsidR="00DE32DF" w:rsidRPr="00DA2B70" w:rsidRDefault="00843807" w:rsidP="00DE32DF">
            <w:pPr>
              <w:tabs>
                <w:tab w:val="left" w:pos="709"/>
              </w:tabs>
              <w:jc w:val="center"/>
              <w:rPr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  <w:rPr>
                <w:szCs w:val="26"/>
              </w:rPr>
            </w:pP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1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0,87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0,76</w:t>
            </w:r>
          </w:p>
        </w:tc>
        <w:tc>
          <w:tcPr>
            <w:tcW w:w="11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0,66</w:t>
            </w:r>
          </w:p>
        </w:tc>
        <w:tc>
          <w:tcPr>
            <w:tcW w:w="1234" w:type="dxa"/>
            <w:shd w:val="clear" w:color="auto" w:fill="auto"/>
          </w:tcPr>
          <w:p w:rsidR="00DE32DF" w:rsidRPr="00596A6F" w:rsidRDefault="00DE32DF" w:rsidP="00596A6F">
            <w:pPr>
              <w:tabs>
                <w:tab w:val="left" w:pos="709"/>
              </w:tabs>
              <w:jc w:val="center"/>
            </w:pPr>
            <w:r w:rsidRPr="00596A6F">
              <w:t>0,57</w:t>
            </w:r>
          </w:p>
        </w:tc>
      </w:tr>
    </w:tbl>
    <w:p w:rsidR="00DE32DF" w:rsidRDefault="00DE32DF" w:rsidP="00DE32DF">
      <w:pPr>
        <w:tabs>
          <w:tab w:val="left" w:pos="709"/>
        </w:tabs>
        <w:jc w:val="both"/>
        <w:rPr>
          <w:sz w:val="28"/>
        </w:rPr>
      </w:pPr>
      <w:r>
        <w:rPr>
          <w:sz w:val="28"/>
        </w:rPr>
        <w:tab/>
      </w:r>
    </w:p>
    <w:p w:rsidR="00DE32DF" w:rsidRDefault="00DE32DF" w:rsidP="00DE32DF">
      <w:pPr>
        <w:tabs>
          <w:tab w:val="left" w:pos="709"/>
        </w:tabs>
        <w:jc w:val="both"/>
        <w:rPr>
          <w:sz w:val="28"/>
          <w:szCs w:val="28"/>
        </w:rPr>
      </w:pPr>
      <w:r>
        <w:rPr>
          <w:sz w:val="28"/>
        </w:rPr>
        <w:tab/>
      </w:r>
      <w:r w:rsidR="00193E15">
        <w:rPr>
          <w:sz w:val="28"/>
          <w:szCs w:val="28"/>
        </w:rPr>
        <w:t>Ниже представлена</w:t>
      </w:r>
      <w:r>
        <w:rPr>
          <w:sz w:val="28"/>
          <w:szCs w:val="28"/>
        </w:rPr>
        <w:t xml:space="preserve"> </w:t>
      </w:r>
      <w:r w:rsidR="00193E15">
        <w:rPr>
          <w:sz w:val="28"/>
          <w:szCs w:val="28"/>
        </w:rPr>
        <w:t>общая диаграмма основных показателей в определении экономической эффективности</w:t>
      </w:r>
      <w:r>
        <w:rPr>
          <w:sz w:val="28"/>
          <w:szCs w:val="28"/>
        </w:rPr>
        <w:t>:</w:t>
      </w:r>
    </w:p>
    <w:p w:rsidR="00DE32DF" w:rsidRDefault="00DE32DF" w:rsidP="00ED40CC">
      <w:pPr>
        <w:tabs>
          <w:tab w:val="left" w:pos="0"/>
        </w:tabs>
        <w:rPr>
          <w:sz w:val="28"/>
        </w:rPr>
      </w:pPr>
    </w:p>
    <w:p w:rsidR="00843807" w:rsidRDefault="00843807" w:rsidP="00843807">
      <w:pPr>
        <w:tabs>
          <w:tab w:val="left" w:pos="0"/>
        </w:tabs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2625" cy="3476625"/>
            <wp:effectExtent l="57150" t="57150" r="47625" b="476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43807" w:rsidRDefault="00843807" w:rsidP="00843807">
      <w:pPr>
        <w:jc w:val="both"/>
        <w:rPr>
          <w:sz w:val="28"/>
          <w:szCs w:val="28"/>
        </w:rPr>
      </w:pPr>
    </w:p>
    <w:p w:rsidR="00843807" w:rsidRDefault="00843807" w:rsidP="00843807">
      <w:pPr>
        <w:tabs>
          <w:tab w:val="left" w:pos="709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6.1 – Основные показатели в определении экономической эффективности</w:t>
      </w:r>
    </w:p>
    <w:p w:rsidR="00843807" w:rsidRDefault="00843807" w:rsidP="00843807">
      <w:pPr>
        <w:ind w:firstLine="709"/>
        <w:jc w:val="both"/>
        <w:rPr>
          <w:sz w:val="22"/>
          <w:szCs w:val="22"/>
        </w:rPr>
      </w:pPr>
    </w:p>
    <w:p w:rsidR="00843807" w:rsidRDefault="00843807" w:rsidP="008438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при определении экономической эффективности использования модернизации программного средства 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 xml:space="preserve">управления персоналом на платформе 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Bpm</w:t>
      </w:r>
      <w:r>
        <w:rPr>
          <w:rFonts w:ascii="Times New Roman CYR" w:hAnsi="Times New Roman CYR" w:cs="Times New Roman CYR"/>
          <w:color w:val="000000"/>
          <w:sz w:val="28"/>
          <w:szCs w:val="28"/>
        </w:rPr>
        <w:t>’</w:t>
      </w:r>
      <w:r>
        <w:rPr>
          <w:rFonts w:ascii="Times New Roman CYR" w:hAnsi="Times New Roman CYR" w:cs="Times New Roman CYR"/>
          <w:color w:val="000000"/>
          <w:sz w:val="28"/>
          <w:szCs w:val="28"/>
          <w:lang w:val="en-US"/>
        </w:rPr>
        <w:t>online</w:t>
      </w:r>
      <w:r>
        <w:rPr>
          <w:sz w:val="28"/>
          <w:szCs w:val="28"/>
        </w:rPr>
        <w:t>:</w:t>
      </w:r>
    </w:p>
    <w:p w:rsidR="00843807" w:rsidRDefault="00843807" w:rsidP="0084380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 ПС в реализации проекта составляет С</w:t>
      </w:r>
      <w:r>
        <w:rPr>
          <w:sz w:val="28"/>
          <w:szCs w:val="28"/>
          <w:vertAlign w:val="subscript"/>
        </w:rPr>
        <w:t>П</w:t>
      </w:r>
      <w:r>
        <w:rPr>
          <w:sz w:val="28"/>
          <w:szCs w:val="28"/>
        </w:rPr>
        <w:t xml:space="preserve"> = </w:t>
      </w:r>
    </w:p>
    <w:p w:rsidR="00843807" w:rsidRDefault="00843807" w:rsidP="00843807">
      <w:pPr>
        <w:tabs>
          <w:tab w:val="left" w:pos="993"/>
        </w:tabs>
        <w:jc w:val="both"/>
        <w:rPr>
          <w:sz w:val="28"/>
          <w:szCs w:val="28"/>
        </w:rPr>
      </w:pPr>
      <w:r>
        <w:rPr>
          <w:sz w:val="28"/>
          <w:szCs w:val="28"/>
        </w:rPr>
        <w:t>= 3712,67 руб.;</w:t>
      </w:r>
    </w:p>
    <w:p w:rsidR="00843807" w:rsidRDefault="00843807" w:rsidP="0084380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чистая прибыль ПС за пять лет реализации проекта, оставшаяся в распоряжении организации-разработчика составляет П</w:t>
      </w:r>
      <w:r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vertAlign w:val="superscript"/>
        </w:rPr>
        <w:t>1,2,3,4,5</w:t>
      </w:r>
      <w:r>
        <w:rPr>
          <w:sz w:val="28"/>
          <w:szCs w:val="28"/>
        </w:rPr>
        <w:t xml:space="preserve"> = 20040,36 руб.;</w:t>
      </w:r>
    </w:p>
    <w:p w:rsidR="00843807" w:rsidRDefault="00843807" w:rsidP="0084380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всего затрат на приобретение и использование модернизации ПС в реализации проекта составляет З</w:t>
      </w:r>
      <w:r>
        <w:rPr>
          <w:sz w:val="28"/>
          <w:szCs w:val="28"/>
          <w:vertAlign w:val="subscript"/>
          <w:lang w:val="en-US"/>
        </w:rPr>
        <w:t>t</w:t>
      </w:r>
      <w:r>
        <w:rPr>
          <w:sz w:val="28"/>
          <w:szCs w:val="28"/>
        </w:rPr>
        <w:t xml:space="preserve"> = 6257,46 руб.;</w:t>
      </w:r>
    </w:p>
    <w:p w:rsidR="00843807" w:rsidRDefault="00843807" w:rsidP="00843807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экономический эффект ПС за пять лет имеет положительное значение и составил Э</w:t>
      </w:r>
      <w:r>
        <w:rPr>
          <w:sz w:val="28"/>
          <w:szCs w:val="28"/>
          <w:vertAlign w:val="subscript"/>
        </w:rPr>
        <w:t>инт.</w:t>
      </w:r>
      <w:r>
        <w:rPr>
          <w:sz w:val="28"/>
          <w:szCs w:val="28"/>
        </w:rPr>
        <w:t xml:space="preserve"> = </w:t>
      </w:r>
      <w:r w:rsidRPr="00843807">
        <w:rPr>
          <w:rFonts w:eastAsia="Times New Roman"/>
          <w:sz w:val="28"/>
          <w:szCs w:val="28"/>
        </w:rPr>
        <w:t>40659</w:t>
      </w:r>
      <w:r>
        <w:rPr>
          <w:rFonts w:eastAsia="Times New Roman"/>
          <w:sz w:val="28"/>
          <w:szCs w:val="28"/>
        </w:rPr>
        <w:t>,</w:t>
      </w:r>
      <w:r w:rsidRPr="00843807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:rsidR="00DD2763" w:rsidRPr="00843807" w:rsidRDefault="00843807" w:rsidP="00843807">
      <w:pPr>
        <w:tabs>
          <w:tab w:val="left" w:pos="0"/>
        </w:tabs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использование модернизации программного средства управления персоналом на платформе </w:t>
      </w:r>
      <w:r>
        <w:rPr>
          <w:sz w:val="28"/>
          <w:szCs w:val="28"/>
          <w:lang w:val="en-US"/>
        </w:rPr>
        <w:t>bpm</w:t>
      </w:r>
      <w:r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online</w:t>
      </w:r>
      <w:r w:rsidRPr="00843807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перспективным для коммерческого успеха.</w:t>
      </w:r>
      <w:bookmarkStart w:id="3" w:name="_GoBack"/>
      <w:bookmarkEnd w:id="3"/>
    </w:p>
    <w:sectPr w:rsidR="00DD2763" w:rsidRPr="00843807" w:rsidSect="00783EF5">
      <w:footerReference w:type="default" r:id="rId19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9D" w:rsidRDefault="00EC079D">
      <w:r>
        <w:separator/>
      </w:r>
    </w:p>
  </w:endnote>
  <w:endnote w:type="continuationSeparator" w:id="0">
    <w:p w:rsidR="00EC079D" w:rsidRDefault="00EC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binfo">
    <w:altName w:val="Courier New"/>
    <w:charset w:val="CC"/>
    <w:family w:val="modern"/>
    <w:pitch w:val="fixed"/>
    <w:sig w:usb0="00000000" w:usb1="00000000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158" w:rsidRPr="00854274" w:rsidRDefault="00AF2158">
    <w:pPr>
      <w:pStyle w:val="af2"/>
      <w:jc w:val="right"/>
      <w:rPr>
        <w:sz w:val="26"/>
        <w:szCs w:val="26"/>
      </w:rPr>
    </w:pPr>
    <w:r w:rsidRPr="00854274">
      <w:rPr>
        <w:sz w:val="26"/>
        <w:szCs w:val="26"/>
      </w:rPr>
      <w:fldChar w:fldCharType="begin"/>
    </w:r>
    <w:r w:rsidRPr="00854274">
      <w:rPr>
        <w:sz w:val="26"/>
        <w:szCs w:val="26"/>
      </w:rPr>
      <w:instrText>PAGE   \* MERGEFORMAT</w:instrText>
    </w:r>
    <w:r w:rsidRPr="00854274">
      <w:rPr>
        <w:sz w:val="26"/>
        <w:szCs w:val="26"/>
      </w:rPr>
      <w:fldChar w:fldCharType="separate"/>
    </w:r>
    <w:r w:rsidR="00843807">
      <w:rPr>
        <w:noProof/>
        <w:sz w:val="26"/>
        <w:szCs w:val="26"/>
      </w:rPr>
      <w:t>8</w:t>
    </w:r>
    <w:r w:rsidRPr="00854274">
      <w:rPr>
        <w:sz w:val="26"/>
        <w:szCs w:val="26"/>
      </w:rPr>
      <w:fldChar w:fldCharType="end"/>
    </w:r>
  </w:p>
  <w:p w:rsidR="00AF2158" w:rsidRDefault="00AF2158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9D" w:rsidRDefault="00EC079D">
      <w:r>
        <w:separator/>
      </w:r>
    </w:p>
  </w:footnote>
  <w:footnote w:type="continuationSeparator" w:id="0">
    <w:p w:rsidR="00EC079D" w:rsidRDefault="00EC0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046C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02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8E8F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5802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632D7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02417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E4A3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66A1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B4C7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000001"/>
    <w:multiLevelType w:val="singleLevel"/>
    <w:tmpl w:val="00000001"/>
    <w:name w:val="WW8Num29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/>
      </w:rPr>
    </w:lvl>
  </w:abstractNum>
  <w:abstractNum w:abstractNumId="10">
    <w:nsid w:val="00000004"/>
    <w:multiLevelType w:val="singleLevel"/>
    <w:tmpl w:val="00000004"/>
    <w:name w:val="WW8Num11"/>
    <w:lvl w:ilvl="0">
      <w:start w:val="1"/>
      <w:numFmt w:val="bullet"/>
      <w:lvlText w:val="-"/>
      <w:lvlJc w:val="left"/>
      <w:pPr>
        <w:tabs>
          <w:tab w:val="num" w:pos="1429"/>
        </w:tabs>
      </w:pPr>
      <w:rPr>
        <w:rFonts w:ascii="Gigi" w:hAnsi="Gigi"/>
      </w:rPr>
    </w:lvl>
  </w:abstractNum>
  <w:abstractNum w:abstractNumId="11">
    <w:nsid w:val="00000007"/>
    <w:multiLevelType w:val="singleLevel"/>
    <w:tmpl w:val="00000007"/>
    <w:name w:val="WW8Num19"/>
    <w:lvl w:ilvl="0">
      <w:start w:val="1"/>
      <w:numFmt w:val="bullet"/>
      <w:lvlText w:val=""/>
      <w:lvlJc w:val="left"/>
      <w:pPr>
        <w:tabs>
          <w:tab w:val="num" w:pos="1425"/>
        </w:tabs>
      </w:pPr>
      <w:rPr>
        <w:rFonts w:ascii="Symbol" w:hAnsi="Symbol"/>
      </w:rPr>
    </w:lvl>
  </w:abstractNum>
  <w:abstractNum w:abstractNumId="12">
    <w:nsid w:val="0BB011B5"/>
    <w:multiLevelType w:val="multilevel"/>
    <w:tmpl w:val="1B7473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E655924"/>
    <w:multiLevelType w:val="multilevel"/>
    <w:tmpl w:val="0362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07B5F21"/>
    <w:multiLevelType w:val="multilevel"/>
    <w:tmpl w:val="0622C616"/>
    <w:styleLink w:val="3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5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4FA53A4E"/>
    <w:multiLevelType w:val="hybridMultilevel"/>
    <w:tmpl w:val="F2D4710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0415BAC"/>
    <w:multiLevelType w:val="multilevel"/>
    <w:tmpl w:val="CF405CF8"/>
    <w:styleLink w:val="4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7D30774B"/>
    <w:multiLevelType w:val="hybridMultilevel"/>
    <w:tmpl w:val="4A0AAF64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8"/>
  </w:num>
  <w:num w:numId="5">
    <w:abstractNumId w:val="16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75"/>
    <w:rsid w:val="00001110"/>
    <w:rsid w:val="00002DB5"/>
    <w:rsid w:val="0000653D"/>
    <w:rsid w:val="00015100"/>
    <w:rsid w:val="00020D1D"/>
    <w:rsid w:val="000212FD"/>
    <w:rsid w:val="00021912"/>
    <w:rsid w:val="00027B18"/>
    <w:rsid w:val="00027D6C"/>
    <w:rsid w:val="00033065"/>
    <w:rsid w:val="000427EB"/>
    <w:rsid w:val="000478F3"/>
    <w:rsid w:val="00052642"/>
    <w:rsid w:val="00052BE4"/>
    <w:rsid w:val="00060C38"/>
    <w:rsid w:val="00062838"/>
    <w:rsid w:val="00064413"/>
    <w:rsid w:val="00074B93"/>
    <w:rsid w:val="0009235C"/>
    <w:rsid w:val="00095D86"/>
    <w:rsid w:val="000B1681"/>
    <w:rsid w:val="000C0114"/>
    <w:rsid w:val="000C1028"/>
    <w:rsid w:val="000D003C"/>
    <w:rsid w:val="000D502B"/>
    <w:rsid w:val="000E4503"/>
    <w:rsid w:val="000F1926"/>
    <w:rsid w:val="000F2A98"/>
    <w:rsid w:val="000F51F0"/>
    <w:rsid w:val="00101991"/>
    <w:rsid w:val="00102F4E"/>
    <w:rsid w:val="0010337F"/>
    <w:rsid w:val="00105EF3"/>
    <w:rsid w:val="001156A6"/>
    <w:rsid w:val="0012078B"/>
    <w:rsid w:val="00126194"/>
    <w:rsid w:val="00130A02"/>
    <w:rsid w:val="00132F36"/>
    <w:rsid w:val="001357DC"/>
    <w:rsid w:val="00166489"/>
    <w:rsid w:val="00175CFC"/>
    <w:rsid w:val="0018018F"/>
    <w:rsid w:val="00190649"/>
    <w:rsid w:val="00193E15"/>
    <w:rsid w:val="001955DE"/>
    <w:rsid w:val="001B4C20"/>
    <w:rsid w:val="001B6FA3"/>
    <w:rsid w:val="001C5545"/>
    <w:rsid w:val="001E75D0"/>
    <w:rsid w:val="001F30A2"/>
    <w:rsid w:val="001F67A9"/>
    <w:rsid w:val="001F7BCD"/>
    <w:rsid w:val="00201CF6"/>
    <w:rsid w:val="00205051"/>
    <w:rsid w:val="00205CDE"/>
    <w:rsid w:val="0022549A"/>
    <w:rsid w:val="00225B1C"/>
    <w:rsid w:val="00233288"/>
    <w:rsid w:val="002510B6"/>
    <w:rsid w:val="002631A6"/>
    <w:rsid w:val="00263AAE"/>
    <w:rsid w:val="0027234C"/>
    <w:rsid w:val="00280C1B"/>
    <w:rsid w:val="00283A04"/>
    <w:rsid w:val="002853C2"/>
    <w:rsid w:val="00290AD2"/>
    <w:rsid w:val="00290C03"/>
    <w:rsid w:val="002A6369"/>
    <w:rsid w:val="002A7CC9"/>
    <w:rsid w:val="002C42D0"/>
    <w:rsid w:val="002C43DD"/>
    <w:rsid w:val="002C4726"/>
    <w:rsid w:val="002D1F1C"/>
    <w:rsid w:val="002D486B"/>
    <w:rsid w:val="002E30B3"/>
    <w:rsid w:val="002E30CB"/>
    <w:rsid w:val="002E77E4"/>
    <w:rsid w:val="00307AC6"/>
    <w:rsid w:val="003130AE"/>
    <w:rsid w:val="00317545"/>
    <w:rsid w:val="003200E6"/>
    <w:rsid w:val="0032135D"/>
    <w:rsid w:val="00323936"/>
    <w:rsid w:val="00342B45"/>
    <w:rsid w:val="00350851"/>
    <w:rsid w:val="00354B7E"/>
    <w:rsid w:val="00360166"/>
    <w:rsid w:val="00364152"/>
    <w:rsid w:val="00386B36"/>
    <w:rsid w:val="0039187E"/>
    <w:rsid w:val="0039251C"/>
    <w:rsid w:val="003953EE"/>
    <w:rsid w:val="00395781"/>
    <w:rsid w:val="003963D9"/>
    <w:rsid w:val="003A7254"/>
    <w:rsid w:val="003B0884"/>
    <w:rsid w:val="003B0C79"/>
    <w:rsid w:val="003B679C"/>
    <w:rsid w:val="003C0017"/>
    <w:rsid w:val="003C2B26"/>
    <w:rsid w:val="003C5007"/>
    <w:rsid w:val="003D12C5"/>
    <w:rsid w:val="003D395F"/>
    <w:rsid w:val="003E0916"/>
    <w:rsid w:val="003E4ED1"/>
    <w:rsid w:val="003F5D5A"/>
    <w:rsid w:val="00401DC9"/>
    <w:rsid w:val="00414B11"/>
    <w:rsid w:val="004204C9"/>
    <w:rsid w:val="00422802"/>
    <w:rsid w:val="00433BE4"/>
    <w:rsid w:val="00435156"/>
    <w:rsid w:val="00456FB9"/>
    <w:rsid w:val="00466650"/>
    <w:rsid w:val="004701BD"/>
    <w:rsid w:val="00477328"/>
    <w:rsid w:val="00480D9B"/>
    <w:rsid w:val="0049289D"/>
    <w:rsid w:val="00496D54"/>
    <w:rsid w:val="004A0500"/>
    <w:rsid w:val="004C28FD"/>
    <w:rsid w:val="004E697E"/>
    <w:rsid w:val="0050581F"/>
    <w:rsid w:val="005164D0"/>
    <w:rsid w:val="00526798"/>
    <w:rsid w:val="005271F0"/>
    <w:rsid w:val="0052744D"/>
    <w:rsid w:val="005351C3"/>
    <w:rsid w:val="00541F23"/>
    <w:rsid w:val="00543969"/>
    <w:rsid w:val="005540C1"/>
    <w:rsid w:val="00562E60"/>
    <w:rsid w:val="00566024"/>
    <w:rsid w:val="00572B9B"/>
    <w:rsid w:val="0057786F"/>
    <w:rsid w:val="00586AD0"/>
    <w:rsid w:val="00587568"/>
    <w:rsid w:val="00590656"/>
    <w:rsid w:val="00590AFD"/>
    <w:rsid w:val="00590E0A"/>
    <w:rsid w:val="00596A6F"/>
    <w:rsid w:val="005A35C8"/>
    <w:rsid w:val="005A485F"/>
    <w:rsid w:val="005B1D05"/>
    <w:rsid w:val="005B5FB8"/>
    <w:rsid w:val="005C098A"/>
    <w:rsid w:val="005C4E30"/>
    <w:rsid w:val="005D7F5D"/>
    <w:rsid w:val="005E0262"/>
    <w:rsid w:val="005E3B7B"/>
    <w:rsid w:val="00616448"/>
    <w:rsid w:val="00635DFF"/>
    <w:rsid w:val="0066368D"/>
    <w:rsid w:val="0066486B"/>
    <w:rsid w:val="00665C59"/>
    <w:rsid w:val="006751FF"/>
    <w:rsid w:val="00684CCB"/>
    <w:rsid w:val="00686E7D"/>
    <w:rsid w:val="006B3DC9"/>
    <w:rsid w:val="006C1792"/>
    <w:rsid w:val="006C4FAA"/>
    <w:rsid w:val="006C7886"/>
    <w:rsid w:val="006C7C6E"/>
    <w:rsid w:val="006D36F1"/>
    <w:rsid w:val="006E7D63"/>
    <w:rsid w:val="006F06A8"/>
    <w:rsid w:val="006F4314"/>
    <w:rsid w:val="006F54E1"/>
    <w:rsid w:val="00705B70"/>
    <w:rsid w:val="00712775"/>
    <w:rsid w:val="007222DF"/>
    <w:rsid w:val="007352B7"/>
    <w:rsid w:val="007410A9"/>
    <w:rsid w:val="007410D6"/>
    <w:rsid w:val="00743C3F"/>
    <w:rsid w:val="007623C2"/>
    <w:rsid w:val="007639FD"/>
    <w:rsid w:val="00764077"/>
    <w:rsid w:val="0076412F"/>
    <w:rsid w:val="007742CC"/>
    <w:rsid w:val="00783EF5"/>
    <w:rsid w:val="00784884"/>
    <w:rsid w:val="00784BFC"/>
    <w:rsid w:val="00786106"/>
    <w:rsid w:val="00790037"/>
    <w:rsid w:val="007948D8"/>
    <w:rsid w:val="007A0071"/>
    <w:rsid w:val="007A3036"/>
    <w:rsid w:val="007A64F3"/>
    <w:rsid w:val="007B0AB6"/>
    <w:rsid w:val="007B5D32"/>
    <w:rsid w:val="007C2FBA"/>
    <w:rsid w:val="007C4E20"/>
    <w:rsid w:val="007C6006"/>
    <w:rsid w:val="007D4C5B"/>
    <w:rsid w:val="007E0D7F"/>
    <w:rsid w:val="007F10A2"/>
    <w:rsid w:val="00800597"/>
    <w:rsid w:val="00802D81"/>
    <w:rsid w:val="008170DA"/>
    <w:rsid w:val="00822ADA"/>
    <w:rsid w:val="008332C0"/>
    <w:rsid w:val="00835471"/>
    <w:rsid w:val="008367B8"/>
    <w:rsid w:val="00843807"/>
    <w:rsid w:val="00854274"/>
    <w:rsid w:val="00861CDB"/>
    <w:rsid w:val="00885744"/>
    <w:rsid w:val="008868DA"/>
    <w:rsid w:val="00890BA1"/>
    <w:rsid w:val="00892695"/>
    <w:rsid w:val="008949B0"/>
    <w:rsid w:val="008A4A9B"/>
    <w:rsid w:val="008A650A"/>
    <w:rsid w:val="008B0ED2"/>
    <w:rsid w:val="008B1AD8"/>
    <w:rsid w:val="008B2244"/>
    <w:rsid w:val="008C6050"/>
    <w:rsid w:val="008E6F7D"/>
    <w:rsid w:val="008F4725"/>
    <w:rsid w:val="00905635"/>
    <w:rsid w:val="0091343C"/>
    <w:rsid w:val="0091356F"/>
    <w:rsid w:val="00913925"/>
    <w:rsid w:val="00916FF5"/>
    <w:rsid w:val="00917DD0"/>
    <w:rsid w:val="00926ED7"/>
    <w:rsid w:val="009378F7"/>
    <w:rsid w:val="009450F8"/>
    <w:rsid w:val="009517C4"/>
    <w:rsid w:val="0095348B"/>
    <w:rsid w:val="00953B3E"/>
    <w:rsid w:val="00957036"/>
    <w:rsid w:val="00957F0E"/>
    <w:rsid w:val="00961D08"/>
    <w:rsid w:val="00966476"/>
    <w:rsid w:val="0096670E"/>
    <w:rsid w:val="00977093"/>
    <w:rsid w:val="00992595"/>
    <w:rsid w:val="00994C8A"/>
    <w:rsid w:val="00996594"/>
    <w:rsid w:val="009A08D2"/>
    <w:rsid w:val="009B2C21"/>
    <w:rsid w:val="009B3E2C"/>
    <w:rsid w:val="009B55DE"/>
    <w:rsid w:val="009B643A"/>
    <w:rsid w:val="009D2CB2"/>
    <w:rsid w:val="009F1E98"/>
    <w:rsid w:val="00A004DF"/>
    <w:rsid w:val="00A16FF1"/>
    <w:rsid w:val="00A20562"/>
    <w:rsid w:val="00A252AC"/>
    <w:rsid w:val="00A3000F"/>
    <w:rsid w:val="00A320FA"/>
    <w:rsid w:val="00A50FDC"/>
    <w:rsid w:val="00A52D49"/>
    <w:rsid w:val="00A55C6F"/>
    <w:rsid w:val="00A70F78"/>
    <w:rsid w:val="00A85A36"/>
    <w:rsid w:val="00A9146B"/>
    <w:rsid w:val="00AB2584"/>
    <w:rsid w:val="00AC690B"/>
    <w:rsid w:val="00AC6FBF"/>
    <w:rsid w:val="00AD3FE9"/>
    <w:rsid w:val="00AD4871"/>
    <w:rsid w:val="00AE1F94"/>
    <w:rsid w:val="00AE30B0"/>
    <w:rsid w:val="00AE4546"/>
    <w:rsid w:val="00AF2158"/>
    <w:rsid w:val="00AF31D4"/>
    <w:rsid w:val="00B01140"/>
    <w:rsid w:val="00B04AAE"/>
    <w:rsid w:val="00B05097"/>
    <w:rsid w:val="00B121C7"/>
    <w:rsid w:val="00B14A5F"/>
    <w:rsid w:val="00B167F8"/>
    <w:rsid w:val="00B32DF8"/>
    <w:rsid w:val="00B543DC"/>
    <w:rsid w:val="00B544BC"/>
    <w:rsid w:val="00B630D6"/>
    <w:rsid w:val="00B66FB5"/>
    <w:rsid w:val="00B6733C"/>
    <w:rsid w:val="00B713A9"/>
    <w:rsid w:val="00B80E46"/>
    <w:rsid w:val="00B827EC"/>
    <w:rsid w:val="00B84DFC"/>
    <w:rsid w:val="00B85ED6"/>
    <w:rsid w:val="00B93FAE"/>
    <w:rsid w:val="00BA3F12"/>
    <w:rsid w:val="00BB1ADE"/>
    <w:rsid w:val="00BB3B0A"/>
    <w:rsid w:val="00BC0B78"/>
    <w:rsid w:val="00BC24AB"/>
    <w:rsid w:val="00BC4DFE"/>
    <w:rsid w:val="00BC64D5"/>
    <w:rsid w:val="00BC72F7"/>
    <w:rsid w:val="00BD19AC"/>
    <w:rsid w:val="00BD4652"/>
    <w:rsid w:val="00BD4904"/>
    <w:rsid w:val="00BE1E81"/>
    <w:rsid w:val="00BE200B"/>
    <w:rsid w:val="00BF1F76"/>
    <w:rsid w:val="00BF3D6F"/>
    <w:rsid w:val="00BF45E0"/>
    <w:rsid w:val="00C33FE1"/>
    <w:rsid w:val="00C37722"/>
    <w:rsid w:val="00C47CB3"/>
    <w:rsid w:val="00C617B2"/>
    <w:rsid w:val="00C61F06"/>
    <w:rsid w:val="00C64E7F"/>
    <w:rsid w:val="00C6650B"/>
    <w:rsid w:val="00C7313C"/>
    <w:rsid w:val="00C906CC"/>
    <w:rsid w:val="00CA5E59"/>
    <w:rsid w:val="00CA7036"/>
    <w:rsid w:val="00CB7F73"/>
    <w:rsid w:val="00CD7634"/>
    <w:rsid w:val="00CE620F"/>
    <w:rsid w:val="00D07ACC"/>
    <w:rsid w:val="00D11491"/>
    <w:rsid w:val="00D12478"/>
    <w:rsid w:val="00D21D31"/>
    <w:rsid w:val="00D220C7"/>
    <w:rsid w:val="00D31818"/>
    <w:rsid w:val="00D4547F"/>
    <w:rsid w:val="00D53E16"/>
    <w:rsid w:val="00D6100F"/>
    <w:rsid w:val="00D633EE"/>
    <w:rsid w:val="00D709E6"/>
    <w:rsid w:val="00D73596"/>
    <w:rsid w:val="00D73826"/>
    <w:rsid w:val="00D74C5A"/>
    <w:rsid w:val="00D813BC"/>
    <w:rsid w:val="00D84A3F"/>
    <w:rsid w:val="00D87672"/>
    <w:rsid w:val="00D92131"/>
    <w:rsid w:val="00D9298E"/>
    <w:rsid w:val="00D93D09"/>
    <w:rsid w:val="00D968DC"/>
    <w:rsid w:val="00DA21F8"/>
    <w:rsid w:val="00DA2B70"/>
    <w:rsid w:val="00DB2E1E"/>
    <w:rsid w:val="00DB48AA"/>
    <w:rsid w:val="00DB5CAB"/>
    <w:rsid w:val="00DC5C8E"/>
    <w:rsid w:val="00DD2763"/>
    <w:rsid w:val="00DD2E26"/>
    <w:rsid w:val="00DD4243"/>
    <w:rsid w:val="00DE32DF"/>
    <w:rsid w:val="00DE3C52"/>
    <w:rsid w:val="00E01831"/>
    <w:rsid w:val="00E06075"/>
    <w:rsid w:val="00E1493E"/>
    <w:rsid w:val="00E17C7C"/>
    <w:rsid w:val="00E24447"/>
    <w:rsid w:val="00E27A09"/>
    <w:rsid w:val="00E30E20"/>
    <w:rsid w:val="00E34A6C"/>
    <w:rsid w:val="00E41D8E"/>
    <w:rsid w:val="00E51557"/>
    <w:rsid w:val="00E61A15"/>
    <w:rsid w:val="00E6565F"/>
    <w:rsid w:val="00E83904"/>
    <w:rsid w:val="00E925E8"/>
    <w:rsid w:val="00E94C9C"/>
    <w:rsid w:val="00EA1A59"/>
    <w:rsid w:val="00EB18C7"/>
    <w:rsid w:val="00EC079D"/>
    <w:rsid w:val="00ED40CC"/>
    <w:rsid w:val="00EE48BC"/>
    <w:rsid w:val="00EE7499"/>
    <w:rsid w:val="00EF3829"/>
    <w:rsid w:val="00F033C6"/>
    <w:rsid w:val="00F06622"/>
    <w:rsid w:val="00F1098D"/>
    <w:rsid w:val="00F117C4"/>
    <w:rsid w:val="00F13549"/>
    <w:rsid w:val="00F1703B"/>
    <w:rsid w:val="00F202F2"/>
    <w:rsid w:val="00F2772F"/>
    <w:rsid w:val="00F34705"/>
    <w:rsid w:val="00F3600D"/>
    <w:rsid w:val="00F376AD"/>
    <w:rsid w:val="00F44213"/>
    <w:rsid w:val="00F60E58"/>
    <w:rsid w:val="00F624F0"/>
    <w:rsid w:val="00F64897"/>
    <w:rsid w:val="00F67B0F"/>
    <w:rsid w:val="00F72B83"/>
    <w:rsid w:val="00F7570D"/>
    <w:rsid w:val="00F75E70"/>
    <w:rsid w:val="00F81DF1"/>
    <w:rsid w:val="00F85475"/>
    <w:rsid w:val="00F96FA8"/>
    <w:rsid w:val="00F97C48"/>
    <w:rsid w:val="00FA169C"/>
    <w:rsid w:val="00FA34B5"/>
    <w:rsid w:val="00FA794A"/>
    <w:rsid w:val="00FC4168"/>
    <w:rsid w:val="00FC56E7"/>
    <w:rsid w:val="00FC5969"/>
    <w:rsid w:val="00FC7800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semiHidden="0" w:uiPriority="35" w:unhideWhenUsed="0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127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12775"/>
    <w:pPr>
      <w:keepNext/>
      <w:keepLines/>
      <w:spacing w:before="240" w:line="276" w:lineRule="auto"/>
      <w:outlineLvl w:val="0"/>
    </w:pPr>
    <w:rPr>
      <w:rFonts w:eastAsia="Times New Roman"/>
      <w:b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qFormat/>
    <w:rsid w:val="00BC64D5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0">
    <w:name w:val="heading 3"/>
    <w:basedOn w:val="a"/>
    <w:next w:val="a"/>
    <w:link w:val="31"/>
    <w:qFormat/>
    <w:rsid w:val="00BC64D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0">
    <w:name w:val="heading 4"/>
    <w:basedOn w:val="a"/>
    <w:next w:val="a"/>
    <w:link w:val="41"/>
    <w:uiPriority w:val="9"/>
    <w:qFormat/>
    <w:rsid w:val="000B1681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F3470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F3470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F34705"/>
    <w:pPr>
      <w:keepNext/>
      <w:spacing w:line="360" w:lineRule="auto"/>
      <w:ind w:firstLine="426"/>
      <w:jc w:val="right"/>
      <w:outlineLvl w:val="6"/>
    </w:pPr>
    <w:rPr>
      <w:rFonts w:eastAsia="Times New Roman"/>
      <w:sz w:val="28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F34705"/>
    <w:pPr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7"/>
    </w:pPr>
    <w:rPr>
      <w:rFonts w:eastAsia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F34705"/>
    <w:pPr>
      <w:keepNext/>
      <w:spacing w:line="312" w:lineRule="auto"/>
      <w:ind w:firstLine="426"/>
      <w:outlineLvl w:val="8"/>
    </w:pPr>
    <w:rPr>
      <w:rFonts w:eastAsia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12775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BC64D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link w:val="30"/>
    <w:rsid w:val="00BC64D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link w:val="40"/>
    <w:uiPriority w:val="9"/>
    <w:rsid w:val="000B1681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link w:val="5"/>
    <w:uiPriority w:val="9"/>
    <w:rsid w:val="00F3470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F3470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link w:val="8"/>
    <w:rsid w:val="00F3470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"/>
    <w:rsid w:val="00F3470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Title"/>
    <w:basedOn w:val="a"/>
    <w:link w:val="a4"/>
    <w:qFormat/>
    <w:rsid w:val="00FA169C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a3"/>
    <w:rsid w:val="00FA169C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712775"/>
    <w:pPr>
      <w:spacing w:after="120" w:line="276" w:lineRule="auto"/>
      <w:ind w:firstLine="709"/>
      <w:jc w:val="both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rsid w:val="00712775"/>
    <w:rPr>
      <w:rFonts w:ascii="Calibri" w:hAnsi="Calibri" w:cs="Times New Roman"/>
      <w:lang w:val="x-none" w:eastAsia="x-none"/>
    </w:rPr>
  </w:style>
  <w:style w:type="paragraph" w:styleId="a7">
    <w:name w:val="Body Text Indent"/>
    <w:basedOn w:val="a"/>
    <w:link w:val="a8"/>
    <w:unhideWhenUsed/>
    <w:rsid w:val="00712775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712775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link w:val="aa"/>
    <w:qFormat/>
    <w:rsid w:val="00712775"/>
    <w:pPr>
      <w:spacing w:line="288" w:lineRule="auto"/>
      <w:jc w:val="center"/>
    </w:pPr>
    <w:rPr>
      <w:rFonts w:ascii="Arial" w:eastAsia="Times New Roman" w:hAnsi="Arial"/>
      <w:sz w:val="30"/>
      <w:szCs w:val="20"/>
    </w:rPr>
  </w:style>
  <w:style w:type="character" w:customStyle="1" w:styleId="aa">
    <w:name w:val="Подзаголовок Знак"/>
    <w:link w:val="a9"/>
    <w:rsid w:val="00712775"/>
    <w:rPr>
      <w:rFonts w:ascii="Arial" w:eastAsia="Times New Roman" w:hAnsi="Arial" w:cs="Times New Roman"/>
      <w:sz w:val="30"/>
      <w:szCs w:val="20"/>
      <w:lang w:eastAsia="ru-RU"/>
    </w:rPr>
  </w:style>
  <w:style w:type="character" w:styleId="ab">
    <w:name w:val="Hyperlink"/>
    <w:uiPriority w:val="99"/>
    <w:unhideWhenUsed/>
    <w:rsid w:val="0071277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212FD"/>
    <w:pPr>
      <w:tabs>
        <w:tab w:val="left" w:pos="560"/>
        <w:tab w:val="right" w:leader="dot" w:pos="9344"/>
      </w:tabs>
      <w:ind w:firstLine="709"/>
      <w:contextualSpacing/>
      <w:jc w:val="both"/>
    </w:pPr>
    <w:rPr>
      <w:caps/>
      <w:noProof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qFormat/>
    <w:rsid w:val="000212FD"/>
    <w:pPr>
      <w:tabs>
        <w:tab w:val="right" w:leader="dot" w:pos="9344"/>
      </w:tabs>
      <w:ind w:left="1134" w:hanging="425"/>
      <w:contextualSpacing/>
      <w:jc w:val="both"/>
    </w:pPr>
    <w:rPr>
      <w:sz w:val="28"/>
      <w:szCs w:val="22"/>
      <w:lang w:eastAsia="en-US"/>
    </w:rPr>
  </w:style>
  <w:style w:type="paragraph" w:styleId="ac">
    <w:name w:val="Balloon Text"/>
    <w:basedOn w:val="a"/>
    <w:link w:val="ad"/>
    <w:uiPriority w:val="99"/>
    <w:unhideWhenUsed/>
    <w:rsid w:val="007127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712775"/>
    <w:rPr>
      <w:rFonts w:ascii="Tahoma" w:hAnsi="Tahoma" w:cs="Tahoma"/>
      <w:sz w:val="16"/>
      <w:szCs w:val="16"/>
      <w:lang w:eastAsia="ru-RU"/>
    </w:rPr>
  </w:style>
  <w:style w:type="paragraph" w:styleId="ae">
    <w:name w:val="List Paragraph"/>
    <w:basedOn w:val="a"/>
    <w:link w:val="af"/>
    <w:uiPriority w:val="34"/>
    <w:qFormat/>
    <w:rsid w:val="00BC64D5"/>
    <w:pPr>
      <w:spacing w:line="276" w:lineRule="auto"/>
      <w:ind w:left="720"/>
      <w:contextualSpacing/>
    </w:pPr>
    <w:rPr>
      <w:sz w:val="28"/>
      <w:szCs w:val="22"/>
      <w:lang w:eastAsia="en-US"/>
    </w:rPr>
  </w:style>
  <w:style w:type="character" w:customStyle="1" w:styleId="af">
    <w:name w:val="Абзац списка Знак"/>
    <w:link w:val="ae"/>
    <w:uiPriority w:val="34"/>
    <w:locked/>
    <w:rsid w:val="00BC64D5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link w:val="af1"/>
    <w:uiPriority w:val="99"/>
    <w:unhideWhenUsed/>
    <w:rsid w:val="00BC64D5"/>
    <w:pPr>
      <w:spacing w:before="100" w:beforeAutospacing="1" w:after="100" w:afterAutospacing="1"/>
    </w:pPr>
    <w:rPr>
      <w:rFonts w:eastAsia="Times New Roman"/>
    </w:rPr>
  </w:style>
  <w:style w:type="character" w:customStyle="1" w:styleId="af1">
    <w:name w:val="Обычный (веб) Знак"/>
    <w:link w:val="af0"/>
    <w:uiPriority w:val="99"/>
    <w:locked/>
    <w:rsid w:val="00BC64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64D5"/>
  </w:style>
  <w:style w:type="paragraph" w:customStyle="1" w:styleId="12">
    <w:name w:val="Обычный (веб)1"/>
    <w:basedOn w:val="a"/>
    <w:rsid w:val="00BC64D5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Head1">
    <w:name w:val="Head 1"/>
    <w:basedOn w:val="1"/>
    <w:link w:val="Head1Char"/>
    <w:uiPriority w:val="99"/>
    <w:rsid w:val="000B1681"/>
    <w:pPr>
      <w:spacing w:before="480" w:after="120" w:line="360" w:lineRule="auto"/>
      <w:ind w:left="357"/>
      <w:jc w:val="center"/>
    </w:pPr>
    <w:rPr>
      <w:rFonts w:eastAsia="Calibri"/>
      <w:caps/>
      <w:kern w:val="32"/>
      <w:sz w:val="28"/>
      <w:szCs w:val="20"/>
      <w:lang w:eastAsia="ru-RU"/>
    </w:rPr>
  </w:style>
  <w:style w:type="character" w:customStyle="1" w:styleId="Head1Char">
    <w:name w:val="Head 1 Char"/>
    <w:link w:val="Head1"/>
    <w:uiPriority w:val="99"/>
    <w:locked/>
    <w:rsid w:val="000B1681"/>
    <w:rPr>
      <w:rFonts w:ascii="Times New Roman" w:eastAsia="Calibri" w:hAnsi="Times New Roman" w:cs="Times New Roman"/>
      <w:b/>
      <w:caps/>
      <w:kern w:val="32"/>
      <w:sz w:val="28"/>
      <w:szCs w:val="20"/>
      <w:lang w:eastAsia="ru-RU"/>
    </w:rPr>
  </w:style>
  <w:style w:type="paragraph" w:styleId="af2">
    <w:name w:val="footer"/>
    <w:basedOn w:val="a"/>
    <w:link w:val="af3"/>
    <w:uiPriority w:val="99"/>
    <w:rsid w:val="000B1681"/>
    <w:pPr>
      <w:tabs>
        <w:tab w:val="center" w:pos="4153"/>
        <w:tab w:val="right" w:pos="8306"/>
      </w:tabs>
    </w:pPr>
    <w:rPr>
      <w:rFonts w:eastAsia="Times New Roman"/>
      <w:sz w:val="20"/>
      <w:szCs w:val="20"/>
    </w:rPr>
  </w:style>
  <w:style w:type="character" w:customStyle="1" w:styleId="af3">
    <w:name w:val="Нижний колонтитул Знак"/>
    <w:link w:val="af2"/>
    <w:uiPriority w:val="99"/>
    <w:rsid w:val="000B16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Заголовок2"/>
    <w:basedOn w:val="20"/>
    <w:qFormat/>
    <w:rsid w:val="005E0262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firstLine="709"/>
      <w:jc w:val="both"/>
      <w:textAlignment w:val="baseline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character" w:customStyle="1" w:styleId="fcourierfixed">
    <w:name w:val="f_courierfixed"/>
    <w:basedOn w:val="a0"/>
    <w:rsid w:val="00686E7D"/>
  </w:style>
  <w:style w:type="paragraph" w:customStyle="1" w:styleId="13">
    <w:name w:val="Обычный1"/>
    <w:rsid w:val="007A64F3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af4">
    <w:name w:val="header"/>
    <w:basedOn w:val="a"/>
    <w:link w:val="af5"/>
    <w:uiPriority w:val="99"/>
    <w:unhideWhenUsed/>
    <w:rsid w:val="009B55D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rsid w:val="009B55DE"/>
    <w:rPr>
      <w:rFonts w:ascii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unhideWhenUsed/>
    <w:rsid w:val="00F34705"/>
    <w:pPr>
      <w:spacing w:after="100"/>
      <w:ind w:left="1680"/>
    </w:pPr>
  </w:style>
  <w:style w:type="character" w:styleId="af6">
    <w:name w:val="page number"/>
    <w:basedOn w:val="a0"/>
    <w:unhideWhenUsed/>
    <w:rsid w:val="00F34705"/>
  </w:style>
  <w:style w:type="paragraph" w:styleId="af7">
    <w:name w:val="TOC Heading"/>
    <w:basedOn w:val="1"/>
    <w:next w:val="a"/>
    <w:uiPriority w:val="39"/>
    <w:qFormat/>
    <w:rsid w:val="00F34705"/>
    <w:pPr>
      <w:spacing w:before="480"/>
      <w:outlineLvl w:val="9"/>
    </w:pPr>
    <w:rPr>
      <w:rFonts w:ascii="Cambria" w:hAnsi="Cambria"/>
      <w:bCs/>
      <w:color w:val="365F91"/>
      <w:sz w:val="28"/>
      <w:szCs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F34705"/>
    <w:pPr>
      <w:ind w:left="480"/>
    </w:pPr>
    <w:rPr>
      <w:rFonts w:ascii="Calibri" w:eastAsia="Times New Roman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rsid w:val="00F3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  <w:ind w:firstLine="709"/>
      <w:jc w:val="both"/>
    </w:pPr>
    <w:rPr>
      <w:rFonts w:ascii="Gbinfo" w:eastAsia="Times New Roman" w:hAnsi="Gbinfo"/>
      <w:color w:val="000000"/>
      <w:sz w:val="20"/>
      <w:szCs w:val="20"/>
      <w:lang w:val="x-none" w:eastAsia="ko-KR"/>
    </w:rPr>
  </w:style>
  <w:style w:type="character" w:customStyle="1" w:styleId="HTML0">
    <w:name w:val="Стандартный HTML Знак"/>
    <w:link w:val="HTML"/>
    <w:uiPriority w:val="99"/>
    <w:rsid w:val="00F34705"/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citation">
    <w:name w:val="citation"/>
    <w:basedOn w:val="a0"/>
    <w:rsid w:val="00F34705"/>
  </w:style>
  <w:style w:type="character" w:customStyle="1" w:styleId="ref-info">
    <w:name w:val="ref-info"/>
    <w:basedOn w:val="a0"/>
    <w:rsid w:val="00F34705"/>
  </w:style>
  <w:style w:type="paragraph" w:customStyle="1" w:styleId="Diplom">
    <w:name w:val="Diplom"/>
    <w:basedOn w:val="ae"/>
    <w:link w:val="Diplom0"/>
    <w:qFormat/>
    <w:rsid w:val="00F34705"/>
    <w:pPr>
      <w:spacing w:line="240" w:lineRule="auto"/>
      <w:ind w:left="0" w:firstLine="709"/>
      <w:jc w:val="both"/>
    </w:pPr>
    <w:rPr>
      <w:rFonts w:eastAsia="Times New Roman"/>
      <w:szCs w:val="28"/>
      <w:lang w:val="x-none" w:eastAsia="x-none"/>
    </w:rPr>
  </w:style>
  <w:style w:type="character" w:customStyle="1" w:styleId="Diplom0">
    <w:name w:val="Diplom Знак"/>
    <w:link w:val="Diplom"/>
    <w:rsid w:val="00F3470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4pt">
    <w:name w:val="Обычный + 14 pt"/>
    <w:aliases w:val="по ширине,Первая строка:  1 см"/>
    <w:basedOn w:val="a"/>
    <w:rsid w:val="00F34705"/>
    <w:pPr>
      <w:ind w:firstLine="567"/>
      <w:jc w:val="both"/>
    </w:pPr>
    <w:rPr>
      <w:rFonts w:eastAsia="Times New Roman"/>
      <w:sz w:val="28"/>
      <w:szCs w:val="28"/>
    </w:rPr>
  </w:style>
  <w:style w:type="paragraph" w:styleId="24">
    <w:name w:val="Body Text Indent 2"/>
    <w:basedOn w:val="a"/>
    <w:link w:val="25"/>
    <w:uiPriority w:val="99"/>
    <w:unhideWhenUsed/>
    <w:rsid w:val="00F34705"/>
    <w:pPr>
      <w:spacing w:after="120" w:line="480" w:lineRule="auto"/>
      <w:ind w:left="283"/>
    </w:pPr>
    <w:rPr>
      <w:rFonts w:eastAsia="Times New Roman"/>
    </w:rPr>
  </w:style>
  <w:style w:type="character" w:customStyle="1" w:styleId="25">
    <w:name w:val="Основной текст с отступом 2 Знак"/>
    <w:link w:val="24"/>
    <w:uiPriority w:val="99"/>
    <w:rsid w:val="00F34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F34705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4">
    <w:name w:val="Основной текст с отступом 3 Знак"/>
    <w:link w:val="33"/>
    <w:rsid w:val="00F347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22">
    <w:name w:val="Body Text 22"/>
    <w:basedOn w:val="a"/>
    <w:rsid w:val="00F34705"/>
    <w:pPr>
      <w:spacing w:line="360" w:lineRule="auto"/>
      <w:jc w:val="center"/>
    </w:pPr>
    <w:rPr>
      <w:rFonts w:eastAsia="Times New Roman"/>
      <w:b/>
      <w:sz w:val="28"/>
      <w:szCs w:val="20"/>
    </w:rPr>
  </w:style>
  <w:style w:type="paragraph" w:customStyle="1" w:styleId="BodyTextIndent21">
    <w:name w:val="Body Text Indent 21"/>
    <w:basedOn w:val="a"/>
    <w:rsid w:val="00F34705"/>
    <w:pPr>
      <w:spacing w:line="360" w:lineRule="auto"/>
      <w:ind w:firstLine="720"/>
    </w:pPr>
    <w:rPr>
      <w:rFonts w:eastAsia="Times New Roman"/>
      <w:sz w:val="28"/>
      <w:szCs w:val="20"/>
    </w:rPr>
  </w:style>
  <w:style w:type="paragraph" w:customStyle="1" w:styleId="BodyText1">
    <w:name w:val="Body Text1"/>
    <w:basedOn w:val="a"/>
    <w:rsid w:val="00F34705"/>
    <w:pPr>
      <w:spacing w:line="360" w:lineRule="auto"/>
      <w:jc w:val="both"/>
    </w:pPr>
    <w:rPr>
      <w:rFonts w:eastAsia="Times New Roman"/>
      <w:sz w:val="28"/>
      <w:szCs w:val="20"/>
    </w:rPr>
  </w:style>
  <w:style w:type="paragraph" w:customStyle="1" w:styleId="af8">
    <w:name w:val="Таня"/>
    <w:basedOn w:val="a"/>
    <w:link w:val="af9"/>
    <w:rsid w:val="00F34705"/>
    <w:pPr>
      <w:tabs>
        <w:tab w:val="left" w:pos="851"/>
      </w:tabs>
      <w:spacing w:line="360" w:lineRule="auto"/>
      <w:ind w:firstLine="851"/>
      <w:jc w:val="both"/>
    </w:pPr>
    <w:rPr>
      <w:rFonts w:eastAsia="Times New Roman"/>
      <w:sz w:val="28"/>
      <w:lang w:val="x-none" w:eastAsia="x-none"/>
    </w:rPr>
  </w:style>
  <w:style w:type="character" w:customStyle="1" w:styleId="af9">
    <w:name w:val="Таня Знак"/>
    <w:link w:val="af8"/>
    <w:rsid w:val="00F34705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a">
    <w:name w:val="Emphasis"/>
    <w:uiPriority w:val="20"/>
    <w:qFormat/>
    <w:rsid w:val="00F34705"/>
    <w:rPr>
      <w:i/>
      <w:iCs/>
    </w:rPr>
  </w:style>
  <w:style w:type="character" w:styleId="afb">
    <w:name w:val="Strong"/>
    <w:uiPriority w:val="22"/>
    <w:qFormat/>
    <w:rsid w:val="00F34705"/>
    <w:rPr>
      <w:b/>
      <w:bCs/>
    </w:rPr>
  </w:style>
  <w:style w:type="paragraph" w:customStyle="1" w:styleId="2TimesNewRoman15">
    <w:name w:val="Стиль Заголовок 2 + Times New Roman не курсив Первая строка:  15..."/>
    <w:basedOn w:val="20"/>
    <w:uiPriority w:val="99"/>
    <w:rsid w:val="00F34705"/>
    <w:pPr>
      <w:keepLines w:val="0"/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2TimesNewRoman">
    <w:name w:val="Стиль Заголовок 2 + Times New Roman не полужирный Первая строка: ..."/>
    <w:basedOn w:val="20"/>
    <w:uiPriority w:val="99"/>
    <w:rsid w:val="00F34705"/>
    <w:pPr>
      <w:keepLines w:val="0"/>
      <w:spacing w:before="240" w:after="60" w:line="24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14">
    <w:name w:val="Обычный + Первая строка:  1"/>
    <w:aliases w:val="59 см,Междустр.интервал:  полуторный"/>
    <w:basedOn w:val="a"/>
    <w:link w:val="15"/>
    <w:rsid w:val="00F34705"/>
    <w:pPr>
      <w:ind w:firstLine="900"/>
    </w:pPr>
    <w:rPr>
      <w:rFonts w:ascii="Verdana" w:eastAsia="Times New Roman" w:hAnsi="Verdana"/>
      <w:color w:val="000000"/>
      <w:sz w:val="16"/>
      <w:szCs w:val="16"/>
      <w:lang w:val="x-none" w:eastAsia="x-none"/>
    </w:rPr>
  </w:style>
  <w:style w:type="character" w:customStyle="1" w:styleId="15">
    <w:name w:val="Обычный + Первая строка:  1 Знак"/>
    <w:aliases w:val="59 см Знак,Междустр.интервал:  полуторный Знак"/>
    <w:link w:val="14"/>
    <w:rsid w:val="00F34705"/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paragraph" w:styleId="26">
    <w:name w:val="Body Text 2"/>
    <w:basedOn w:val="a"/>
    <w:link w:val="27"/>
    <w:rsid w:val="00F34705"/>
    <w:pPr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27">
    <w:name w:val="Основной текст 2 Знак"/>
    <w:link w:val="26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main">
    <w:name w:val="main"/>
    <w:basedOn w:val="a"/>
    <w:rsid w:val="00F34705"/>
    <w:pPr>
      <w:spacing w:before="100" w:beforeAutospacing="1" w:after="100" w:afterAutospacing="1"/>
    </w:pPr>
    <w:rPr>
      <w:rFonts w:eastAsia="Times New Roman"/>
    </w:rPr>
  </w:style>
  <w:style w:type="paragraph" w:customStyle="1" w:styleId="moe">
    <w:name w:val="moe"/>
    <w:basedOn w:val="a"/>
    <w:rsid w:val="00F34705"/>
    <w:pPr>
      <w:spacing w:line="360" w:lineRule="auto"/>
      <w:ind w:firstLine="567"/>
    </w:pPr>
    <w:rPr>
      <w:rFonts w:eastAsia="Times New Roman"/>
      <w:sz w:val="32"/>
      <w:szCs w:val="20"/>
    </w:rPr>
  </w:style>
  <w:style w:type="paragraph" w:customStyle="1" w:styleId="afc">
    <w:name w:val="Чертежный"/>
    <w:link w:val="afd"/>
    <w:rsid w:val="00F34705"/>
    <w:pPr>
      <w:jc w:val="both"/>
    </w:pPr>
    <w:rPr>
      <w:rFonts w:ascii="ISOCPEUR" w:eastAsia="Times New Roman" w:hAnsi="ISOCPEUR"/>
      <w:i/>
      <w:iCs/>
      <w:sz w:val="28"/>
      <w:szCs w:val="28"/>
      <w:lang w:val="uk-UA"/>
    </w:rPr>
  </w:style>
  <w:style w:type="paragraph" w:customStyle="1" w:styleId="afe">
    <w:name w:val="ГОСТ"/>
    <w:basedOn w:val="a7"/>
    <w:rsid w:val="00F34705"/>
    <w:pPr>
      <w:spacing w:after="0" w:line="360" w:lineRule="auto"/>
      <w:ind w:left="0" w:firstLine="397"/>
      <w:jc w:val="both"/>
    </w:pPr>
    <w:rPr>
      <w:rFonts w:eastAsia="Times New Roman"/>
      <w:lang w:val="x-none" w:eastAsia="x-none"/>
    </w:rPr>
  </w:style>
  <w:style w:type="paragraph" w:styleId="aff">
    <w:name w:val="No Spacing"/>
    <w:qFormat/>
    <w:rsid w:val="00F34705"/>
    <w:rPr>
      <w:sz w:val="22"/>
      <w:szCs w:val="22"/>
      <w:lang w:eastAsia="en-US"/>
    </w:rPr>
  </w:style>
  <w:style w:type="paragraph" w:customStyle="1" w:styleId="Bullets">
    <w:name w:val="Bullets"/>
    <w:basedOn w:val="a"/>
    <w:next w:val="a"/>
    <w:rsid w:val="00F34705"/>
    <w:pPr>
      <w:tabs>
        <w:tab w:val="left" w:pos="480"/>
      </w:tabs>
      <w:ind w:left="726" w:hanging="227"/>
      <w:jc w:val="both"/>
    </w:pPr>
    <w:rPr>
      <w:rFonts w:eastAsia="Times New Roman"/>
      <w:snapToGrid w:val="0"/>
      <w:sz w:val="20"/>
      <w:szCs w:val="20"/>
    </w:rPr>
  </w:style>
  <w:style w:type="paragraph" w:styleId="aff0">
    <w:name w:val="List Bullet"/>
    <w:basedOn w:val="a"/>
    <w:uiPriority w:val="99"/>
    <w:qFormat/>
    <w:rsid w:val="00F34705"/>
    <w:pPr>
      <w:tabs>
        <w:tab w:val="left" w:pos="993"/>
      </w:tabs>
      <w:spacing w:line="400" w:lineRule="exact"/>
      <w:ind w:left="505" w:firstLine="204"/>
      <w:contextualSpacing/>
      <w:jc w:val="both"/>
    </w:pPr>
    <w:rPr>
      <w:rFonts w:eastAsia="Times New Roman"/>
      <w:sz w:val="28"/>
      <w:lang w:eastAsia="en-US" w:bidi="en-US"/>
    </w:rPr>
  </w:style>
  <w:style w:type="paragraph" w:customStyle="1" w:styleId="references">
    <w:name w:val="references"/>
    <w:rsid w:val="00F34705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/>
      <w:noProof/>
      <w:sz w:val="16"/>
      <w:szCs w:val="16"/>
      <w:lang w:val="en-US" w:eastAsia="en-US"/>
    </w:rPr>
  </w:style>
  <w:style w:type="paragraph" w:customStyle="1" w:styleId="aff1">
    <w:name w:val="Литература"/>
    <w:qFormat/>
    <w:rsid w:val="00F34705"/>
    <w:pPr>
      <w:ind w:left="1070" w:hanging="360"/>
      <w:jc w:val="both"/>
    </w:pPr>
    <w:rPr>
      <w:rFonts w:ascii="Times New Roman" w:eastAsia="Times New Roman" w:hAnsi="Times New Roman"/>
      <w:sz w:val="28"/>
      <w:szCs w:val="24"/>
      <w:lang w:eastAsia="en-US" w:bidi="en-US"/>
    </w:rPr>
  </w:style>
  <w:style w:type="paragraph" w:customStyle="1" w:styleId="Normal1">
    <w:name w:val="Normal1"/>
    <w:rsid w:val="00F34705"/>
    <w:rPr>
      <w:rFonts w:ascii="TimesET" w:eastAsia="Times New Roman" w:hAnsi="TimesET"/>
      <w:snapToGrid w:val="0"/>
      <w:sz w:val="28"/>
    </w:rPr>
  </w:style>
  <w:style w:type="paragraph" w:customStyle="1" w:styleId="Diplom015">
    <w:name w:val="Стиль Diplom Основной текст + Авто разреженный на  0.15 пт Знак"/>
    <w:basedOn w:val="a"/>
    <w:link w:val="Diplom0150"/>
    <w:rsid w:val="00F34705"/>
    <w:pPr>
      <w:jc w:val="both"/>
    </w:pPr>
    <w:rPr>
      <w:rFonts w:eastAsia="Times New Roman"/>
      <w:color w:val="000000"/>
      <w:spacing w:val="3"/>
      <w:sz w:val="28"/>
      <w:szCs w:val="28"/>
      <w:lang w:val="x-none" w:eastAsia="en-US"/>
    </w:rPr>
  </w:style>
  <w:style w:type="character" w:customStyle="1" w:styleId="Diplom0150">
    <w:name w:val="Стиль Diplom Основной текст + Авто разреженный на  0.15 пт Знак Знак"/>
    <w:link w:val="Diplom015"/>
    <w:rsid w:val="00F34705"/>
    <w:rPr>
      <w:rFonts w:ascii="Times New Roman" w:eastAsia="Times New Roman" w:hAnsi="Times New Roman" w:cs="Times New Roman"/>
      <w:color w:val="000000"/>
      <w:spacing w:val="3"/>
      <w:sz w:val="28"/>
      <w:szCs w:val="28"/>
      <w:lang w:val="x-none"/>
    </w:rPr>
  </w:style>
  <w:style w:type="paragraph" w:customStyle="1" w:styleId="810">
    <w:name w:val="Заголовок 8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i/>
      <w:snapToGrid/>
    </w:rPr>
  </w:style>
  <w:style w:type="paragraph" w:customStyle="1" w:styleId="91">
    <w:name w:val="Заголовок 9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b/>
      <w:i/>
      <w:snapToGrid/>
      <w:sz w:val="18"/>
    </w:rPr>
  </w:style>
  <w:style w:type="paragraph" w:customStyle="1" w:styleId="BodyText21">
    <w:name w:val="Body Text 21"/>
    <w:basedOn w:val="Normal1"/>
    <w:rsid w:val="00F34705"/>
    <w:pPr>
      <w:spacing w:line="360" w:lineRule="auto"/>
      <w:ind w:left="720"/>
      <w:jc w:val="center"/>
    </w:pPr>
    <w:rPr>
      <w:rFonts w:ascii="Times New Roman" w:hAnsi="Times New Roman"/>
      <w:snapToGrid/>
    </w:rPr>
  </w:style>
  <w:style w:type="paragraph" w:customStyle="1" w:styleId="61">
    <w:name w:val="Заголовок 61"/>
    <w:basedOn w:val="Normal1"/>
    <w:next w:val="Normal1"/>
    <w:rsid w:val="00F34705"/>
    <w:pPr>
      <w:widowControl w:val="0"/>
      <w:spacing w:before="240" w:after="60"/>
      <w:jc w:val="both"/>
    </w:pPr>
    <w:rPr>
      <w:rFonts w:ascii="Times New Roman" w:hAnsi="Times New Roman"/>
      <w:i/>
      <w:snapToGrid/>
      <w:sz w:val="22"/>
    </w:rPr>
  </w:style>
  <w:style w:type="paragraph" w:customStyle="1" w:styleId="BodyTextIndent31">
    <w:name w:val="Body Text Indent 31"/>
    <w:basedOn w:val="Normal1"/>
    <w:rsid w:val="00F34705"/>
    <w:pPr>
      <w:spacing w:line="360" w:lineRule="auto"/>
      <w:ind w:firstLine="720"/>
      <w:jc w:val="both"/>
    </w:pPr>
    <w:rPr>
      <w:rFonts w:ascii="Times New Roman" w:hAnsi="Times New Roman"/>
      <w:snapToGrid/>
    </w:rPr>
  </w:style>
  <w:style w:type="paragraph" w:customStyle="1" w:styleId="aff2">
    <w:name w:val="Осн_текст"/>
    <w:basedOn w:val="a"/>
    <w:rsid w:val="00F34705"/>
    <w:pPr>
      <w:tabs>
        <w:tab w:val="left" w:pos="703"/>
      </w:tabs>
      <w:spacing w:line="288" w:lineRule="auto"/>
      <w:ind w:firstLine="720"/>
      <w:jc w:val="both"/>
    </w:pPr>
    <w:rPr>
      <w:rFonts w:eastAsia="Times New Roman"/>
      <w:sz w:val="28"/>
      <w:szCs w:val="20"/>
    </w:rPr>
  </w:style>
  <w:style w:type="paragraph" w:styleId="aff3">
    <w:name w:val="Plain Text"/>
    <w:basedOn w:val="a"/>
    <w:link w:val="aff4"/>
    <w:uiPriority w:val="99"/>
    <w:rsid w:val="00F34705"/>
    <w:pPr>
      <w:spacing w:before="100" w:line="360" w:lineRule="auto"/>
      <w:ind w:firstLine="709"/>
      <w:jc w:val="both"/>
    </w:pPr>
    <w:rPr>
      <w:rFonts w:ascii="Courier New" w:eastAsia="Times New Roman" w:hAnsi="Courier New"/>
      <w:kern w:val="24"/>
      <w:sz w:val="20"/>
      <w:szCs w:val="20"/>
      <w:lang w:val="x-none" w:eastAsia="x-none"/>
    </w:rPr>
  </w:style>
  <w:style w:type="character" w:customStyle="1" w:styleId="aff4">
    <w:name w:val="Текст Знак"/>
    <w:link w:val="aff3"/>
    <w:uiPriority w:val="99"/>
    <w:rsid w:val="00F34705"/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paragraph" w:customStyle="1" w:styleId="aff5">
    <w:name w:val="_ТЕКСТ"/>
    <w:basedOn w:val="a"/>
    <w:rsid w:val="00F34705"/>
    <w:pPr>
      <w:spacing w:line="360" w:lineRule="auto"/>
      <w:jc w:val="both"/>
    </w:pPr>
    <w:rPr>
      <w:rFonts w:ascii="TimesDL" w:eastAsia="Times New Roman" w:hAnsi="TimesDL"/>
      <w:sz w:val="28"/>
      <w:szCs w:val="20"/>
    </w:rPr>
  </w:style>
  <w:style w:type="paragraph" w:customStyle="1" w:styleId="aff6">
    <w:name w:val="ЗаголовокМойСтиль"/>
    <w:basedOn w:val="1"/>
    <w:link w:val="aff7"/>
    <w:qFormat/>
    <w:rsid w:val="00F34705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left="1287" w:hanging="360"/>
      <w:jc w:val="center"/>
      <w:textAlignment w:val="baseline"/>
    </w:pPr>
    <w:rPr>
      <w:bCs/>
      <w:kern w:val="32"/>
      <w:sz w:val="28"/>
      <w:szCs w:val="28"/>
      <w:lang w:val="x-none" w:eastAsia="x-none"/>
    </w:rPr>
  </w:style>
  <w:style w:type="character" w:customStyle="1" w:styleId="aff7">
    <w:name w:val="ЗаголовокМойСтиль Знак"/>
    <w:link w:val="aff6"/>
    <w:rsid w:val="00F34705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customStyle="1" w:styleId="MyNormal">
    <w:name w:val="MyNormal"/>
    <w:basedOn w:val="a"/>
    <w:rsid w:val="00F34705"/>
    <w:pPr>
      <w:ind w:firstLine="851"/>
      <w:jc w:val="both"/>
    </w:pPr>
    <w:rPr>
      <w:rFonts w:eastAsia="Times New Roman"/>
      <w:sz w:val="28"/>
    </w:rPr>
  </w:style>
  <w:style w:type="paragraph" w:customStyle="1" w:styleId="ForFormula">
    <w:name w:val="ForFormula"/>
    <w:basedOn w:val="MyNormal"/>
    <w:rsid w:val="00F34705"/>
    <w:pPr>
      <w:tabs>
        <w:tab w:val="left" w:pos="8460"/>
      </w:tabs>
      <w:jc w:val="center"/>
    </w:pPr>
  </w:style>
  <w:style w:type="character" w:customStyle="1" w:styleId="16">
    <w:name w:val="Текст выноски Знак1"/>
    <w:uiPriority w:val="99"/>
    <w:rsid w:val="00F34705"/>
    <w:rPr>
      <w:rFonts w:ascii="Tahoma" w:hAnsi="Tahoma" w:cs="Tahoma"/>
      <w:sz w:val="16"/>
      <w:szCs w:val="16"/>
      <w:lang w:eastAsia="en-US"/>
    </w:rPr>
  </w:style>
  <w:style w:type="paragraph" w:styleId="28">
    <w:name w:val="Quote"/>
    <w:basedOn w:val="a"/>
    <w:next w:val="a"/>
    <w:link w:val="29"/>
    <w:uiPriority w:val="29"/>
    <w:qFormat/>
    <w:rsid w:val="00F34705"/>
    <w:pPr>
      <w:spacing w:line="400" w:lineRule="exact"/>
    </w:pPr>
    <w:rPr>
      <w:rFonts w:eastAsia="Times New Roman"/>
      <w:i/>
      <w:iCs/>
      <w:color w:val="000000"/>
      <w:sz w:val="28"/>
      <w:lang w:val="en-US" w:eastAsia="en-US" w:bidi="en-US"/>
    </w:rPr>
  </w:style>
  <w:style w:type="character" w:customStyle="1" w:styleId="29">
    <w:name w:val="Цитата 2 Знак"/>
    <w:link w:val="28"/>
    <w:uiPriority w:val="29"/>
    <w:rsid w:val="00F34705"/>
    <w:rPr>
      <w:rFonts w:ascii="Times New Roman" w:eastAsia="Times New Roman" w:hAnsi="Times New Roman" w:cs="Times New Roman"/>
      <w:i/>
      <w:iCs/>
      <w:color w:val="000000"/>
      <w:sz w:val="28"/>
      <w:szCs w:val="24"/>
      <w:lang w:val="en-US" w:bidi="en-US"/>
    </w:rPr>
  </w:style>
  <w:style w:type="paragraph" w:customStyle="1" w:styleId="aff8">
    <w:name w:val="ТТТ"/>
    <w:basedOn w:val="aff"/>
    <w:link w:val="aff9"/>
    <w:qFormat/>
    <w:rsid w:val="00F34705"/>
    <w:pPr>
      <w:spacing w:line="360" w:lineRule="auto"/>
      <w:ind w:firstLine="567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ff9">
    <w:name w:val="ТТТ Знак"/>
    <w:link w:val="aff8"/>
    <w:rsid w:val="00F34705"/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font171">
    <w:name w:val="font171"/>
    <w:uiPriority w:val="99"/>
    <w:rsid w:val="00F34705"/>
    <w:rPr>
      <w:rFonts w:ascii="Times New Roman" w:hAnsi="Times New Roman" w:cs="Times New Roman"/>
      <w:sz w:val="21"/>
      <w:szCs w:val="21"/>
    </w:rPr>
  </w:style>
  <w:style w:type="character" w:customStyle="1" w:styleId="font31">
    <w:name w:val="font31"/>
    <w:uiPriority w:val="99"/>
    <w:rsid w:val="00F34705"/>
    <w:rPr>
      <w:rFonts w:ascii="Arial" w:hAnsi="Arial" w:cs="Arial"/>
      <w:sz w:val="20"/>
      <w:szCs w:val="20"/>
    </w:rPr>
  </w:style>
  <w:style w:type="character" w:customStyle="1" w:styleId="font21">
    <w:name w:val="font21"/>
    <w:uiPriority w:val="99"/>
    <w:rsid w:val="00F34705"/>
    <w:rPr>
      <w:rFonts w:ascii="Arial" w:hAnsi="Arial" w:cs="Arial"/>
      <w:sz w:val="18"/>
      <w:szCs w:val="18"/>
    </w:rPr>
  </w:style>
  <w:style w:type="table" w:styleId="affa">
    <w:name w:val="Table Grid"/>
    <w:basedOn w:val="a1"/>
    <w:uiPriority w:val="59"/>
    <w:rsid w:val="009667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Placeholder Text"/>
    <w:uiPriority w:val="99"/>
    <w:semiHidden/>
    <w:rsid w:val="00F7570D"/>
    <w:rPr>
      <w:color w:val="808080"/>
    </w:rPr>
  </w:style>
  <w:style w:type="paragraph" w:customStyle="1" w:styleId="2a">
    <w:name w:val="Обычный2"/>
    <w:rsid w:val="00D21D31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17">
    <w:name w:val="Стиль1"/>
    <w:basedOn w:val="a"/>
    <w:link w:val="18"/>
    <w:qFormat/>
    <w:rsid w:val="00D21D31"/>
    <w:pPr>
      <w:tabs>
        <w:tab w:val="left" w:pos="900"/>
      </w:tabs>
      <w:spacing w:line="360" w:lineRule="auto"/>
      <w:ind w:right="324" w:firstLine="720"/>
      <w:jc w:val="both"/>
    </w:pPr>
    <w:rPr>
      <w:rFonts w:eastAsia="Times New Roman"/>
      <w:lang w:val="x-none" w:eastAsia="x-none"/>
    </w:rPr>
  </w:style>
  <w:style w:type="character" w:customStyle="1" w:styleId="18">
    <w:name w:val="Стиль1 Знак"/>
    <w:link w:val="17"/>
    <w:rsid w:val="00D21D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c">
    <w:name w:val="Основной_ГОСТ"/>
    <w:basedOn w:val="a"/>
    <w:uiPriority w:val="99"/>
    <w:rsid w:val="00D21D31"/>
    <w:pPr>
      <w:spacing w:line="360" w:lineRule="auto"/>
      <w:ind w:firstLine="851"/>
    </w:pPr>
    <w:rPr>
      <w:rFonts w:eastAsia="Times New Roman"/>
      <w:lang w:eastAsia="en-US"/>
    </w:rPr>
  </w:style>
  <w:style w:type="character" w:customStyle="1" w:styleId="keyword1">
    <w:name w:val="keyword1"/>
    <w:rsid w:val="00F72B83"/>
    <w:rPr>
      <w:i/>
      <w:iCs/>
    </w:rPr>
  </w:style>
  <w:style w:type="character" w:customStyle="1" w:styleId="text">
    <w:name w:val="text"/>
    <w:rsid w:val="00A70F78"/>
  </w:style>
  <w:style w:type="character" w:customStyle="1" w:styleId="textgm">
    <w:name w:val="text_gm"/>
    <w:rsid w:val="00A70F78"/>
  </w:style>
  <w:style w:type="paragraph" w:customStyle="1" w:styleId="35">
    <w:name w:val="Обычный3"/>
    <w:rsid w:val="00A70F78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character" w:customStyle="1" w:styleId="text0">
    <w:name w:val="text Знак"/>
    <w:rsid w:val="000F1926"/>
    <w:rPr>
      <w:sz w:val="24"/>
      <w:szCs w:val="24"/>
    </w:rPr>
  </w:style>
  <w:style w:type="character" w:customStyle="1" w:styleId="WW8Num1z0">
    <w:name w:val="WW8Num1z0"/>
    <w:rsid w:val="00590E0A"/>
    <w:rPr>
      <w:rFonts w:ascii="Symbol" w:hAnsi="Symbol"/>
    </w:rPr>
  </w:style>
  <w:style w:type="character" w:customStyle="1" w:styleId="WW8Num1z1">
    <w:name w:val="WW8Num1z1"/>
    <w:rsid w:val="00590E0A"/>
    <w:rPr>
      <w:rFonts w:ascii="Courier New" w:hAnsi="Courier New" w:cs="Courier New"/>
    </w:rPr>
  </w:style>
  <w:style w:type="character" w:customStyle="1" w:styleId="WW8Num1z2">
    <w:name w:val="WW8Num1z2"/>
    <w:rsid w:val="00590E0A"/>
    <w:rPr>
      <w:rFonts w:ascii="Wingdings" w:hAnsi="Wingdings"/>
    </w:rPr>
  </w:style>
  <w:style w:type="character" w:customStyle="1" w:styleId="WW8Num2z0">
    <w:name w:val="WW8Num2z0"/>
    <w:rsid w:val="00590E0A"/>
    <w:rPr>
      <w:rFonts w:ascii="Symbol" w:hAnsi="Symbol"/>
    </w:rPr>
  </w:style>
  <w:style w:type="character" w:customStyle="1" w:styleId="WW8Num2z1">
    <w:name w:val="WW8Num2z1"/>
    <w:rsid w:val="00590E0A"/>
    <w:rPr>
      <w:rFonts w:ascii="Courier New" w:hAnsi="Courier New" w:cs="Courier New"/>
    </w:rPr>
  </w:style>
  <w:style w:type="character" w:customStyle="1" w:styleId="WW8Num2z2">
    <w:name w:val="WW8Num2z2"/>
    <w:rsid w:val="00590E0A"/>
    <w:rPr>
      <w:rFonts w:ascii="Wingdings" w:hAnsi="Wingdings"/>
    </w:rPr>
  </w:style>
  <w:style w:type="character" w:customStyle="1" w:styleId="WW8Num3z0">
    <w:name w:val="WW8Num3z0"/>
    <w:rsid w:val="00590E0A"/>
    <w:rPr>
      <w:rFonts w:ascii="Symbol" w:hAnsi="Symbol"/>
    </w:rPr>
  </w:style>
  <w:style w:type="character" w:customStyle="1" w:styleId="WW8Num3z1">
    <w:name w:val="WW8Num3z1"/>
    <w:rsid w:val="00590E0A"/>
    <w:rPr>
      <w:rFonts w:ascii="Courier New" w:hAnsi="Courier New" w:cs="Courier New"/>
    </w:rPr>
  </w:style>
  <w:style w:type="character" w:customStyle="1" w:styleId="WW8Num3z2">
    <w:name w:val="WW8Num3z2"/>
    <w:rsid w:val="00590E0A"/>
    <w:rPr>
      <w:rFonts w:ascii="Wingdings" w:hAnsi="Wingdings"/>
    </w:rPr>
  </w:style>
  <w:style w:type="character" w:customStyle="1" w:styleId="WW8Num4z0">
    <w:name w:val="WW8Num4z0"/>
    <w:rsid w:val="00590E0A"/>
    <w:rPr>
      <w:rFonts w:ascii="Symbol" w:hAnsi="Symbol"/>
    </w:rPr>
  </w:style>
  <w:style w:type="character" w:customStyle="1" w:styleId="WW8Num4z1">
    <w:name w:val="WW8Num4z1"/>
    <w:rsid w:val="00590E0A"/>
    <w:rPr>
      <w:rFonts w:ascii="Courier New" w:hAnsi="Courier New" w:cs="Courier New"/>
    </w:rPr>
  </w:style>
  <w:style w:type="character" w:customStyle="1" w:styleId="WW8Num4z2">
    <w:name w:val="WW8Num4z2"/>
    <w:rsid w:val="00590E0A"/>
    <w:rPr>
      <w:rFonts w:ascii="Wingdings" w:hAnsi="Wingdings"/>
    </w:rPr>
  </w:style>
  <w:style w:type="character" w:customStyle="1" w:styleId="WW8Num5z0">
    <w:name w:val="WW8Num5z0"/>
    <w:rsid w:val="00590E0A"/>
    <w:rPr>
      <w:rFonts w:ascii="Symbol" w:hAnsi="Symbol"/>
    </w:rPr>
  </w:style>
  <w:style w:type="character" w:customStyle="1" w:styleId="WW8Num5z1">
    <w:name w:val="WW8Num5z1"/>
    <w:rsid w:val="00590E0A"/>
    <w:rPr>
      <w:rFonts w:ascii="Courier New" w:hAnsi="Courier New" w:cs="Courier New"/>
    </w:rPr>
  </w:style>
  <w:style w:type="character" w:customStyle="1" w:styleId="WW8Num5z2">
    <w:name w:val="WW8Num5z2"/>
    <w:rsid w:val="00590E0A"/>
    <w:rPr>
      <w:rFonts w:ascii="Wingdings" w:hAnsi="Wingdings"/>
    </w:rPr>
  </w:style>
  <w:style w:type="character" w:customStyle="1" w:styleId="WW8Num6z0">
    <w:name w:val="WW8Num6z0"/>
    <w:rsid w:val="00590E0A"/>
    <w:rPr>
      <w:rFonts w:ascii="Symbol" w:hAnsi="Symbol"/>
    </w:rPr>
  </w:style>
  <w:style w:type="character" w:customStyle="1" w:styleId="WW8Num6z1">
    <w:name w:val="WW8Num6z1"/>
    <w:rsid w:val="00590E0A"/>
    <w:rPr>
      <w:rFonts w:ascii="Courier New" w:hAnsi="Courier New" w:cs="Courier New"/>
    </w:rPr>
  </w:style>
  <w:style w:type="character" w:customStyle="1" w:styleId="WW8Num6z2">
    <w:name w:val="WW8Num6z2"/>
    <w:rsid w:val="00590E0A"/>
    <w:rPr>
      <w:rFonts w:ascii="Wingdings" w:hAnsi="Wingdings"/>
    </w:rPr>
  </w:style>
  <w:style w:type="character" w:customStyle="1" w:styleId="WW8Num7z0">
    <w:name w:val="WW8Num7z0"/>
    <w:rsid w:val="00590E0A"/>
    <w:rPr>
      <w:rFonts w:ascii="Symbol" w:hAnsi="Symbol"/>
    </w:rPr>
  </w:style>
  <w:style w:type="character" w:customStyle="1" w:styleId="WW8Num7z1">
    <w:name w:val="WW8Num7z1"/>
    <w:rsid w:val="00590E0A"/>
    <w:rPr>
      <w:rFonts w:ascii="Courier New" w:hAnsi="Courier New" w:cs="Courier New"/>
    </w:rPr>
  </w:style>
  <w:style w:type="character" w:customStyle="1" w:styleId="WW8Num7z2">
    <w:name w:val="WW8Num7z2"/>
    <w:rsid w:val="00590E0A"/>
    <w:rPr>
      <w:rFonts w:ascii="Wingdings" w:hAnsi="Wingdings"/>
    </w:rPr>
  </w:style>
  <w:style w:type="character" w:customStyle="1" w:styleId="WW8Num8z0">
    <w:name w:val="WW8Num8z0"/>
    <w:rsid w:val="00590E0A"/>
    <w:rPr>
      <w:rFonts w:ascii="Symbol" w:hAnsi="Symbol"/>
    </w:rPr>
  </w:style>
  <w:style w:type="character" w:customStyle="1" w:styleId="WW8Num8z1">
    <w:name w:val="WW8Num8z1"/>
    <w:rsid w:val="00590E0A"/>
    <w:rPr>
      <w:rFonts w:ascii="Courier New" w:hAnsi="Courier New" w:cs="Courier New"/>
    </w:rPr>
  </w:style>
  <w:style w:type="character" w:customStyle="1" w:styleId="WW8Num8z2">
    <w:name w:val="WW8Num8z2"/>
    <w:rsid w:val="00590E0A"/>
    <w:rPr>
      <w:rFonts w:ascii="Wingdings" w:hAnsi="Wingdings"/>
    </w:rPr>
  </w:style>
  <w:style w:type="character" w:customStyle="1" w:styleId="WW8Num9z0">
    <w:name w:val="WW8Num9z0"/>
    <w:rsid w:val="00590E0A"/>
    <w:rPr>
      <w:rFonts w:ascii="Symbol" w:hAnsi="Symbol"/>
    </w:rPr>
  </w:style>
  <w:style w:type="character" w:customStyle="1" w:styleId="WW8Num9z1">
    <w:name w:val="WW8Num9z1"/>
    <w:rsid w:val="00590E0A"/>
    <w:rPr>
      <w:rFonts w:ascii="Courier New" w:hAnsi="Courier New" w:cs="Courier New"/>
    </w:rPr>
  </w:style>
  <w:style w:type="character" w:customStyle="1" w:styleId="WW8Num9z2">
    <w:name w:val="WW8Num9z2"/>
    <w:rsid w:val="00590E0A"/>
    <w:rPr>
      <w:rFonts w:ascii="Wingdings" w:hAnsi="Wingdings"/>
    </w:rPr>
  </w:style>
  <w:style w:type="character" w:customStyle="1" w:styleId="WW8Num10z0">
    <w:name w:val="WW8Num10z0"/>
    <w:rsid w:val="00590E0A"/>
    <w:rPr>
      <w:rFonts w:ascii="Symbol" w:hAnsi="Symbol"/>
    </w:rPr>
  </w:style>
  <w:style w:type="character" w:customStyle="1" w:styleId="WW8Num10z1">
    <w:name w:val="WW8Num10z1"/>
    <w:rsid w:val="00590E0A"/>
    <w:rPr>
      <w:rFonts w:ascii="Courier New" w:hAnsi="Courier New" w:cs="Courier New"/>
    </w:rPr>
  </w:style>
  <w:style w:type="character" w:customStyle="1" w:styleId="WW8Num10z2">
    <w:name w:val="WW8Num10z2"/>
    <w:rsid w:val="00590E0A"/>
    <w:rPr>
      <w:rFonts w:ascii="Wingdings" w:hAnsi="Wingdings"/>
    </w:rPr>
  </w:style>
  <w:style w:type="character" w:customStyle="1" w:styleId="WW8Num11z0">
    <w:name w:val="WW8Num11z0"/>
    <w:rsid w:val="00590E0A"/>
    <w:rPr>
      <w:rFonts w:ascii="Gigi" w:hAnsi="Gigi"/>
    </w:rPr>
  </w:style>
  <w:style w:type="character" w:customStyle="1" w:styleId="WW8Num12z0">
    <w:name w:val="WW8Num12z0"/>
    <w:rsid w:val="00590E0A"/>
    <w:rPr>
      <w:rFonts w:ascii="Symbol" w:hAnsi="Symbol"/>
    </w:rPr>
  </w:style>
  <w:style w:type="character" w:customStyle="1" w:styleId="WW8Num12z1">
    <w:name w:val="WW8Num12z1"/>
    <w:rsid w:val="00590E0A"/>
    <w:rPr>
      <w:rFonts w:ascii="Courier New" w:hAnsi="Courier New" w:cs="Courier New"/>
    </w:rPr>
  </w:style>
  <w:style w:type="character" w:customStyle="1" w:styleId="WW8Num12z2">
    <w:name w:val="WW8Num12z2"/>
    <w:rsid w:val="00590E0A"/>
    <w:rPr>
      <w:rFonts w:ascii="Wingdings" w:hAnsi="Wingdings"/>
    </w:rPr>
  </w:style>
  <w:style w:type="character" w:customStyle="1" w:styleId="WW8Num13z0">
    <w:name w:val="WW8Num13z0"/>
    <w:rsid w:val="00590E0A"/>
    <w:rPr>
      <w:rFonts w:ascii="Symbol" w:hAnsi="Symbol"/>
    </w:rPr>
  </w:style>
  <w:style w:type="character" w:customStyle="1" w:styleId="WW8Num13z1">
    <w:name w:val="WW8Num13z1"/>
    <w:rsid w:val="00590E0A"/>
    <w:rPr>
      <w:rFonts w:ascii="Courier New" w:hAnsi="Courier New" w:cs="Courier New"/>
    </w:rPr>
  </w:style>
  <w:style w:type="character" w:customStyle="1" w:styleId="WW8Num13z2">
    <w:name w:val="WW8Num13z2"/>
    <w:rsid w:val="00590E0A"/>
    <w:rPr>
      <w:rFonts w:ascii="Wingdings" w:hAnsi="Wingdings"/>
    </w:rPr>
  </w:style>
  <w:style w:type="character" w:customStyle="1" w:styleId="WW8Num14z0">
    <w:name w:val="WW8Num14z0"/>
    <w:rsid w:val="00590E0A"/>
    <w:rPr>
      <w:rFonts w:ascii="Symbol" w:hAnsi="Symbol"/>
    </w:rPr>
  </w:style>
  <w:style w:type="character" w:customStyle="1" w:styleId="WW8Num14z1">
    <w:name w:val="WW8Num14z1"/>
    <w:rsid w:val="00590E0A"/>
    <w:rPr>
      <w:rFonts w:ascii="Courier New" w:hAnsi="Courier New" w:cs="Courier New"/>
    </w:rPr>
  </w:style>
  <w:style w:type="character" w:customStyle="1" w:styleId="WW8Num14z2">
    <w:name w:val="WW8Num14z2"/>
    <w:rsid w:val="00590E0A"/>
    <w:rPr>
      <w:rFonts w:ascii="Wingdings" w:hAnsi="Wingdings"/>
    </w:rPr>
  </w:style>
  <w:style w:type="character" w:customStyle="1" w:styleId="WW8Num15z0">
    <w:name w:val="WW8Num15z0"/>
    <w:rsid w:val="00590E0A"/>
    <w:rPr>
      <w:rFonts w:ascii="Symbol" w:hAnsi="Symbol"/>
    </w:rPr>
  </w:style>
  <w:style w:type="character" w:customStyle="1" w:styleId="WW8Num15z1">
    <w:name w:val="WW8Num15z1"/>
    <w:rsid w:val="00590E0A"/>
    <w:rPr>
      <w:rFonts w:ascii="Courier New" w:hAnsi="Courier New" w:cs="Courier New"/>
    </w:rPr>
  </w:style>
  <w:style w:type="character" w:customStyle="1" w:styleId="WW8Num15z2">
    <w:name w:val="WW8Num15z2"/>
    <w:rsid w:val="00590E0A"/>
    <w:rPr>
      <w:rFonts w:ascii="Wingdings" w:hAnsi="Wingdings"/>
    </w:rPr>
  </w:style>
  <w:style w:type="character" w:customStyle="1" w:styleId="WW8Num17z0">
    <w:name w:val="WW8Num17z0"/>
    <w:rsid w:val="00590E0A"/>
    <w:rPr>
      <w:rFonts w:ascii="Symbol" w:hAnsi="Symbol"/>
    </w:rPr>
  </w:style>
  <w:style w:type="character" w:customStyle="1" w:styleId="WW8Num17z1">
    <w:name w:val="WW8Num17z1"/>
    <w:rsid w:val="00590E0A"/>
    <w:rPr>
      <w:rFonts w:ascii="Courier New" w:hAnsi="Courier New" w:cs="Courier New"/>
    </w:rPr>
  </w:style>
  <w:style w:type="character" w:customStyle="1" w:styleId="WW8Num17z2">
    <w:name w:val="WW8Num17z2"/>
    <w:rsid w:val="00590E0A"/>
    <w:rPr>
      <w:rFonts w:ascii="Wingdings" w:hAnsi="Wingdings"/>
    </w:rPr>
  </w:style>
  <w:style w:type="character" w:customStyle="1" w:styleId="WW8Num18z0">
    <w:name w:val="WW8Num18z0"/>
    <w:rsid w:val="00590E0A"/>
    <w:rPr>
      <w:rFonts w:ascii="Symbol" w:hAnsi="Symbol"/>
    </w:rPr>
  </w:style>
  <w:style w:type="character" w:customStyle="1" w:styleId="WW8Num18z1">
    <w:name w:val="WW8Num18z1"/>
    <w:rsid w:val="00590E0A"/>
    <w:rPr>
      <w:rFonts w:ascii="Courier New" w:hAnsi="Courier New" w:cs="Courier New"/>
    </w:rPr>
  </w:style>
  <w:style w:type="character" w:customStyle="1" w:styleId="WW8Num18z2">
    <w:name w:val="WW8Num18z2"/>
    <w:rsid w:val="00590E0A"/>
    <w:rPr>
      <w:rFonts w:ascii="Wingdings" w:hAnsi="Wingdings"/>
    </w:rPr>
  </w:style>
  <w:style w:type="character" w:customStyle="1" w:styleId="WW8Num19z0">
    <w:name w:val="WW8Num19z0"/>
    <w:rsid w:val="00590E0A"/>
    <w:rPr>
      <w:rFonts w:ascii="Symbol" w:hAnsi="Symbol"/>
    </w:rPr>
  </w:style>
  <w:style w:type="character" w:customStyle="1" w:styleId="WW8Num19z1">
    <w:name w:val="WW8Num19z1"/>
    <w:rsid w:val="00590E0A"/>
    <w:rPr>
      <w:rFonts w:ascii="Courier New" w:hAnsi="Courier New" w:cs="Courier New"/>
    </w:rPr>
  </w:style>
  <w:style w:type="character" w:customStyle="1" w:styleId="WW8Num19z2">
    <w:name w:val="WW8Num19z2"/>
    <w:rsid w:val="00590E0A"/>
    <w:rPr>
      <w:rFonts w:ascii="Wingdings" w:hAnsi="Wingdings"/>
    </w:rPr>
  </w:style>
  <w:style w:type="character" w:customStyle="1" w:styleId="WW8Num20z0">
    <w:name w:val="WW8Num20z0"/>
    <w:rsid w:val="00590E0A"/>
    <w:rPr>
      <w:rFonts w:ascii="Symbol" w:hAnsi="Symbol"/>
    </w:rPr>
  </w:style>
  <w:style w:type="character" w:customStyle="1" w:styleId="WW8Num20z1">
    <w:name w:val="WW8Num20z1"/>
    <w:rsid w:val="00590E0A"/>
    <w:rPr>
      <w:rFonts w:ascii="Courier New" w:hAnsi="Courier New" w:cs="Courier New"/>
    </w:rPr>
  </w:style>
  <w:style w:type="character" w:customStyle="1" w:styleId="WW8Num20z2">
    <w:name w:val="WW8Num20z2"/>
    <w:rsid w:val="00590E0A"/>
    <w:rPr>
      <w:rFonts w:ascii="Wingdings" w:hAnsi="Wingdings"/>
    </w:rPr>
  </w:style>
  <w:style w:type="character" w:customStyle="1" w:styleId="WW8Num21z0">
    <w:name w:val="WW8Num21z0"/>
    <w:rsid w:val="00590E0A"/>
    <w:rPr>
      <w:rFonts w:ascii="Symbol" w:hAnsi="Symbol"/>
    </w:rPr>
  </w:style>
  <w:style w:type="character" w:customStyle="1" w:styleId="WW8Num21z1">
    <w:name w:val="WW8Num21z1"/>
    <w:rsid w:val="00590E0A"/>
    <w:rPr>
      <w:rFonts w:ascii="Courier New" w:hAnsi="Courier New" w:cs="Courier New"/>
    </w:rPr>
  </w:style>
  <w:style w:type="character" w:customStyle="1" w:styleId="WW8Num21z2">
    <w:name w:val="WW8Num21z2"/>
    <w:rsid w:val="00590E0A"/>
    <w:rPr>
      <w:rFonts w:ascii="Wingdings" w:hAnsi="Wingdings"/>
    </w:rPr>
  </w:style>
  <w:style w:type="character" w:customStyle="1" w:styleId="WW8Num22z0">
    <w:name w:val="WW8Num22z0"/>
    <w:rsid w:val="00590E0A"/>
    <w:rPr>
      <w:rFonts w:ascii="Symbol" w:hAnsi="Symbol"/>
    </w:rPr>
  </w:style>
  <w:style w:type="character" w:customStyle="1" w:styleId="WW8Num22z1">
    <w:name w:val="WW8Num22z1"/>
    <w:rsid w:val="00590E0A"/>
    <w:rPr>
      <w:rFonts w:ascii="Courier New" w:hAnsi="Courier New" w:cs="Courier New"/>
    </w:rPr>
  </w:style>
  <w:style w:type="character" w:customStyle="1" w:styleId="WW8Num22z2">
    <w:name w:val="WW8Num22z2"/>
    <w:rsid w:val="00590E0A"/>
    <w:rPr>
      <w:rFonts w:ascii="Wingdings" w:hAnsi="Wingdings"/>
    </w:rPr>
  </w:style>
  <w:style w:type="character" w:customStyle="1" w:styleId="WW8Num24z0">
    <w:name w:val="WW8Num24z0"/>
    <w:rsid w:val="00590E0A"/>
    <w:rPr>
      <w:rFonts w:ascii="Symbol" w:hAnsi="Symbol"/>
    </w:rPr>
  </w:style>
  <w:style w:type="character" w:customStyle="1" w:styleId="WW8Num24z1">
    <w:name w:val="WW8Num24z1"/>
    <w:rsid w:val="00590E0A"/>
    <w:rPr>
      <w:rFonts w:ascii="Courier New" w:hAnsi="Courier New" w:cs="Courier New"/>
    </w:rPr>
  </w:style>
  <w:style w:type="character" w:customStyle="1" w:styleId="WW8Num24z2">
    <w:name w:val="WW8Num24z2"/>
    <w:rsid w:val="00590E0A"/>
    <w:rPr>
      <w:rFonts w:ascii="Wingdings" w:hAnsi="Wingdings"/>
    </w:rPr>
  </w:style>
  <w:style w:type="character" w:customStyle="1" w:styleId="WW8Num26z0">
    <w:name w:val="WW8Num26z0"/>
    <w:rsid w:val="00590E0A"/>
    <w:rPr>
      <w:rFonts w:ascii="Symbol" w:hAnsi="Symbol"/>
    </w:rPr>
  </w:style>
  <w:style w:type="character" w:customStyle="1" w:styleId="WW8Num26z1">
    <w:name w:val="WW8Num26z1"/>
    <w:rsid w:val="00590E0A"/>
    <w:rPr>
      <w:rFonts w:ascii="Courier New" w:hAnsi="Courier New" w:cs="Courier New"/>
    </w:rPr>
  </w:style>
  <w:style w:type="character" w:customStyle="1" w:styleId="WW8Num26z2">
    <w:name w:val="WW8Num26z2"/>
    <w:rsid w:val="00590E0A"/>
    <w:rPr>
      <w:rFonts w:ascii="Wingdings" w:hAnsi="Wingdings"/>
    </w:rPr>
  </w:style>
  <w:style w:type="character" w:customStyle="1" w:styleId="WW8Num28z0">
    <w:name w:val="WW8Num28z0"/>
    <w:rsid w:val="00590E0A"/>
    <w:rPr>
      <w:rFonts w:ascii="Symbol" w:hAnsi="Symbol"/>
    </w:rPr>
  </w:style>
  <w:style w:type="character" w:customStyle="1" w:styleId="WW8Num28z1">
    <w:name w:val="WW8Num28z1"/>
    <w:rsid w:val="00590E0A"/>
    <w:rPr>
      <w:rFonts w:ascii="Courier New" w:hAnsi="Courier New" w:cs="Courier New"/>
    </w:rPr>
  </w:style>
  <w:style w:type="character" w:customStyle="1" w:styleId="WW8Num28z2">
    <w:name w:val="WW8Num28z2"/>
    <w:rsid w:val="00590E0A"/>
    <w:rPr>
      <w:rFonts w:ascii="Wingdings" w:hAnsi="Wingdings"/>
    </w:rPr>
  </w:style>
  <w:style w:type="character" w:customStyle="1" w:styleId="WW8Num29z0">
    <w:name w:val="WW8Num29z0"/>
    <w:rsid w:val="00590E0A"/>
    <w:rPr>
      <w:rFonts w:ascii="Symbol" w:hAnsi="Symbol"/>
    </w:rPr>
  </w:style>
  <w:style w:type="character" w:customStyle="1" w:styleId="WW8Num29z1">
    <w:name w:val="WW8Num29z1"/>
    <w:rsid w:val="00590E0A"/>
    <w:rPr>
      <w:rFonts w:ascii="Courier New" w:hAnsi="Courier New" w:cs="Courier New"/>
    </w:rPr>
  </w:style>
  <w:style w:type="character" w:customStyle="1" w:styleId="WW8Num29z2">
    <w:name w:val="WW8Num29z2"/>
    <w:rsid w:val="00590E0A"/>
    <w:rPr>
      <w:rFonts w:ascii="Wingdings" w:hAnsi="Wingdings"/>
    </w:rPr>
  </w:style>
  <w:style w:type="character" w:customStyle="1" w:styleId="WW8Num30z0">
    <w:name w:val="WW8Num30z0"/>
    <w:rsid w:val="00590E0A"/>
    <w:rPr>
      <w:rFonts w:ascii="Symbol" w:hAnsi="Symbol"/>
    </w:rPr>
  </w:style>
  <w:style w:type="character" w:customStyle="1" w:styleId="WW8Num30z1">
    <w:name w:val="WW8Num30z1"/>
    <w:rsid w:val="00590E0A"/>
    <w:rPr>
      <w:rFonts w:ascii="Courier New" w:hAnsi="Courier New" w:cs="Courier New"/>
    </w:rPr>
  </w:style>
  <w:style w:type="character" w:customStyle="1" w:styleId="WW8Num30z2">
    <w:name w:val="WW8Num30z2"/>
    <w:rsid w:val="00590E0A"/>
    <w:rPr>
      <w:rFonts w:ascii="Wingdings" w:hAnsi="Wingdings"/>
    </w:rPr>
  </w:style>
  <w:style w:type="character" w:customStyle="1" w:styleId="WW8Num31z0">
    <w:name w:val="WW8Num31z0"/>
    <w:rsid w:val="00590E0A"/>
    <w:rPr>
      <w:rFonts w:ascii="Symbol" w:hAnsi="Symbol"/>
    </w:rPr>
  </w:style>
  <w:style w:type="character" w:customStyle="1" w:styleId="WW8Num31z1">
    <w:name w:val="WW8Num31z1"/>
    <w:rsid w:val="00590E0A"/>
    <w:rPr>
      <w:rFonts w:ascii="Courier New" w:hAnsi="Courier New" w:cs="Courier New"/>
    </w:rPr>
  </w:style>
  <w:style w:type="character" w:customStyle="1" w:styleId="WW8Num31z2">
    <w:name w:val="WW8Num31z2"/>
    <w:rsid w:val="00590E0A"/>
    <w:rPr>
      <w:rFonts w:ascii="Wingdings" w:hAnsi="Wingdings"/>
    </w:rPr>
  </w:style>
  <w:style w:type="character" w:customStyle="1" w:styleId="WW8Num32z0">
    <w:name w:val="WW8Num32z0"/>
    <w:rsid w:val="00590E0A"/>
    <w:rPr>
      <w:rFonts w:ascii="Symbol" w:hAnsi="Symbol"/>
    </w:rPr>
  </w:style>
  <w:style w:type="character" w:customStyle="1" w:styleId="WW8Num32z1">
    <w:name w:val="WW8Num32z1"/>
    <w:rsid w:val="00590E0A"/>
    <w:rPr>
      <w:rFonts w:ascii="Courier New" w:hAnsi="Courier New" w:cs="Courier New"/>
    </w:rPr>
  </w:style>
  <w:style w:type="character" w:customStyle="1" w:styleId="WW8Num32z2">
    <w:name w:val="WW8Num32z2"/>
    <w:rsid w:val="00590E0A"/>
    <w:rPr>
      <w:rFonts w:ascii="Wingdings" w:hAnsi="Wingdings"/>
    </w:rPr>
  </w:style>
  <w:style w:type="character" w:customStyle="1" w:styleId="WW8Num33z0">
    <w:name w:val="WW8Num33z0"/>
    <w:rsid w:val="00590E0A"/>
    <w:rPr>
      <w:rFonts w:ascii="Symbol" w:hAnsi="Symbol"/>
    </w:rPr>
  </w:style>
  <w:style w:type="character" w:customStyle="1" w:styleId="WW8Num33z1">
    <w:name w:val="WW8Num33z1"/>
    <w:rsid w:val="00590E0A"/>
    <w:rPr>
      <w:rFonts w:ascii="Courier New" w:hAnsi="Courier New" w:cs="Courier New"/>
    </w:rPr>
  </w:style>
  <w:style w:type="character" w:customStyle="1" w:styleId="WW8Num33z2">
    <w:name w:val="WW8Num33z2"/>
    <w:rsid w:val="00590E0A"/>
    <w:rPr>
      <w:rFonts w:ascii="Wingdings" w:hAnsi="Wingdings"/>
    </w:rPr>
  </w:style>
  <w:style w:type="character" w:customStyle="1" w:styleId="WW8Num34z0">
    <w:name w:val="WW8Num34z0"/>
    <w:rsid w:val="00590E0A"/>
    <w:rPr>
      <w:rFonts w:ascii="Symbol" w:hAnsi="Symbol"/>
    </w:rPr>
  </w:style>
  <w:style w:type="character" w:customStyle="1" w:styleId="WW8Num34z1">
    <w:name w:val="WW8Num34z1"/>
    <w:rsid w:val="00590E0A"/>
    <w:rPr>
      <w:rFonts w:ascii="Courier New" w:hAnsi="Courier New" w:cs="Courier New"/>
    </w:rPr>
  </w:style>
  <w:style w:type="character" w:customStyle="1" w:styleId="WW8Num34z2">
    <w:name w:val="WW8Num34z2"/>
    <w:rsid w:val="00590E0A"/>
    <w:rPr>
      <w:rFonts w:ascii="Wingdings" w:hAnsi="Wingdings"/>
    </w:rPr>
  </w:style>
  <w:style w:type="character" w:customStyle="1" w:styleId="WW8Num35z0">
    <w:name w:val="WW8Num35z0"/>
    <w:rsid w:val="00590E0A"/>
    <w:rPr>
      <w:rFonts w:ascii="Symbol" w:hAnsi="Symbol"/>
    </w:rPr>
  </w:style>
  <w:style w:type="character" w:customStyle="1" w:styleId="WW8Num35z2">
    <w:name w:val="WW8Num35z2"/>
    <w:rsid w:val="00590E0A"/>
    <w:rPr>
      <w:rFonts w:ascii="Wingdings" w:hAnsi="Wingdings"/>
    </w:rPr>
  </w:style>
  <w:style w:type="character" w:customStyle="1" w:styleId="WW8Num35z4">
    <w:name w:val="WW8Num35z4"/>
    <w:rsid w:val="00590E0A"/>
    <w:rPr>
      <w:rFonts w:ascii="Courier New" w:hAnsi="Courier New" w:cs="Courier New"/>
    </w:rPr>
  </w:style>
  <w:style w:type="character" w:customStyle="1" w:styleId="WW8Num36z0">
    <w:name w:val="WW8Num36z0"/>
    <w:rsid w:val="00590E0A"/>
    <w:rPr>
      <w:rFonts w:ascii="Symbol" w:hAnsi="Symbol"/>
    </w:rPr>
  </w:style>
  <w:style w:type="character" w:customStyle="1" w:styleId="WW8Num36z1">
    <w:name w:val="WW8Num36z1"/>
    <w:rsid w:val="00590E0A"/>
    <w:rPr>
      <w:rFonts w:ascii="Courier New" w:hAnsi="Courier New" w:cs="Courier New"/>
    </w:rPr>
  </w:style>
  <w:style w:type="character" w:customStyle="1" w:styleId="WW8Num36z2">
    <w:name w:val="WW8Num36z2"/>
    <w:rsid w:val="00590E0A"/>
    <w:rPr>
      <w:rFonts w:ascii="Wingdings" w:hAnsi="Wingdings"/>
    </w:rPr>
  </w:style>
  <w:style w:type="character" w:customStyle="1" w:styleId="WW8Num37z0">
    <w:name w:val="WW8Num37z0"/>
    <w:rsid w:val="00590E0A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90E0A"/>
    <w:rPr>
      <w:rFonts w:ascii="Symbol" w:hAnsi="Symbol"/>
    </w:rPr>
  </w:style>
  <w:style w:type="character" w:customStyle="1" w:styleId="WW8Num38z1">
    <w:name w:val="WW8Num38z1"/>
    <w:rsid w:val="00590E0A"/>
    <w:rPr>
      <w:rFonts w:ascii="Courier New" w:hAnsi="Courier New" w:cs="Courier New"/>
    </w:rPr>
  </w:style>
  <w:style w:type="character" w:customStyle="1" w:styleId="WW8Num38z2">
    <w:name w:val="WW8Num38z2"/>
    <w:rsid w:val="00590E0A"/>
    <w:rPr>
      <w:rFonts w:ascii="Wingdings" w:hAnsi="Wingdings"/>
    </w:rPr>
  </w:style>
  <w:style w:type="character" w:customStyle="1" w:styleId="WW8Num40z0">
    <w:name w:val="WW8Num40z0"/>
    <w:rsid w:val="00590E0A"/>
    <w:rPr>
      <w:rFonts w:ascii="Symbol" w:hAnsi="Symbol"/>
    </w:rPr>
  </w:style>
  <w:style w:type="character" w:customStyle="1" w:styleId="WW8Num40z1">
    <w:name w:val="WW8Num40z1"/>
    <w:rsid w:val="00590E0A"/>
    <w:rPr>
      <w:rFonts w:ascii="Courier New" w:hAnsi="Courier New" w:cs="Courier New"/>
    </w:rPr>
  </w:style>
  <w:style w:type="character" w:customStyle="1" w:styleId="WW8Num40z2">
    <w:name w:val="WW8Num40z2"/>
    <w:rsid w:val="00590E0A"/>
    <w:rPr>
      <w:rFonts w:ascii="Wingdings" w:hAnsi="Wingdings"/>
    </w:rPr>
  </w:style>
  <w:style w:type="character" w:customStyle="1" w:styleId="WW8Num41z0">
    <w:name w:val="WW8Num41z0"/>
    <w:rsid w:val="00590E0A"/>
    <w:rPr>
      <w:rFonts w:ascii="Symbol" w:hAnsi="Symbol"/>
    </w:rPr>
  </w:style>
  <w:style w:type="character" w:customStyle="1" w:styleId="WW8Num41z1">
    <w:name w:val="WW8Num41z1"/>
    <w:rsid w:val="00590E0A"/>
    <w:rPr>
      <w:rFonts w:ascii="Courier New" w:hAnsi="Courier New" w:cs="Courier New"/>
    </w:rPr>
  </w:style>
  <w:style w:type="character" w:customStyle="1" w:styleId="WW8Num41z2">
    <w:name w:val="WW8Num41z2"/>
    <w:rsid w:val="00590E0A"/>
    <w:rPr>
      <w:rFonts w:ascii="Wingdings" w:hAnsi="Wingdings"/>
    </w:rPr>
  </w:style>
  <w:style w:type="character" w:customStyle="1" w:styleId="WW8Num43z0">
    <w:name w:val="WW8Num43z0"/>
    <w:rsid w:val="00590E0A"/>
    <w:rPr>
      <w:rFonts w:ascii="Symbol" w:hAnsi="Symbol"/>
    </w:rPr>
  </w:style>
  <w:style w:type="character" w:customStyle="1" w:styleId="WW8Num43z1">
    <w:name w:val="WW8Num43z1"/>
    <w:rsid w:val="00590E0A"/>
    <w:rPr>
      <w:rFonts w:ascii="Courier New" w:hAnsi="Courier New" w:cs="Courier New"/>
    </w:rPr>
  </w:style>
  <w:style w:type="character" w:customStyle="1" w:styleId="WW8Num43z2">
    <w:name w:val="WW8Num43z2"/>
    <w:rsid w:val="00590E0A"/>
    <w:rPr>
      <w:rFonts w:ascii="Wingdings" w:hAnsi="Wingdings"/>
    </w:rPr>
  </w:style>
  <w:style w:type="character" w:customStyle="1" w:styleId="WW8Num44z0">
    <w:name w:val="WW8Num44z0"/>
    <w:rsid w:val="00590E0A"/>
    <w:rPr>
      <w:rFonts w:ascii="Symbol" w:hAnsi="Symbol"/>
    </w:rPr>
  </w:style>
  <w:style w:type="character" w:customStyle="1" w:styleId="WW8Num44z1">
    <w:name w:val="WW8Num44z1"/>
    <w:rsid w:val="00590E0A"/>
    <w:rPr>
      <w:rFonts w:ascii="Courier New" w:hAnsi="Courier New" w:cs="Courier New"/>
    </w:rPr>
  </w:style>
  <w:style w:type="character" w:customStyle="1" w:styleId="WW8Num44z2">
    <w:name w:val="WW8Num44z2"/>
    <w:rsid w:val="00590E0A"/>
    <w:rPr>
      <w:rFonts w:ascii="Wingdings" w:hAnsi="Wingdings"/>
    </w:rPr>
  </w:style>
  <w:style w:type="character" w:customStyle="1" w:styleId="WW8Num45z0">
    <w:name w:val="WW8Num45z0"/>
    <w:rsid w:val="00590E0A"/>
    <w:rPr>
      <w:rFonts w:ascii="Symbol" w:hAnsi="Symbol"/>
    </w:rPr>
  </w:style>
  <w:style w:type="character" w:customStyle="1" w:styleId="WW8Num45z1">
    <w:name w:val="WW8Num45z1"/>
    <w:rsid w:val="00590E0A"/>
    <w:rPr>
      <w:rFonts w:ascii="Courier New" w:hAnsi="Courier New" w:cs="Courier New"/>
    </w:rPr>
  </w:style>
  <w:style w:type="character" w:customStyle="1" w:styleId="WW8Num45z2">
    <w:name w:val="WW8Num45z2"/>
    <w:rsid w:val="00590E0A"/>
    <w:rPr>
      <w:rFonts w:ascii="Wingdings" w:hAnsi="Wingdings"/>
    </w:rPr>
  </w:style>
  <w:style w:type="character" w:customStyle="1" w:styleId="WW8Num46z0">
    <w:name w:val="WW8Num46z0"/>
    <w:rsid w:val="00590E0A"/>
    <w:rPr>
      <w:rFonts w:ascii="Symbol" w:hAnsi="Symbol"/>
    </w:rPr>
  </w:style>
  <w:style w:type="character" w:customStyle="1" w:styleId="WW8Num46z1">
    <w:name w:val="WW8Num46z1"/>
    <w:rsid w:val="00590E0A"/>
    <w:rPr>
      <w:rFonts w:ascii="Courier New" w:hAnsi="Courier New" w:cs="Courier New"/>
    </w:rPr>
  </w:style>
  <w:style w:type="character" w:customStyle="1" w:styleId="WW8Num46z2">
    <w:name w:val="WW8Num46z2"/>
    <w:rsid w:val="00590E0A"/>
    <w:rPr>
      <w:rFonts w:ascii="Wingdings" w:hAnsi="Wingdings"/>
    </w:rPr>
  </w:style>
  <w:style w:type="character" w:customStyle="1" w:styleId="WW8Num47z0">
    <w:name w:val="WW8Num47z0"/>
    <w:rsid w:val="00590E0A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szCs w:val="24"/>
      <w:u w:val="none"/>
      <w:vertAlign w:val="baseline"/>
      <w:em w:val="none"/>
    </w:rPr>
  </w:style>
  <w:style w:type="character" w:customStyle="1" w:styleId="WW8Num47z1">
    <w:name w:val="WW8Num47z1"/>
    <w:rsid w:val="00590E0A"/>
    <w:rPr>
      <w:sz w:val="28"/>
    </w:rPr>
  </w:style>
  <w:style w:type="character" w:customStyle="1" w:styleId="WW8Num47z2">
    <w:name w:val="WW8Num47z2"/>
    <w:rsid w:val="00590E0A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90E0A"/>
    <w:rPr>
      <w:rFonts w:ascii="Symbol" w:hAnsi="Symbol"/>
    </w:rPr>
  </w:style>
  <w:style w:type="character" w:customStyle="1" w:styleId="WW8Num47z4">
    <w:name w:val="WW8Num47z4"/>
    <w:rsid w:val="00590E0A"/>
    <w:rPr>
      <w:rFonts w:ascii="Courier New" w:hAnsi="Courier New"/>
    </w:rPr>
  </w:style>
  <w:style w:type="character" w:customStyle="1" w:styleId="WW8Num47z5">
    <w:name w:val="WW8Num47z5"/>
    <w:rsid w:val="00590E0A"/>
    <w:rPr>
      <w:rFonts w:ascii="Wingdings" w:hAnsi="Wingdings"/>
    </w:rPr>
  </w:style>
  <w:style w:type="paragraph" w:customStyle="1" w:styleId="Heading">
    <w:name w:val="Heading"/>
    <w:basedOn w:val="a"/>
    <w:next w:val="a5"/>
    <w:rsid w:val="00590E0A"/>
    <w:pPr>
      <w:keepNext/>
      <w:suppressAutoHyphens/>
      <w:spacing w:before="240" w:after="120"/>
    </w:pPr>
    <w:rPr>
      <w:rFonts w:ascii="Arial" w:eastAsia="MS Mincho" w:hAnsi="Arial" w:cs="Tahoma"/>
      <w:iCs/>
      <w:sz w:val="28"/>
      <w:szCs w:val="28"/>
      <w:lang w:eastAsia="ar-SA"/>
    </w:rPr>
  </w:style>
  <w:style w:type="paragraph" w:customStyle="1" w:styleId="19">
    <w:name w:val="Название объекта1"/>
    <w:basedOn w:val="a"/>
    <w:rsid w:val="00590E0A"/>
    <w:pPr>
      <w:suppressLineNumbers/>
      <w:suppressAutoHyphens/>
      <w:spacing w:before="120" w:after="120"/>
    </w:pPr>
    <w:rPr>
      <w:rFonts w:eastAsia="SimSun" w:cs="Tahoma"/>
      <w:i/>
      <w:iCs/>
      <w:lang w:eastAsia="ar-SA"/>
    </w:rPr>
  </w:style>
  <w:style w:type="paragraph" w:customStyle="1" w:styleId="Index">
    <w:name w:val="Index"/>
    <w:basedOn w:val="a"/>
    <w:rsid w:val="00590E0A"/>
    <w:pPr>
      <w:suppressLineNumbers/>
      <w:suppressAutoHyphens/>
    </w:pPr>
    <w:rPr>
      <w:rFonts w:eastAsia="SimSun" w:cs="Tahoma"/>
      <w:iCs/>
      <w:lang w:eastAsia="ar-SA"/>
    </w:rPr>
  </w:style>
  <w:style w:type="paragraph" w:customStyle="1" w:styleId="affd">
    <w:name w:val="Деловой"/>
    <w:basedOn w:val="a"/>
    <w:rsid w:val="00590E0A"/>
    <w:pPr>
      <w:suppressAutoHyphens/>
      <w:ind w:firstLine="539"/>
      <w:jc w:val="both"/>
    </w:pPr>
    <w:rPr>
      <w:rFonts w:eastAsia="Times New Roman"/>
      <w:lang w:eastAsia="ar-SA"/>
    </w:rPr>
  </w:style>
  <w:style w:type="paragraph" w:customStyle="1" w:styleId="affe">
    <w:name w:val="перечень"/>
    <w:basedOn w:val="aff0"/>
    <w:rsid w:val="00590E0A"/>
    <w:pPr>
      <w:tabs>
        <w:tab w:val="clear" w:pos="993"/>
      </w:tabs>
      <w:suppressAutoHyphens/>
      <w:spacing w:line="240" w:lineRule="auto"/>
      <w:ind w:left="-49" w:firstLine="0"/>
      <w:contextualSpacing w:val="0"/>
    </w:pPr>
    <w:rPr>
      <w:sz w:val="24"/>
      <w:lang w:eastAsia="ar-SA" w:bidi="ar-SA"/>
    </w:rPr>
  </w:style>
  <w:style w:type="paragraph" w:customStyle="1" w:styleId="afff">
    <w:name w:val="Îáû÷íûé"/>
    <w:rsid w:val="00590E0A"/>
    <w:pPr>
      <w:suppressAutoHyphens/>
      <w:overflowPunct w:val="0"/>
      <w:autoSpaceDE w:val="0"/>
      <w:textAlignment w:val="baseline"/>
    </w:pPr>
    <w:rPr>
      <w:rFonts w:ascii="MS Sans Serif" w:eastAsia="Times New Roman" w:hAnsi="MS Sans Serif"/>
      <w:lang w:eastAsia="ar-SA"/>
    </w:rPr>
  </w:style>
  <w:style w:type="paragraph" w:customStyle="1" w:styleId="2b">
    <w:name w:val="Îñíîâíîé òåêñò 2"/>
    <w:basedOn w:val="afff"/>
    <w:rsid w:val="00590E0A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0">
    <w:name w:val="Îñíîâíîé òåêñò"/>
    <w:basedOn w:val="afff"/>
    <w:rsid w:val="00590E0A"/>
    <w:pPr>
      <w:jc w:val="both"/>
    </w:pPr>
    <w:rPr>
      <w:rFonts w:ascii="Times New Roman" w:hAnsi="Times New Roman"/>
      <w:sz w:val="24"/>
    </w:rPr>
  </w:style>
  <w:style w:type="paragraph" w:customStyle="1" w:styleId="2c">
    <w:name w:val="Óðîâåíü 2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6">
    <w:name w:val="Óðîâåíü 3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7">
    <w:name w:val="Îñíîâíîé òåêñò ñ îòñòóïîì 3"/>
    <w:basedOn w:val="afff"/>
    <w:rsid w:val="00590E0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fff"/>
    <w:rsid w:val="00590E0A"/>
    <w:rPr>
      <w:rFonts w:ascii="Times New Roman" w:hAnsi="Times New Roman"/>
      <w:sz w:val="24"/>
    </w:rPr>
  </w:style>
  <w:style w:type="paragraph" w:customStyle="1" w:styleId="FR1">
    <w:name w:val="FR1"/>
    <w:rsid w:val="00590E0A"/>
    <w:pPr>
      <w:widowControl w:val="0"/>
      <w:suppressAutoHyphens/>
      <w:spacing w:line="259" w:lineRule="auto"/>
      <w:ind w:left="680" w:right="200"/>
    </w:pPr>
    <w:rPr>
      <w:rFonts w:ascii="Arial" w:eastAsia="Times New Roman" w:hAnsi="Arial"/>
      <w:sz w:val="18"/>
      <w:lang w:eastAsia="ar-SA"/>
    </w:rPr>
  </w:style>
  <w:style w:type="paragraph" w:customStyle="1" w:styleId="str">
    <w:name w:val="str"/>
    <w:basedOn w:val="a"/>
    <w:rsid w:val="00590E0A"/>
    <w:pPr>
      <w:suppressAutoHyphens/>
      <w:spacing w:before="280" w:after="280"/>
    </w:pPr>
    <w:rPr>
      <w:rFonts w:eastAsia="Times New Roman"/>
      <w:color w:val="000000"/>
      <w:lang w:eastAsia="ar-SA"/>
    </w:rPr>
  </w:style>
  <w:style w:type="paragraph" w:customStyle="1" w:styleId="TableContents">
    <w:name w:val="Table Contents"/>
    <w:basedOn w:val="a"/>
    <w:rsid w:val="00590E0A"/>
    <w:pPr>
      <w:suppressLineNumbers/>
      <w:suppressAutoHyphens/>
    </w:pPr>
    <w:rPr>
      <w:rFonts w:eastAsia="SimSun"/>
      <w:iCs/>
      <w:lang w:eastAsia="ar-SA"/>
    </w:rPr>
  </w:style>
  <w:style w:type="paragraph" w:customStyle="1" w:styleId="TableHeading">
    <w:name w:val="Table Heading"/>
    <w:basedOn w:val="TableContents"/>
    <w:rsid w:val="00590E0A"/>
    <w:pPr>
      <w:jc w:val="center"/>
    </w:pPr>
    <w:rPr>
      <w:b/>
      <w:bCs/>
    </w:rPr>
  </w:style>
  <w:style w:type="paragraph" w:customStyle="1" w:styleId="Framecontents">
    <w:name w:val="Frame contents"/>
    <w:basedOn w:val="a5"/>
    <w:rsid w:val="00590E0A"/>
    <w:pPr>
      <w:suppressAutoHyphens/>
      <w:spacing w:after="0" w:line="240" w:lineRule="auto"/>
      <w:ind w:firstLine="0"/>
      <w:jc w:val="left"/>
    </w:pPr>
    <w:rPr>
      <w:rFonts w:ascii="Times New Roman" w:eastAsia="Times New Roman" w:hAnsi="Times New Roman"/>
      <w:sz w:val="28"/>
      <w:szCs w:val="20"/>
      <w:lang w:val="ru-RU" w:eastAsia="ar-SA"/>
    </w:rPr>
  </w:style>
  <w:style w:type="paragraph" w:customStyle="1" w:styleId="xl65">
    <w:name w:val="xl65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right"/>
    </w:pPr>
    <w:rPr>
      <w:rFonts w:eastAsia="Times New Roman"/>
      <w:color w:val="333333"/>
    </w:rPr>
  </w:style>
  <w:style w:type="paragraph" w:customStyle="1" w:styleId="xl66">
    <w:name w:val="xl66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center"/>
    </w:pPr>
    <w:rPr>
      <w:rFonts w:eastAsia="Times New Roman"/>
      <w:color w:val="333333"/>
    </w:rPr>
  </w:style>
  <w:style w:type="paragraph" w:customStyle="1" w:styleId="xl67">
    <w:name w:val="xl67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333333"/>
    </w:rPr>
  </w:style>
  <w:style w:type="paragraph" w:customStyle="1" w:styleId="xl68">
    <w:name w:val="xl68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1a">
    <w:name w:val="Авд_1"/>
    <w:basedOn w:val="1"/>
    <w:rsid w:val="00590E0A"/>
    <w:pPr>
      <w:keepLines w:val="0"/>
      <w:spacing w:before="0" w:line="240" w:lineRule="auto"/>
      <w:ind w:left="737" w:firstLine="851"/>
    </w:pPr>
    <w:rPr>
      <w:bCs/>
      <w:kern w:val="32"/>
      <w:sz w:val="28"/>
      <w:lang w:eastAsia="ru-RU"/>
    </w:rPr>
  </w:style>
  <w:style w:type="paragraph" w:customStyle="1" w:styleId="2d">
    <w:name w:val="Авд_2"/>
    <w:basedOn w:val="20"/>
    <w:rsid w:val="00590E0A"/>
    <w:pPr>
      <w:keepLines w:val="0"/>
      <w:spacing w:before="0" w:line="240" w:lineRule="auto"/>
      <w:ind w:firstLine="851"/>
      <w:jc w:val="both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paragraph" w:styleId="afff1">
    <w:name w:val="Block Text"/>
    <w:basedOn w:val="a"/>
    <w:rsid w:val="00590E0A"/>
    <w:pPr>
      <w:suppressAutoHyphens/>
      <w:ind w:left="170" w:right="170" w:firstLine="851"/>
      <w:jc w:val="both"/>
    </w:pPr>
    <w:rPr>
      <w:rFonts w:eastAsia="Times New Roman"/>
      <w:lang w:eastAsia="ar-SA"/>
    </w:rPr>
  </w:style>
  <w:style w:type="paragraph" w:styleId="2e">
    <w:name w:val="Body Text First Indent 2"/>
    <w:basedOn w:val="a7"/>
    <w:link w:val="2f"/>
    <w:semiHidden/>
    <w:rsid w:val="00590E0A"/>
    <w:pPr>
      <w:suppressAutoHyphens/>
      <w:ind w:firstLine="210"/>
    </w:pPr>
    <w:rPr>
      <w:rFonts w:eastAsia="SimSun"/>
      <w:iCs/>
      <w:lang w:eastAsia="ar-SA"/>
    </w:rPr>
  </w:style>
  <w:style w:type="character" w:customStyle="1" w:styleId="2f">
    <w:name w:val="Красная строка 2 Знак"/>
    <w:link w:val="2e"/>
    <w:semiHidden/>
    <w:rsid w:val="00590E0A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ff2">
    <w:name w:val="Body Text First Indent"/>
    <w:basedOn w:val="a5"/>
    <w:link w:val="afff3"/>
    <w:rsid w:val="00590E0A"/>
    <w:pPr>
      <w:suppressAutoHyphens/>
      <w:spacing w:line="240" w:lineRule="auto"/>
      <w:ind w:firstLine="210"/>
      <w:jc w:val="left"/>
    </w:pPr>
    <w:rPr>
      <w:rFonts w:ascii="Times New Roman" w:eastAsia="SimSun" w:hAnsi="Times New Roman"/>
      <w:iCs/>
      <w:sz w:val="24"/>
      <w:szCs w:val="24"/>
      <w:lang w:val="ru-RU" w:eastAsia="ar-SA"/>
    </w:rPr>
  </w:style>
  <w:style w:type="character" w:customStyle="1" w:styleId="afff3">
    <w:name w:val="Красная строка Знак"/>
    <w:link w:val="afff2"/>
    <w:rsid w:val="00590E0A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8">
    <w:name w:val="Body Text 3"/>
    <w:basedOn w:val="a"/>
    <w:link w:val="39"/>
    <w:uiPriority w:val="99"/>
    <w:unhideWhenUsed/>
    <w:rsid w:val="00590E0A"/>
    <w:pPr>
      <w:spacing w:after="120"/>
    </w:pPr>
    <w:rPr>
      <w:rFonts w:eastAsia="Times New Roman"/>
      <w:sz w:val="16"/>
      <w:szCs w:val="16"/>
    </w:rPr>
  </w:style>
  <w:style w:type="character" w:customStyle="1" w:styleId="39">
    <w:name w:val="Основной текст 3 Знак"/>
    <w:link w:val="38"/>
    <w:uiPriority w:val="99"/>
    <w:rsid w:val="00590E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New">
    <w:name w:val="New"/>
    <w:basedOn w:val="a"/>
    <w:link w:val="New0"/>
    <w:qFormat/>
    <w:rsid w:val="00590E0A"/>
    <w:pPr>
      <w:ind w:firstLine="708"/>
      <w:jc w:val="both"/>
    </w:pPr>
    <w:rPr>
      <w:rFonts w:eastAsia="Times New Roman"/>
      <w:sz w:val="28"/>
      <w:szCs w:val="28"/>
    </w:rPr>
  </w:style>
  <w:style w:type="character" w:customStyle="1" w:styleId="New0">
    <w:name w:val="New Знак"/>
    <w:link w:val="New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ew2">
    <w:name w:val="New2"/>
    <w:basedOn w:val="New"/>
    <w:link w:val="New20"/>
    <w:qFormat/>
    <w:rsid w:val="00590E0A"/>
  </w:style>
  <w:style w:type="character" w:customStyle="1" w:styleId="New20">
    <w:name w:val="New2 Знак"/>
    <w:link w:val="New2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Основной текст_"/>
    <w:link w:val="3a"/>
    <w:locked/>
    <w:rsid w:val="00590E0A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"/>
    <w:link w:val="afff4"/>
    <w:rsid w:val="00590E0A"/>
    <w:pPr>
      <w:shd w:val="clear" w:color="auto" w:fill="FFFFFF"/>
      <w:spacing w:before="300" w:line="257" w:lineRule="exact"/>
      <w:ind w:hanging="380"/>
      <w:jc w:val="both"/>
    </w:pPr>
    <w:rPr>
      <w:rFonts w:ascii="Calibri" w:hAnsi="Calibri"/>
      <w:sz w:val="21"/>
      <w:szCs w:val="21"/>
      <w:lang w:eastAsia="en-US"/>
    </w:rPr>
  </w:style>
  <w:style w:type="paragraph" w:customStyle="1" w:styleId="ConsPlusNormal">
    <w:name w:val="ConsPlusNormal"/>
    <w:rsid w:val="00590E0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fd">
    <w:name w:val="Чертежный Знак"/>
    <w:link w:val="afc"/>
    <w:rsid w:val="00590E0A"/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f5">
    <w:name w:val="Диплом"/>
    <w:basedOn w:val="a"/>
    <w:rsid w:val="00590E0A"/>
    <w:pPr>
      <w:spacing w:line="360" w:lineRule="auto"/>
      <w:ind w:firstLine="851"/>
    </w:pPr>
    <w:rPr>
      <w:rFonts w:eastAsia="Times New Roman"/>
      <w:sz w:val="28"/>
    </w:rPr>
  </w:style>
  <w:style w:type="character" w:styleId="afff6">
    <w:name w:val="FollowedHyperlink"/>
    <w:uiPriority w:val="99"/>
    <w:semiHidden/>
    <w:unhideWhenUsed/>
    <w:rsid w:val="00590E0A"/>
    <w:rPr>
      <w:color w:val="800080"/>
      <w:u w:val="single"/>
    </w:rPr>
  </w:style>
  <w:style w:type="paragraph" w:styleId="afff7">
    <w:name w:val="caption"/>
    <w:basedOn w:val="a"/>
    <w:next w:val="a"/>
    <w:uiPriority w:val="35"/>
    <w:qFormat/>
    <w:rsid w:val="00590E0A"/>
    <w:rPr>
      <w:rFonts w:eastAsia="Times New Roman"/>
      <w:b/>
      <w:bCs/>
      <w:sz w:val="20"/>
      <w:szCs w:val="20"/>
    </w:rPr>
  </w:style>
  <w:style w:type="character" w:customStyle="1" w:styleId="FontStyle48">
    <w:name w:val="Font Style48"/>
    <w:uiPriority w:val="99"/>
    <w:rsid w:val="00590E0A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"/>
    <w:uiPriority w:val="99"/>
    <w:rsid w:val="00590E0A"/>
    <w:rPr>
      <w:rFonts w:eastAsia="Times New Roman"/>
    </w:rPr>
  </w:style>
  <w:style w:type="paragraph" w:customStyle="1" w:styleId="Style10">
    <w:name w:val="Style10"/>
    <w:basedOn w:val="a"/>
    <w:uiPriority w:val="99"/>
    <w:rsid w:val="00590E0A"/>
    <w:pPr>
      <w:spacing w:line="283" w:lineRule="exact"/>
      <w:ind w:firstLine="840"/>
      <w:jc w:val="both"/>
    </w:pPr>
    <w:rPr>
      <w:rFonts w:eastAsia="Times New Roman"/>
    </w:rPr>
  </w:style>
  <w:style w:type="paragraph" w:customStyle="1" w:styleId="Style5">
    <w:name w:val="Style5"/>
    <w:basedOn w:val="a"/>
    <w:uiPriority w:val="99"/>
    <w:rsid w:val="00590E0A"/>
    <w:pPr>
      <w:spacing w:line="278" w:lineRule="exact"/>
    </w:pPr>
    <w:rPr>
      <w:rFonts w:eastAsia="Times New Roman"/>
    </w:rPr>
  </w:style>
  <w:style w:type="paragraph" w:customStyle="1" w:styleId="2f0">
    <w:name w:val="Заголовок 2 ГОСТ"/>
    <w:basedOn w:val="a"/>
    <w:autoRedefine/>
    <w:rsid w:val="00590E0A"/>
    <w:pPr>
      <w:ind w:firstLine="709"/>
      <w:jc w:val="both"/>
    </w:pPr>
    <w:rPr>
      <w:rFonts w:eastAsia="Times New Roman"/>
      <w:sz w:val="28"/>
    </w:rPr>
  </w:style>
  <w:style w:type="paragraph" w:customStyle="1" w:styleId="afff8">
    <w:name w:val="Обычный ГОСТ"/>
    <w:basedOn w:val="a"/>
    <w:autoRedefine/>
    <w:rsid w:val="00590E0A"/>
    <w:pPr>
      <w:ind w:firstLine="851"/>
      <w:jc w:val="both"/>
    </w:pPr>
    <w:rPr>
      <w:rFonts w:eastAsia="Times New Roman"/>
    </w:rPr>
  </w:style>
  <w:style w:type="paragraph" w:customStyle="1" w:styleId="afff9">
    <w:name w:val="Общий"/>
    <w:basedOn w:val="aff"/>
    <w:link w:val="afffa"/>
    <w:qFormat/>
    <w:rsid w:val="00590E0A"/>
    <w:pPr>
      <w:ind w:right="-2" w:firstLine="851"/>
      <w:jc w:val="both"/>
    </w:pPr>
    <w:rPr>
      <w:sz w:val="24"/>
      <w:szCs w:val="24"/>
    </w:rPr>
  </w:style>
  <w:style w:type="character" w:customStyle="1" w:styleId="afffa">
    <w:name w:val="Общий Знак"/>
    <w:link w:val="afff9"/>
    <w:rsid w:val="00590E0A"/>
    <w:rPr>
      <w:rFonts w:ascii="Calibri" w:eastAsia="Calibri" w:hAnsi="Calibri" w:cs="Times New Roman"/>
      <w:sz w:val="24"/>
      <w:szCs w:val="24"/>
    </w:rPr>
  </w:style>
  <w:style w:type="character" w:customStyle="1" w:styleId="FontStyle11">
    <w:name w:val="Font Style11"/>
    <w:uiPriority w:val="99"/>
    <w:rsid w:val="00590E0A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590E0A"/>
    <w:pPr>
      <w:spacing w:line="643" w:lineRule="exact"/>
      <w:jc w:val="center"/>
    </w:pPr>
    <w:rPr>
      <w:rFonts w:eastAsia="Times New Roman"/>
    </w:rPr>
  </w:style>
  <w:style w:type="paragraph" w:customStyle="1" w:styleId="Style2">
    <w:name w:val="Style2"/>
    <w:basedOn w:val="a"/>
    <w:uiPriority w:val="99"/>
    <w:rsid w:val="00590E0A"/>
    <w:pPr>
      <w:spacing w:line="276" w:lineRule="exact"/>
      <w:ind w:firstLine="1061"/>
      <w:jc w:val="both"/>
    </w:pPr>
    <w:rPr>
      <w:rFonts w:eastAsia="Times New Roman"/>
    </w:rPr>
  </w:style>
  <w:style w:type="paragraph" w:customStyle="1" w:styleId="Style7">
    <w:name w:val="Style7"/>
    <w:basedOn w:val="a"/>
    <w:uiPriority w:val="99"/>
    <w:rsid w:val="00590E0A"/>
    <w:pPr>
      <w:spacing w:line="288" w:lineRule="exact"/>
      <w:ind w:firstLine="835"/>
      <w:jc w:val="both"/>
    </w:pPr>
    <w:rPr>
      <w:rFonts w:eastAsia="Times New Roman"/>
    </w:rPr>
  </w:style>
  <w:style w:type="paragraph" w:customStyle="1" w:styleId="Style8">
    <w:name w:val="Style8"/>
    <w:basedOn w:val="a"/>
    <w:uiPriority w:val="99"/>
    <w:rsid w:val="00590E0A"/>
    <w:rPr>
      <w:rFonts w:eastAsia="Times New Roman"/>
    </w:rPr>
  </w:style>
  <w:style w:type="paragraph" w:customStyle="1" w:styleId="Style9">
    <w:name w:val="Style9"/>
    <w:basedOn w:val="a"/>
    <w:uiPriority w:val="99"/>
    <w:rsid w:val="00590E0A"/>
    <w:pPr>
      <w:spacing w:line="326" w:lineRule="exact"/>
      <w:ind w:firstLine="883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590E0A"/>
    <w:pPr>
      <w:spacing w:line="278" w:lineRule="exact"/>
      <w:ind w:firstLine="274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590E0A"/>
    <w:rPr>
      <w:rFonts w:eastAsia="Times New Roman"/>
    </w:rPr>
  </w:style>
  <w:style w:type="paragraph" w:customStyle="1" w:styleId="Style43">
    <w:name w:val="Style43"/>
    <w:basedOn w:val="a"/>
    <w:uiPriority w:val="99"/>
    <w:rsid w:val="00590E0A"/>
    <w:pPr>
      <w:spacing w:line="278" w:lineRule="exact"/>
      <w:ind w:hanging="230"/>
    </w:pPr>
    <w:rPr>
      <w:rFonts w:eastAsia="Times New Roman"/>
    </w:rPr>
  </w:style>
  <w:style w:type="paragraph" w:customStyle="1" w:styleId="Style44">
    <w:name w:val="Style44"/>
    <w:basedOn w:val="a"/>
    <w:uiPriority w:val="99"/>
    <w:rsid w:val="00590E0A"/>
    <w:pPr>
      <w:spacing w:line="283" w:lineRule="exact"/>
      <w:ind w:hanging="826"/>
    </w:pPr>
    <w:rPr>
      <w:rFonts w:eastAsia="Times New Roman"/>
    </w:rPr>
  </w:style>
  <w:style w:type="character" w:customStyle="1" w:styleId="FontStyle47">
    <w:name w:val="Font Style47"/>
    <w:uiPriority w:val="99"/>
    <w:rsid w:val="00590E0A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6">
    <w:name w:val="Style6"/>
    <w:basedOn w:val="a"/>
    <w:uiPriority w:val="99"/>
    <w:rsid w:val="00590E0A"/>
    <w:pPr>
      <w:spacing w:line="278" w:lineRule="exact"/>
      <w:jc w:val="center"/>
    </w:pPr>
    <w:rPr>
      <w:rFonts w:eastAsia="Times New Roman"/>
    </w:rPr>
  </w:style>
  <w:style w:type="character" w:customStyle="1" w:styleId="FontStyle74">
    <w:name w:val="Font Style74"/>
    <w:uiPriority w:val="99"/>
    <w:rsid w:val="00590E0A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90E0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">
    <w:name w:val="Стиль2"/>
    <w:uiPriority w:val="99"/>
    <w:rsid w:val="00590E0A"/>
    <w:pPr>
      <w:numPr>
        <w:numId w:val="1"/>
      </w:numPr>
    </w:pPr>
  </w:style>
  <w:style w:type="numbering" w:customStyle="1" w:styleId="3">
    <w:name w:val="Стиль3"/>
    <w:uiPriority w:val="99"/>
    <w:rsid w:val="00590E0A"/>
    <w:pPr>
      <w:numPr>
        <w:numId w:val="2"/>
      </w:numPr>
    </w:pPr>
  </w:style>
  <w:style w:type="numbering" w:customStyle="1" w:styleId="4">
    <w:name w:val="Стиль4"/>
    <w:uiPriority w:val="99"/>
    <w:rsid w:val="00590E0A"/>
    <w:pPr>
      <w:numPr>
        <w:numId w:val="3"/>
      </w:numPr>
    </w:pPr>
  </w:style>
  <w:style w:type="character" w:customStyle="1" w:styleId="ipa">
    <w:name w:val="ipa"/>
    <w:basedOn w:val="a0"/>
    <w:rsid w:val="00590E0A"/>
  </w:style>
  <w:style w:type="paragraph" w:customStyle="1" w:styleId="bod">
    <w:name w:val="bod"/>
    <w:basedOn w:val="a"/>
    <w:rsid w:val="00590E0A"/>
    <w:pPr>
      <w:spacing w:before="100" w:beforeAutospacing="1" w:after="100" w:afterAutospacing="1"/>
    </w:pPr>
    <w:rPr>
      <w:rFonts w:eastAsia="Times New Roman"/>
    </w:rPr>
  </w:style>
  <w:style w:type="paragraph" w:customStyle="1" w:styleId="diplologicheader">
    <w:name w:val="diplologic header"/>
    <w:basedOn w:val="1"/>
    <w:link w:val="diplologicheader0"/>
    <w:uiPriority w:val="99"/>
    <w:rsid w:val="00590E0A"/>
    <w:pPr>
      <w:keepLines w:val="0"/>
      <w:overflowPunct w:val="0"/>
      <w:autoSpaceDE w:val="0"/>
      <w:autoSpaceDN w:val="0"/>
      <w:adjustRightInd w:val="0"/>
      <w:spacing w:before="0" w:line="240" w:lineRule="auto"/>
      <w:ind w:firstLine="709"/>
      <w:textAlignment w:val="baseline"/>
    </w:pPr>
    <w:rPr>
      <w:b w:val="0"/>
      <w:sz w:val="28"/>
      <w:szCs w:val="28"/>
      <w:lang w:eastAsia="ru-RU"/>
    </w:rPr>
  </w:style>
  <w:style w:type="character" w:customStyle="1" w:styleId="diplologicheader0">
    <w:name w:val="diplologic header Знак"/>
    <w:link w:val="diplologicheader"/>
    <w:uiPriority w:val="99"/>
    <w:locked/>
    <w:rsid w:val="00590E0A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310">
    <w:name w:val="Основной текст 31"/>
    <w:basedOn w:val="a"/>
    <w:rsid w:val="00590E0A"/>
    <w:pPr>
      <w:suppressAutoHyphens/>
      <w:spacing w:after="120"/>
      <w:ind w:firstLine="851"/>
      <w:jc w:val="both"/>
    </w:pPr>
    <w:rPr>
      <w:rFonts w:eastAsia="Times New Roman"/>
      <w:sz w:val="16"/>
      <w:szCs w:val="16"/>
      <w:lang w:eastAsia="ar-SA"/>
    </w:rPr>
  </w:style>
  <w:style w:type="paragraph" w:customStyle="1" w:styleId="NormalBody">
    <w:name w:val="Normal Body"/>
    <w:basedOn w:val="a"/>
    <w:rsid w:val="00590E0A"/>
    <w:pPr>
      <w:spacing w:after="120"/>
      <w:ind w:firstLine="357"/>
      <w:jc w:val="both"/>
    </w:pPr>
    <w:rPr>
      <w:rFonts w:eastAsia="Times New Roman"/>
    </w:rPr>
  </w:style>
  <w:style w:type="paragraph" w:customStyle="1" w:styleId="42">
    <w:name w:val="Обычный4"/>
    <w:rsid w:val="0091356F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caption" w:semiHidden="0" w:uiPriority="35" w:unhideWhenUsed="0" w:qFormat="1"/>
    <w:lsdException w:name="page number" w:uiPriority="0"/>
    <w:lsdException w:name="List Bullet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Body Text First Indent 2" w:uiPriority="0"/>
    <w:lsdException w:name="Body Tex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71277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12775"/>
    <w:pPr>
      <w:keepNext/>
      <w:keepLines/>
      <w:spacing w:before="240" w:line="276" w:lineRule="auto"/>
      <w:outlineLvl w:val="0"/>
    </w:pPr>
    <w:rPr>
      <w:rFonts w:eastAsia="Times New Roman"/>
      <w:b/>
      <w:sz w:val="32"/>
      <w:szCs w:val="32"/>
      <w:lang w:eastAsia="en-US"/>
    </w:rPr>
  </w:style>
  <w:style w:type="paragraph" w:styleId="20">
    <w:name w:val="heading 2"/>
    <w:basedOn w:val="a"/>
    <w:next w:val="a"/>
    <w:link w:val="21"/>
    <w:uiPriority w:val="9"/>
    <w:qFormat/>
    <w:rsid w:val="00BC64D5"/>
    <w:pPr>
      <w:keepNext/>
      <w:keepLines/>
      <w:spacing w:before="20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eastAsia="en-US"/>
    </w:rPr>
  </w:style>
  <w:style w:type="paragraph" w:styleId="30">
    <w:name w:val="heading 3"/>
    <w:basedOn w:val="a"/>
    <w:next w:val="a"/>
    <w:link w:val="31"/>
    <w:qFormat/>
    <w:rsid w:val="00BC64D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0">
    <w:name w:val="heading 4"/>
    <w:basedOn w:val="a"/>
    <w:next w:val="a"/>
    <w:link w:val="41"/>
    <w:uiPriority w:val="9"/>
    <w:qFormat/>
    <w:rsid w:val="000B1681"/>
    <w:pPr>
      <w:keepNext/>
      <w:keepLines/>
      <w:spacing w:before="200" w:line="276" w:lineRule="auto"/>
      <w:outlineLvl w:val="3"/>
    </w:pPr>
    <w:rPr>
      <w:rFonts w:ascii="Cambria" w:eastAsia="Times New Roman" w:hAnsi="Cambria"/>
      <w:b/>
      <w:bCs/>
      <w:i/>
      <w:iCs/>
      <w:color w:val="4F81B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F34705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F3470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F34705"/>
    <w:pPr>
      <w:keepNext/>
      <w:spacing w:line="360" w:lineRule="auto"/>
      <w:ind w:firstLine="426"/>
      <w:jc w:val="right"/>
      <w:outlineLvl w:val="6"/>
    </w:pPr>
    <w:rPr>
      <w:rFonts w:eastAsia="Times New Roman"/>
      <w:sz w:val="28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F34705"/>
    <w:pPr>
      <w:widowControl w:val="0"/>
      <w:overflowPunct w:val="0"/>
      <w:autoSpaceDE w:val="0"/>
      <w:autoSpaceDN w:val="0"/>
      <w:adjustRightInd w:val="0"/>
      <w:spacing w:before="240" w:after="60"/>
      <w:ind w:firstLine="567"/>
      <w:jc w:val="both"/>
      <w:textAlignment w:val="baseline"/>
      <w:outlineLvl w:val="7"/>
    </w:pPr>
    <w:rPr>
      <w:rFonts w:eastAsia="Times New Roman"/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F34705"/>
    <w:pPr>
      <w:keepNext/>
      <w:spacing w:line="312" w:lineRule="auto"/>
      <w:ind w:firstLine="426"/>
      <w:outlineLvl w:val="8"/>
    </w:pPr>
    <w:rPr>
      <w:rFonts w:eastAsia="Times New Roman"/>
      <w:b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12775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1">
    <w:name w:val="Заголовок 2 Знак"/>
    <w:link w:val="20"/>
    <w:uiPriority w:val="9"/>
    <w:rsid w:val="00BC64D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1">
    <w:name w:val="Заголовок 3 Знак"/>
    <w:link w:val="30"/>
    <w:rsid w:val="00BC64D5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41">
    <w:name w:val="Заголовок 4 Знак"/>
    <w:link w:val="40"/>
    <w:uiPriority w:val="9"/>
    <w:rsid w:val="000B1681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character" w:customStyle="1" w:styleId="50">
    <w:name w:val="Заголовок 5 Знак"/>
    <w:link w:val="5"/>
    <w:uiPriority w:val="9"/>
    <w:rsid w:val="00F34705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link w:val="6"/>
    <w:uiPriority w:val="9"/>
    <w:rsid w:val="00F34705"/>
    <w:rPr>
      <w:rFonts w:ascii="Cambria" w:eastAsia="Times New Roman" w:hAnsi="Cambria" w:cs="Times New Roman"/>
      <w:i/>
      <w:iCs/>
      <w:color w:val="243F60"/>
      <w:sz w:val="24"/>
      <w:szCs w:val="24"/>
      <w:lang w:eastAsia="ru-RU"/>
    </w:rPr>
  </w:style>
  <w:style w:type="character" w:customStyle="1" w:styleId="70">
    <w:name w:val="Заголовок 7 Знак"/>
    <w:link w:val="7"/>
    <w:uiPriority w:val="9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link w:val="8"/>
    <w:rsid w:val="00F34705"/>
    <w:rPr>
      <w:rFonts w:ascii="Times New Roman" w:eastAsia="Times New Roman" w:hAnsi="Times New Roman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link w:val="9"/>
    <w:uiPriority w:val="9"/>
    <w:rsid w:val="00F34705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Title"/>
    <w:basedOn w:val="a"/>
    <w:link w:val="a4"/>
    <w:qFormat/>
    <w:rsid w:val="00FA169C"/>
    <w:pPr>
      <w:widowControl w:val="0"/>
      <w:overflowPunct w:val="0"/>
      <w:autoSpaceDE w:val="0"/>
      <w:autoSpaceDN w:val="0"/>
      <w:adjustRightInd w:val="0"/>
      <w:ind w:firstLine="709"/>
      <w:textAlignment w:val="baseline"/>
    </w:pPr>
    <w:rPr>
      <w:sz w:val="28"/>
      <w:szCs w:val="20"/>
    </w:rPr>
  </w:style>
  <w:style w:type="character" w:customStyle="1" w:styleId="a4">
    <w:name w:val="Название Знак"/>
    <w:link w:val="a3"/>
    <w:rsid w:val="00FA169C"/>
    <w:rPr>
      <w:rFonts w:ascii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nhideWhenUsed/>
    <w:rsid w:val="00712775"/>
    <w:pPr>
      <w:spacing w:after="120" w:line="276" w:lineRule="auto"/>
      <w:ind w:firstLine="709"/>
      <w:jc w:val="both"/>
    </w:pPr>
    <w:rPr>
      <w:rFonts w:ascii="Calibri" w:hAnsi="Calibri"/>
      <w:sz w:val="22"/>
      <w:szCs w:val="22"/>
      <w:lang w:val="x-none" w:eastAsia="x-none"/>
    </w:rPr>
  </w:style>
  <w:style w:type="character" w:customStyle="1" w:styleId="a6">
    <w:name w:val="Основной текст Знак"/>
    <w:link w:val="a5"/>
    <w:rsid w:val="00712775"/>
    <w:rPr>
      <w:rFonts w:ascii="Calibri" w:hAnsi="Calibri" w:cs="Times New Roman"/>
      <w:lang w:val="x-none" w:eastAsia="x-none"/>
    </w:rPr>
  </w:style>
  <w:style w:type="paragraph" w:styleId="a7">
    <w:name w:val="Body Text Indent"/>
    <w:basedOn w:val="a"/>
    <w:link w:val="a8"/>
    <w:unhideWhenUsed/>
    <w:rsid w:val="00712775"/>
    <w:pPr>
      <w:spacing w:after="120"/>
      <w:ind w:left="283"/>
    </w:pPr>
  </w:style>
  <w:style w:type="character" w:customStyle="1" w:styleId="a8">
    <w:name w:val="Основной текст с отступом Знак"/>
    <w:link w:val="a7"/>
    <w:rsid w:val="00712775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Subtitle"/>
    <w:basedOn w:val="a"/>
    <w:link w:val="aa"/>
    <w:qFormat/>
    <w:rsid w:val="00712775"/>
    <w:pPr>
      <w:spacing w:line="288" w:lineRule="auto"/>
      <w:jc w:val="center"/>
    </w:pPr>
    <w:rPr>
      <w:rFonts w:ascii="Arial" w:eastAsia="Times New Roman" w:hAnsi="Arial"/>
      <w:sz w:val="30"/>
      <w:szCs w:val="20"/>
    </w:rPr>
  </w:style>
  <w:style w:type="character" w:customStyle="1" w:styleId="aa">
    <w:name w:val="Подзаголовок Знак"/>
    <w:link w:val="a9"/>
    <w:rsid w:val="00712775"/>
    <w:rPr>
      <w:rFonts w:ascii="Arial" w:eastAsia="Times New Roman" w:hAnsi="Arial" w:cs="Times New Roman"/>
      <w:sz w:val="30"/>
      <w:szCs w:val="20"/>
      <w:lang w:eastAsia="ru-RU"/>
    </w:rPr>
  </w:style>
  <w:style w:type="character" w:styleId="ab">
    <w:name w:val="Hyperlink"/>
    <w:uiPriority w:val="99"/>
    <w:unhideWhenUsed/>
    <w:rsid w:val="00712775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0212FD"/>
    <w:pPr>
      <w:tabs>
        <w:tab w:val="left" w:pos="560"/>
        <w:tab w:val="right" w:leader="dot" w:pos="9344"/>
      </w:tabs>
      <w:ind w:firstLine="709"/>
      <w:contextualSpacing/>
      <w:jc w:val="both"/>
    </w:pPr>
    <w:rPr>
      <w:caps/>
      <w:noProof/>
      <w:sz w:val="28"/>
      <w:szCs w:val="22"/>
      <w:lang w:eastAsia="en-US"/>
    </w:rPr>
  </w:style>
  <w:style w:type="paragraph" w:styleId="22">
    <w:name w:val="toc 2"/>
    <w:basedOn w:val="a"/>
    <w:next w:val="a"/>
    <w:autoRedefine/>
    <w:uiPriority w:val="39"/>
    <w:unhideWhenUsed/>
    <w:qFormat/>
    <w:rsid w:val="000212FD"/>
    <w:pPr>
      <w:tabs>
        <w:tab w:val="right" w:leader="dot" w:pos="9344"/>
      </w:tabs>
      <w:ind w:left="1134" w:hanging="425"/>
      <w:contextualSpacing/>
      <w:jc w:val="both"/>
    </w:pPr>
    <w:rPr>
      <w:sz w:val="28"/>
      <w:szCs w:val="22"/>
      <w:lang w:eastAsia="en-US"/>
    </w:rPr>
  </w:style>
  <w:style w:type="paragraph" w:styleId="ac">
    <w:name w:val="Balloon Text"/>
    <w:basedOn w:val="a"/>
    <w:link w:val="ad"/>
    <w:uiPriority w:val="99"/>
    <w:unhideWhenUsed/>
    <w:rsid w:val="007127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rsid w:val="00712775"/>
    <w:rPr>
      <w:rFonts w:ascii="Tahoma" w:hAnsi="Tahoma" w:cs="Tahoma"/>
      <w:sz w:val="16"/>
      <w:szCs w:val="16"/>
      <w:lang w:eastAsia="ru-RU"/>
    </w:rPr>
  </w:style>
  <w:style w:type="paragraph" w:styleId="ae">
    <w:name w:val="List Paragraph"/>
    <w:basedOn w:val="a"/>
    <w:link w:val="af"/>
    <w:uiPriority w:val="34"/>
    <w:qFormat/>
    <w:rsid w:val="00BC64D5"/>
    <w:pPr>
      <w:spacing w:line="276" w:lineRule="auto"/>
      <w:ind w:left="720"/>
      <w:contextualSpacing/>
    </w:pPr>
    <w:rPr>
      <w:sz w:val="28"/>
      <w:szCs w:val="22"/>
      <w:lang w:eastAsia="en-US"/>
    </w:rPr>
  </w:style>
  <w:style w:type="character" w:customStyle="1" w:styleId="af">
    <w:name w:val="Абзац списка Знак"/>
    <w:link w:val="ae"/>
    <w:uiPriority w:val="34"/>
    <w:locked/>
    <w:rsid w:val="00BC64D5"/>
    <w:rPr>
      <w:rFonts w:ascii="Times New Roman" w:eastAsia="Calibri" w:hAnsi="Times New Roman" w:cs="Times New Roman"/>
      <w:sz w:val="28"/>
    </w:rPr>
  </w:style>
  <w:style w:type="paragraph" w:styleId="af0">
    <w:name w:val="Normal (Web)"/>
    <w:basedOn w:val="a"/>
    <w:link w:val="af1"/>
    <w:uiPriority w:val="99"/>
    <w:unhideWhenUsed/>
    <w:rsid w:val="00BC64D5"/>
    <w:pPr>
      <w:spacing w:before="100" w:beforeAutospacing="1" w:after="100" w:afterAutospacing="1"/>
    </w:pPr>
    <w:rPr>
      <w:rFonts w:eastAsia="Times New Roman"/>
    </w:rPr>
  </w:style>
  <w:style w:type="character" w:customStyle="1" w:styleId="af1">
    <w:name w:val="Обычный (веб) Знак"/>
    <w:link w:val="af0"/>
    <w:uiPriority w:val="99"/>
    <w:locked/>
    <w:rsid w:val="00BC64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BC64D5"/>
  </w:style>
  <w:style w:type="paragraph" w:customStyle="1" w:styleId="12">
    <w:name w:val="Обычный (веб)1"/>
    <w:basedOn w:val="a"/>
    <w:rsid w:val="00BC64D5"/>
    <w:pPr>
      <w:spacing w:before="100" w:after="100"/>
    </w:pPr>
    <w:rPr>
      <w:rFonts w:ascii="Arial Unicode MS" w:eastAsia="Arial Unicode MS" w:hAnsi="Arial Unicode MS"/>
      <w:szCs w:val="20"/>
      <w:lang w:val="en-US" w:eastAsia="ko-KR"/>
    </w:rPr>
  </w:style>
  <w:style w:type="paragraph" w:customStyle="1" w:styleId="Head1">
    <w:name w:val="Head 1"/>
    <w:basedOn w:val="1"/>
    <w:link w:val="Head1Char"/>
    <w:uiPriority w:val="99"/>
    <w:rsid w:val="000B1681"/>
    <w:pPr>
      <w:spacing w:before="480" w:after="120" w:line="360" w:lineRule="auto"/>
      <w:ind w:left="357"/>
      <w:jc w:val="center"/>
    </w:pPr>
    <w:rPr>
      <w:rFonts w:eastAsia="Calibri"/>
      <w:caps/>
      <w:kern w:val="32"/>
      <w:sz w:val="28"/>
      <w:szCs w:val="20"/>
      <w:lang w:eastAsia="ru-RU"/>
    </w:rPr>
  </w:style>
  <w:style w:type="character" w:customStyle="1" w:styleId="Head1Char">
    <w:name w:val="Head 1 Char"/>
    <w:link w:val="Head1"/>
    <w:uiPriority w:val="99"/>
    <w:locked/>
    <w:rsid w:val="000B1681"/>
    <w:rPr>
      <w:rFonts w:ascii="Times New Roman" w:eastAsia="Calibri" w:hAnsi="Times New Roman" w:cs="Times New Roman"/>
      <w:b/>
      <w:caps/>
      <w:kern w:val="32"/>
      <w:sz w:val="28"/>
      <w:szCs w:val="20"/>
      <w:lang w:eastAsia="ru-RU"/>
    </w:rPr>
  </w:style>
  <w:style w:type="paragraph" w:styleId="af2">
    <w:name w:val="footer"/>
    <w:basedOn w:val="a"/>
    <w:link w:val="af3"/>
    <w:uiPriority w:val="99"/>
    <w:rsid w:val="000B1681"/>
    <w:pPr>
      <w:tabs>
        <w:tab w:val="center" w:pos="4153"/>
        <w:tab w:val="right" w:pos="8306"/>
      </w:tabs>
    </w:pPr>
    <w:rPr>
      <w:rFonts w:eastAsia="Times New Roman"/>
      <w:sz w:val="20"/>
      <w:szCs w:val="20"/>
    </w:rPr>
  </w:style>
  <w:style w:type="character" w:customStyle="1" w:styleId="af3">
    <w:name w:val="Нижний колонтитул Знак"/>
    <w:link w:val="af2"/>
    <w:uiPriority w:val="99"/>
    <w:rsid w:val="000B168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3">
    <w:name w:val="Заголовок2"/>
    <w:basedOn w:val="20"/>
    <w:qFormat/>
    <w:rsid w:val="005E0262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firstLine="709"/>
      <w:jc w:val="both"/>
      <w:textAlignment w:val="baseline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character" w:customStyle="1" w:styleId="fcourierfixed">
    <w:name w:val="f_courierfixed"/>
    <w:basedOn w:val="a0"/>
    <w:rsid w:val="00686E7D"/>
  </w:style>
  <w:style w:type="paragraph" w:customStyle="1" w:styleId="13">
    <w:name w:val="Обычный1"/>
    <w:rsid w:val="007A64F3"/>
    <w:pPr>
      <w:spacing w:line="276" w:lineRule="auto"/>
    </w:pPr>
    <w:rPr>
      <w:rFonts w:ascii="Arial" w:eastAsia="Arial" w:hAnsi="Arial" w:cs="Arial"/>
      <w:color w:val="000000"/>
      <w:sz w:val="22"/>
      <w:lang w:eastAsia="en-US"/>
    </w:rPr>
  </w:style>
  <w:style w:type="paragraph" w:styleId="af4">
    <w:name w:val="header"/>
    <w:basedOn w:val="a"/>
    <w:link w:val="af5"/>
    <w:uiPriority w:val="99"/>
    <w:unhideWhenUsed/>
    <w:rsid w:val="009B55D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rsid w:val="009B55DE"/>
    <w:rPr>
      <w:rFonts w:ascii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"/>
    <w:next w:val="a"/>
    <w:autoRedefine/>
    <w:unhideWhenUsed/>
    <w:rsid w:val="00F34705"/>
    <w:pPr>
      <w:spacing w:after="100"/>
      <w:ind w:left="1680"/>
    </w:pPr>
  </w:style>
  <w:style w:type="character" w:styleId="af6">
    <w:name w:val="page number"/>
    <w:basedOn w:val="a0"/>
    <w:unhideWhenUsed/>
    <w:rsid w:val="00F34705"/>
  </w:style>
  <w:style w:type="paragraph" w:styleId="af7">
    <w:name w:val="TOC Heading"/>
    <w:basedOn w:val="1"/>
    <w:next w:val="a"/>
    <w:uiPriority w:val="39"/>
    <w:qFormat/>
    <w:rsid w:val="00F34705"/>
    <w:pPr>
      <w:spacing w:before="480"/>
      <w:outlineLvl w:val="9"/>
    </w:pPr>
    <w:rPr>
      <w:rFonts w:ascii="Cambria" w:hAnsi="Cambria"/>
      <w:bCs/>
      <w:color w:val="365F91"/>
      <w:sz w:val="28"/>
      <w:szCs w:val="28"/>
      <w:lang w:eastAsia="ru-RU"/>
    </w:rPr>
  </w:style>
  <w:style w:type="paragraph" w:styleId="32">
    <w:name w:val="toc 3"/>
    <w:basedOn w:val="a"/>
    <w:next w:val="a"/>
    <w:autoRedefine/>
    <w:uiPriority w:val="39"/>
    <w:unhideWhenUsed/>
    <w:qFormat/>
    <w:rsid w:val="00F34705"/>
    <w:pPr>
      <w:ind w:left="480"/>
    </w:pPr>
    <w:rPr>
      <w:rFonts w:ascii="Calibri" w:eastAsia="Times New Roman" w:hAnsi="Calibri"/>
      <w:sz w:val="22"/>
      <w:szCs w:val="22"/>
    </w:rPr>
  </w:style>
  <w:style w:type="paragraph" w:styleId="HTML">
    <w:name w:val="HTML Preformatted"/>
    <w:basedOn w:val="a"/>
    <w:link w:val="HTML0"/>
    <w:uiPriority w:val="99"/>
    <w:rsid w:val="00F34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0" w:lineRule="atLeast"/>
      <w:ind w:firstLine="709"/>
      <w:jc w:val="both"/>
    </w:pPr>
    <w:rPr>
      <w:rFonts w:ascii="Gbinfo" w:eastAsia="Times New Roman" w:hAnsi="Gbinfo"/>
      <w:color w:val="000000"/>
      <w:sz w:val="20"/>
      <w:szCs w:val="20"/>
      <w:lang w:val="x-none" w:eastAsia="ko-KR"/>
    </w:rPr>
  </w:style>
  <w:style w:type="character" w:customStyle="1" w:styleId="HTML0">
    <w:name w:val="Стандартный HTML Знак"/>
    <w:link w:val="HTML"/>
    <w:uiPriority w:val="99"/>
    <w:rsid w:val="00F34705"/>
    <w:rPr>
      <w:rFonts w:ascii="Gbinfo" w:eastAsia="Times New Roman" w:hAnsi="Gbinfo" w:cs="Times New Roman"/>
      <w:color w:val="000000"/>
      <w:sz w:val="20"/>
      <w:szCs w:val="20"/>
      <w:lang w:val="x-none" w:eastAsia="ko-KR"/>
    </w:rPr>
  </w:style>
  <w:style w:type="character" w:customStyle="1" w:styleId="citation">
    <w:name w:val="citation"/>
    <w:basedOn w:val="a0"/>
    <w:rsid w:val="00F34705"/>
  </w:style>
  <w:style w:type="character" w:customStyle="1" w:styleId="ref-info">
    <w:name w:val="ref-info"/>
    <w:basedOn w:val="a0"/>
    <w:rsid w:val="00F34705"/>
  </w:style>
  <w:style w:type="paragraph" w:customStyle="1" w:styleId="Diplom">
    <w:name w:val="Diplom"/>
    <w:basedOn w:val="ae"/>
    <w:link w:val="Diplom0"/>
    <w:qFormat/>
    <w:rsid w:val="00F34705"/>
    <w:pPr>
      <w:spacing w:line="240" w:lineRule="auto"/>
      <w:ind w:left="0" w:firstLine="709"/>
      <w:jc w:val="both"/>
    </w:pPr>
    <w:rPr>
      <w:rFonts w:eastAsia="Times New Roman"/>
      <w:szCs w:val="28"/>
      <w:lang w:val="x-none" w:eastAsia="x-none"/>
    </w:rPr>
  </w:style>
  <w:style w:type="character" w:customStyle="1" w:styleId="Diplom0">
    <w:name w:val="Diplom Знак"/>
    <w:link w:val="Diplom"/>
    <w:rsid w:val="00F3470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customStyle="1" w:styleId="14pt">
    <w:name w:val="Обычный + 14 pt"/>
    <w:aliases w:val="по ширине,Первая строка:  1 см"/>
    <w:basedOn w:val="a"/>
    <w:rsid w:val="00F34705"/>
    <w:pPr>
      <w:ind w:firstLine="567"/>
      <w:jc w:val="both"/>
    </w:pPr>
    <w:rPr>
      <w:rFonts w:eastAsia="Times New Roman"/>
      <w:sz w:val="28"/>
      <w:szCs w:val="28"/>
    </w:rPr>
  </w:style>
  <w:style w:type="paragraph" w:styleId="24">
    <w:name w:val="Body Text Indent 2"/>
    <w:basedOn w:val="a"/>
    <w:link w:val="25"/>
    <w:uiPriority w:val="99"/>
    <w:unhideWhenUsed/>
    <w:rsid w:val="00F34705"/>
    <w:pPr>
      <w:spacing w:after="120" w:line="480" w:lineRule="auto"/>
      <w:ind w:left="283"/>
    </w:pPr>
    <w:rPr>
      <w:rFonts w:eastAsia="Times New Roman"/>
    </w:rPr>
  </w:style>
  <w:style w:type="character" w:customStyle="1" w:styleId="25">
    <w:name w:val="Основной текст с отступом 2 Знак"/>
    <w:link w:val="24"/>
    <w:uiPriority w:val="99"/>
    <w:rsid w:val="00F347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nhideWhenUsed/>
    <w:rsid w:val="00F34705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34">
    <w:name w:val="Основной текст с отступом 3 Знак"/>
    <w:link w:val="33"/>
    <w:rsid w:val="00F3470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BodyText22">
    <w:name w:val="Body Text 22"/>
    <w:basedOn w:val="a"/>
    <w:rsid w:val="00F34705"/>
    <w:pPr>
      <w:spacing w:line="360" w:lineRule="auto"/>
      <w:jc w:val="center"/>
    </w:pPr>
    <w:rPr>
      <w:rFonts w:eastAsia="Times New Roman"/>
      <w:b/>
      <w:sz w:val="28"/>
      <w:szCs w:val="20"/>
    </w:rPr>
  </w:style>
  <w:style w:type="paragraph" w:customStyle="1" w:styleId="BodyTextIndent21">
    <w:name w:val="Body Text Indent 21"/>
    <w:basedOn w:val="a"/>
    <w:rsid w:val="00F34705"/>
    <w:pPr>
      <w:spacing w:line="360" w:lineRule="auto"/>
      <w:ind w:firstLine="720"/>
    </w:pPr>
    <w:rPr>
      <w:rFonts w:eastAsia="Times New Roman"/>
      <w:sz w:val="28"/>
      <w:szCs w:val="20"/>
    </w:rPr>
  </w:style>
  <w:style w:type="paragraph" w:customStyle="1" w:styleId="BodyText1">
    <w:name w:val="Body Text1"/>
    <w:basedOn w:val="a"/>
    <w:rsid w:val="00F34705"/>
    <w:pPr>
      <w:spacing w:line="360" w:lineRule="auto"/>
      <w:jc w:val="both"/>
    </w:pPr>
    <w:rPr>
      <w:rFonts w:eastAsia="Times New Roman"/>
      <w:sz w:val="28"/>
      <w:szCs w:val="20"/>
    </w:rPr>
  </w:style>
  <w:style w:type="paragraph" w:customStyle="1" w:styleId="af8">
    <w:name w:val="Таня"/>
    <w:basedOn w:val="a"/>
    <w:link w:val="af9"/>
    <w:rsid w:val="00F34705"/>
    <w:pPr>
      <w:tabs>
        <w:tab w:val="left" w:pos="851"/>
      </w:tabs>
      <w:spacing w:line="360" w:lineRule="auto"/>
      <w:ind w:firstLine="851"/>
      <w:jc w:val="both"/>
    </w:pPr>
    <w:rPr>
      <w:rFonts w:eastAsia="Times New Roman"/>
      <w:sz w:val="28"/>
      <w:lang w:val="x-none" w:eastAsia="x-none"/>
    </w:rPr>
  </w:style>
  <w:style w:type="character" w:customStyle="1" w:styleId="af9">
    <w:name w:val="Таня Знак"/>
    <w:link w:val="af8"/>
    <w:rsid w:val="00F34705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a">
    <w:name w:val="Emphasis"/>
    <w:uiPriority w:val="20"/>
    <w:qFormat/>
    <w:rsid w:val="00F34705"/>
    <w:rPr>
      <w:i/>
      <w:iCs/>
    </w:rPr>
  </w:style>
  <w:style w:type="character" w:styleId="afb">
    <w:name w:val="Strong"/>
    <w:uiPriority w:val="22"/>
    <w:qFormat/>
    <w:rsid w:val="00F34705"/>
    <w:rPr>
      <w:b/>
      <w:bCs/>
    </w:rPr>
  </w:style>
  <w:style w:type="paragraph" w:customStyle="1" w:styleId="2TimesNewRoman15">
    <w:name w:val="Стиль Заголовок 2 + Times New Roman не курсив Первая строка:  15..."/>
    <w:basedOn w:val="20"/>
    <w:uiPriority w:val="99"/>
    <w:rsid w:val="00F34705"/>
    <w:pPr>
      <w:keepLines w:val="0"/>
      <w:spacing w:before="100" w:beforeAutospacing="1" w:after="100" w:afterAutospacing="1" w:line="36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2TimesNewRoman">
    <w:name w:val="Стиль Заголовок 2 + Times New Roman не полужирный Первая строка: ..."/>
    <w:basedOn w:val="20"/>
    <w:uiPriority w:val="99"/>
    <w:rsid w:val="00F34705"/>
    <w:pPr>
      <w:keepLines w:val="0"/>
      <w:spacing w:before="240" w:after="60" w:line="240" w:lineRule="auto"/>
      <w:ind w:firstLine="851"/>
      <w:jc w:val="both"/>
    </w:pPr>
    <w:rPr>
      <w:rFonts w:ascii="Times New Roman" w:hAnsi="Times New Roman"/>
      <w:color w:val="auto"/>
      <w:sz w:val="28"/>
      <w:szCs w:val="28"/>
      <w:lang w:val="x-none" w:eastAsia="ru-RU"/>
    </w:rPr>
  </w:style>
  <w:style w:type="paragraph" w:customStyle="1" w:styleId="14">
    <w:name w:val="Обычный + Первая строка:  1"/>
    <w:aliases w:val="59 см,Междустр.интервал:  полуторный"/>
    <w:basedOn w:val="a"/>
    <w:link w:val="15"/>
    <w:rsid w:val="00F34705"/>
    <w:pPr>
      <w:ind w:firstLine="900"/>
    </w:pPr>
    <w:rPr>
      <w:rFonts w:ascii="Verdana" w:eastAsia="Times New Roman" w:hAnsi="Verdana"/>
      <w:color w:val="000000"/>
      <w:sz w:val="16"/>
      <w:szCs w:val="16"/>
      <w:lang w:val="x-none" w:eastAsia="x-none"/>
    </w:rPr>
  </w:style>
  <w:style w:type="character" w:customStyle="1" w:styleId="15">
    <w:name w:val="Обычный + Первая строка:  1 Знак"/>
    <w:aliases w:val="59 см Знак,Междустр.интервал:  полуторный Знак"/>
    <w:link w:val="14"/>
    <w:rsid w:val="00F34705"/>
    <w:rPr>
      <w:rFonts w:ascii="Verdana" w:eastAsia="Times New Roman" w:hAnsi="Verdana" w:cs="Times New Roman"/>
      <w:color w:val="000000"/>
      <w:sz w:val="16"/>
      <w:szCs w:val="16"/>
      <w:lang w:val="x-none" w:eastAsia="x-none"/>
    </w:rPr>
  </w:style>
  <w:style w:type="paragraph" w:styleId="26">
    <w:name w:val="Body Text 2"/>
    <w:basedOn w:val="a"/>
    <w:link w:val="27"/>
    <w:rsid w:val="00F34705"/>
    <w:pPr>
      <w:jc w:val="both"/>
    </w:pPr>
    <w:rPr>
      <w:rFonts w:eastAsia="Times New Roman"/>
      <w:sz w:val="28"/>
      <w:szCs w:val="20"/>
      <w:lang w:val="x-none" w:eastAsia="x-none"/>
    </w:rPr>
  </w:style>
  <w:style w:type="character" w:customStyle="1" w:styleId="27">
    <w:name w:val="Основной текст 2 Знак"/>
    <w:link w:val="26"/>
    <w:rsid w:val="00F34705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main">
    <w:name w:val="main"/>
    <w:basedOn w:val="a"/>
    <w:rsid w:val="00F34705"/>
    <w:pPr>
      <w:spacing w:before="100" w:beforeAutospacing="1" w:after="100" w:afterAutospacing="1"/>
    </w:pPr>
    <w:rPr>
      <w:rFonts w:eastAsia="Times New Roman"/>
    </w:rPr>
  </w:style>
  <w:style w:type="paragraph" w:customStyle="1" w:styleId="moe">
    <w:name w:val="moe"/>
    <w:basedOn w:val="a"/>
    <w:rsid w:val="00F34705"/>
    <w:pPr>
      <w:spacing w:line="360" w:lineRule="auto"/>
      <w:ind w:firstLine="567"/>
    </w:pPr>
    <w:rPr>
      <w:rFonts w:eastAsia="Times New Roman"/>
      <w:sz w:val="32"/>
      <w:szCs w:val="20"/>
    </w:rPr>
  </w:style>
  <w:style w:type="paragraph" w:customStyle="1" w:styleId="afc">
    <w:name w:val="Чертежный"/>
    <w:link w:val="afd"/>
    <w:rsid w:val="00F34705"/>
    <w:pPr>
      <w:jc w:val="both"/>
    </w:pPr>
    <w:rPr>
      <w:rFonts w:ascii="ISOCPEUR" w:eastAsia="Times New Roman" w:hAnsi="ISOCPEUR"/>
      <w:i/>
      <w:iCs/>
      <w:sz w:val="28"/>
      <w:szCs w:val="28"/>
      <w:lang w:val="uk-UA"/>
    </w:rPr>
  </w:style>
  <w:style w:type="paragraph" w:customStyle="1" w:styleId="afe">
    <w:name w:val="ГОСТ"/>
    <w:basedOn w:val="a7"/>
    <w:rsid w:val="00F34705"/>
    <w:pPr>
      <w:spacing w:after="0" w:line="360" w:lineRule="auto"/>
      <w:ind w:left="0" w:firstLine="397"/>
      <w:jc w:val="both"/>
    </w:pPr>
    <w:rPr>
      <w:rFonts w:eastAsia="Times New Roman"/>
      <w:lang w:val="x-none" w:eastAsia="x-none"/>
    </w:rPr>
  </w:style>
  <w:style w:type="paragraph" w:styleId="aff">
    <w:name w:val="No Spacing"/>
    <w:qFormat/>
    <w:rsid w:val="00F34705"/>
    <w:rPr>
      <w:sz w:val="22"/>
      <w:szCs w:val="22"/>
      <w:lang w:eastAsia="en-US"/>
    </w:rPr>
  </w:style>
  <w:style w:type="paragraph" w:customStyle="1" w:styleId="Bullets">
    <w:name w:val="Bullets"/>
    <w:basedOn w:val="a"/>
    <w:next w:val="a"/>
    <w:rsid w:val="00F34705"/>
    <w:pPr>
      <w:tabs>
        <w:tab w:val="left" w:pos="480"/>
      </w:tabs>
      <w:ind w:left="726" w:hanging="227"/>
      <w:jc w:val="both"/>
    </w:pPr>
    <w:rPr>
      <w:rFonts w:eastAsia="Times New Roman"/>
      <w:snapToGrid w:val="0"/>
      <w:sz w:val="20"/>
      <w:szCs w:val="20"/>
    </w:rPr>
  </w:style>
  <w:style w:type="paragraph" w:styleId="aff0">
    <w:name w:val="List Bullet"/>
    <w:basedOn w:val="a"/>
    <w:uiPriority w:val="99"/>
    <w:qFormat/>
    <w:rsid w:val="00F34705"/>
    <w:pPr>
      <w:tabs>
        <w:tab w:val="left" w:pos="993"/>
      </w:tabs>
      <w:spacing w:line="400" w:lineRule="exact"/>
      <w:ind w:left="505" w:firstLine="204"/>
      <w:contextualSpacing/>
      <w:jc w:val="both"/>
    </w:pPr>
    <w:rPr>
      <w:rFonts w:eastAsia="Times New Roman"/>
      <w:sz w:val="28"/>
      <w:lang w:eastAsia="en-US" w:bidi="en-US"/>
    </w:rPr>
  </w:style>
  <w:style w:type="paragraph" w:customStyle="1" w:styleId="references">
    <w:name w:val="references"/>
    <w:rsid w:val="00F34705"/>
    <w:pPr>
      <w:tabs>
        <w:tab w:val="num" w:pos="360"/>
      </w:tabs>
      <w:spacing w:after="50" w:line="180" w:lineRule="exact"/>
      <w:ind w:left="360" w:hanging="360"/>
      <w:jc w:val="both"/>
    </w:pPr>
    <w:rPr>
      <w:rFonts w:ascii="Times New Roman" w:eastAsia="MS Mincho" w:hAnsi="Times New Roman"/>
      <w:noProof/>
      <w:sz w:val="16"/>
      <w:szCs w:val="16"/>
      <w:lang w:val="en-US" w:eastAsia="en-US"/>
    </w:rPr>
  </w:style>
  <w:style w:type="paragraph" w:customStyle="1" w:styleId="aff1">
    <w:name w:val="Литература"/>
    <w:qFormat/>
    <w:rsid w:val="00F34705"/>
    <w:pPr>
      <w:ind w:left="1070" w:hanging="360"/>
      <w:jc w:val="both"/>
    </w:pPr>
    <w:rPr>
      <w:rFonts w:ascii="Times New Roman" w:eastAsia="Times New Roman" w:hAnsi="Times New Roman"/>
      <w:sz w:val="28"/>
      <w:szCs w:val="24"/>
      <w:lang w:eastAsia="en-US" w:bidi="en-US"/>
    </w:rPr>
  </w:style>
  <w:style w:type="paragraph" w:customStyle="1" w:styleId="Normal1">
    <w:name w:val="Normal1"/>
    <w:rsid w:val="00F34705"/>
    <w:rPr>
      <w:rFonts w:ascii="TimesET" w:eastAsia="Times New Roman" w:hAnsi="TimesET"/>
      <w:snapToGrid w:val="0"/>
      <w:sz w:val="28"/>
    </w:rPr>
  </w:style>
  <w:style w:type="paragraph" w:customStyle="1" w:styleId="Diplom015">
    <w:name w:val="Стиль Diplom Основной текст + Авто разреженный на  0.15 пт Знак"/>
    <w:basedOn w:val="a"/>
    <w:link w:val="Diplom0150"/>
    <w:rsid w:val="00F34705"/>
    <w:pPr>
      <w:jc w:val="both"/>
    </w:pPr>
    <w:rPr>
      <w:rFonts w:eastAsia="Times New Roman"/>
      <w:color w:val="000000"/>
      <w:spacing w:val="3"/>
      <w:sz w:val="28"/>
      <w:szCs w:val="28"/>
      <w:lang w:val="x-none" w:eastAsia="en-US"/>
    </w:rPr>
  </w:style>
  <w:style w:type="character" w:customStyle="1" w:styleId="Diplom0150">
    <w:name w:val="Стиль Diplom Основной текст + Авто разреженный на  0.15 пт Знак Знак"/>
    <w:link w:val="Diplom015"/>
    <w:rsid w:val="00F34705"/>
    <w:rPr>
      <w:rFonts w:ascii="Times New Roman" w:eastAsia="Times New Roman" w:hAnsi="Times New Roman" w:cs="Times New Roman"/>
      <w:color w:val="000000"/>
      <w:spacing w:val="3"/>
      <w:sz w:val="28"/>
      <w:szCs w:val="28"/>
      <w:lang w:val="x-none"/>
    </w:rPr>
  </w:style>
  <w:style w:type="paragraph" w:customStyle="1" w:styleId="810">
    <w:name w:val="Заголовок 8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i/>
      <w:snapToGrid/>
    </w:rPr>
  </w:style>
  <w:style w:type="paragraph" w:customStyle="1" w:styleId="91">
    <w:name w:val="Заголовок 91"/>
    <w:basedOn w:val="Normal1"/>
    <w:next w:val="Normal1"/>
    <w:rsid w:val="00F34705"/>
    <w:pPr>
      <w:widowControl w:val="0"/>
      <w:spacing w:before="240" w:after="60"/>
      <w:jc w:val="both"/>
    </w:pPr>
    <w:rPr>
      <w:rFonts w:ascii="Arial" w:hAnsi="Arial"/>
      <w:b/>
      <w:i/>
      <w:snapToGrid/>
      <w:sz w:val="18"/>
    </w:rPr>
  </w:style>
  <w:style w:type="paragraph" w:customStyle="1" w:styleId="BodyText21">
    <w:name w:val="Body Text 21"/>
    <w:basedOn w:val="Normal1"/>
    <w:rsid w:val="00F34705"/>
    <w:pPr>
      <w:spacing w:line="360" w:lineRule="auto"/>
      <w:ind w:left="720"/>
      <w:jc w:val="center"/>
    </w:pPr>
    <w:rPr>
      <w:rFonts w:ascii="Times New Roman" w:hAnsi="Times New Roman"/>
      <w:snapToGrid/>
    </w:rPr>
  </w:style>
  <w:style w:type="paragraph" w:customStyle="1" w:styleId="61">
    <w:name w:val="Заголовок 61"/>
    <w:basedOn w:val="Normal1"/>
    <w:next w:val="Normal1"/>
    <w:rsid w:val="00F34705"/>
    <w:pPr>
      <w:widowControl w:val="0"/>
      <w:spacing w:before="240" w:after="60"/>
      <w:jc w:val="both"/>
    </w:pPr>
    <w:rPr>
      <w:rFonts w:ascii="Times New Roman" w:hAnsi="Times New Roman"/>
      <w:i/>
      <w:snapToGrid/>
      <w:sz w:val="22"/>
    </w:rPr>
  </w:style>
  <w:style w:type="paragraph" w:customStyle="1" w:styleId="BodyTextIndent31">
    <w:name w:val="Body Text Indent 31"/>
    <w:basedOn w:val="Normal1"/>
    <w:rsid w:val="00F34705"/>
    <w:pPr>
      <w:spacing w:line="360" w:lineRule="auto"/>
      <w:ind w:firstLine="720"/>
      <w:jc w:val="both"/>
    </w:pPr>
    <w:rPr>
      <w:rFonts w:ascii="Times New Roman" w:hAnsi="Times New Roman"/>
      <w:snapToGrid/>
    </w:rPr>
  </w:style>
  <w:style w:type="paragraph" w:customStyle="1" w:styleId="aff2">
    <w:name w:val="Осн_текст"/>
    <w:basedOn w:val="a"/>
    <w:rsid w:val="00F34705"/>
    <w:pPr>
      <w:tabs>
        <w:tab w:val="left" w:pos="703"/>
      </w:tabs>
      <w:spacing w:line="288" w:lineRule="auto"/>
      <w:ind w:firstLine="720"/>
      <w:jc w:val="both"/>
    </w:pPr>
    <w:rPr>
      <w:rFonts w:eastAsia="Times New Roman"/>
      <w:sz w:val="28"/>
      <w:szCs w:val="20"/>
    </w:rPr>
  </w:style>
  <w:style w:type="paragraph" w:styleId="aff3">
    <w:name w:val="Plain Text"/>
    <w:basedOn w:val="a"/>
    <w:link w:val="aff4"/>
    <w:uiPriority w:val="99"/>
    <w:rsid w:val="00F34705"/>
    <w:pPr>
      <w:spacing w:before="100" w:line="360" w:lineRule="auto"/>
      <w:ind w:firstLine="709"/>
      <w:jc w:val="both"/>
    </w:pPr>
    <w:rPr>
      <w:rFonts w:ascii="Courier New" w:eastAsia="Times New Roman" w:hAnsi="Courier New"/>
      <w:kern w:val="24"/>
      <w:sz w:val="20"/>
      <w:szCs w:val="20"/>
      <w:lang w:val="x-none" w:eastAsia="x-none"/>
    </w:rPr>
  </w:style>
  <w:style w:type="character" w:customStyle="1" w:styleId="aff4">
    <w:name w:val="Текст Знак"/>
    <w:link w:val="aff3"/>
    <w:uiPriority w:val="99"/>
    <w:rsid w:val="00F34705"/>
    <w:rPr>
      <w:rFonts w:ascii="Courier New" w:eastAsia="Times New Roman" w:hAnsi="Courier New" w:cs="Times New Roman"/>
      <w:kern w:val="24"/>
      <w:sz w:val="20"/>
      <w:szCs w:val="20"/>
      <w:lang w:val="x-none" w:eastAsia="x-none"/>
    </w:rPr>
  </w:style>
  <w:style w:type="paragraph" w:customStyle="1" w:styleId="aff5">
    <w:name w:val="_ТЕКСТ"/>
    <w:basedOn w:val="a"/>
    <w:rsid w:val="00F34705"/>
    <w:pPr>
      <w:spacing w:line="360" w:lineRule="auto"/>
      <w:jc w:val="both"/>
    </w:pPr>
    <w:rPr>
      <w:rFonts w:ascii="TimesDL" w:eastAsia="Times New Roman" w:hAnsi="TimesDL"/>
      <w:sz w:val="28"/>
      <w:szCs w:val="20"/>
    </w:rPr>
  </w:style>
  <w:style w:type="paragraph" w:customStyle="1" w:styleId="aff6">
    <w:name w:val="ЗаголовокМойСтиль"/>
    <w:basedOn w:val="1"/>
    <w:link w:val="aff7"/>
    <w:qFormat/>
    <w:rsid w:val="00F34705"/>
    <w:pPr>
      <w:keepLines w:val="0"/>
      <w:widowControl w:val="0"/>
      <w:overflowPunct w:val="0"/>
      <w:autoSpaceDE w:val="0"/>
      <w:autoSpaceDN w:val="0"/>
      <w:adjustRightInd w:val="0"/>
      <w:spacing w:before="0" w:line="240" w:lineRule="auto"/>
      <w:ind w:left="1287" w:hanging="360"/>
      <w:jc w:val="center"/>
      <w:textAlignment w:val="baseline"/>
    </w:pPr>
    <w:rPr>
      <w:bCs/>
      <w:kern w:val="32"/>
      <w:sz w:val="28"/>
      <w:szCs w:val="28"/>
      <w:lang w:val="x-none" w:eastAsia="x-none"/>
    </w:rPr>
  </w:style>
  <w:style w:type="character" w:customStyle="1" w:styleId="aff7">
    <w:name w:val="ЗаголовокМойСтиль Знак"/>
    <w:link w:val="aff6"/>
    <w:rsid w:val="00F34705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/>
    </w:rPr>
  </w:style>
  <w:style w:type="paragraph" w:customStyle="1" w:styleId="MyNormal">
    <w:name w:val="MyNormal"/>
    <w:basedOn w:val="a"/>
    <w:rsid w:val="00F34705"/>
    <w:pPr>
      <w:ind w:firstLine="851"/>
      <w:jc w:val="both"/>
    </w:pPr>
    <w:rPr>
      <w:rFonts w:eastAsia="Times New Roman"/>
      <w:sz w:val="28"/>
    </w:rPr>
  </w:style>
  <w:style w:type="paragraph" w:customStyle="1" w:styleId="ForFormula">
    <w:name w:val="ForFormula"/>
    <w:basedOn w:val="MyNormal"/>
    <w:rsid w:val="00F34705"/>
    <w:pPr>
      <w:tabs>
        <w:tab w:val="left" w:pos="8460"/>
      </w:tabs>
      <w:jc w:val="center"/>
    </w:pPr>
  </w:style>
  <w:style w:type="character" w:customStyle="1" w:styleId="16">
    <w:name w:val="Текст выноски Знак1"/>
    <w:uiPriority w:val="99"/>
    <w:rsid w:val="00F34705"/>
    <w:rPr>
      <w:rFonts w:ascii="Tahoma" w:hAnsi="Tahoma" w:cs="Tahoma"/>
      <w:sz w:val="16"/>
      <w:szCs w:val="16"/>
      <w:lang w:eastAsia="en-US"/>
    </w:rPr>
  </w:style>
  <w:style w:type="paragraph" w:styleId="28">
    <w:name w:val="Quote"/>
    <w:basedOn w:val="a"/>
    <w:next w:val="a"/>
    <w:link w:val="29"/>
    <w:uiPriority w:val="29"/>
    <w:qFormat/>
    <w:rsid w:val="00F34705"/>
    <w:pPr>
      <w:spacing w:line="400" w:lineRule="exact"/>
    </w:pPr>
    <w:rPr>
      <w:rFonts w:eastAsia="Times New Roman"/>
      <w:i/>
      <w:iCs/>
      <w:color w:val="000000"/>
      <w:sz w:val="28"/>
      <w:lang w:val="en-US" w:eastAsia="en-US" w:bidi="en-US"/>
    </w:rPr>
  </w:style>
  <w:style w:type="character" w:customStyle="1" w:styleId="29">
    <w:name w:val="Цитата 2 Знак"/>
    <w:link w:val="28"/>
    <w:uiPriority w:val="29"/>
    <w:rsid w:val="00F34705"/>
    <w:rPr>
      <w:rFonts w:ascii="Times New Roman" w:eastAsia="Times New Roman" w:hAnsi="Times New Roman" w:cs="Times New Roman"/>
      <w:i/>
      <w:iCs/>
      <w:color w:val="000000"/>
      <w:sz w:val="28"/>
      <w:szCs w:val="24"/>
      <w:lang w:val="en-US" w:bidi="en-US"/>
    </w:rPr>
  </w:style>
  <w:style w:type="paragraph" w:customStyle="1" w:styleId="aff8">
    <w:name w:val="ТТТ"/>
    <w:basedOn w:val="aff"/>
    <w:link w:val="aff9"/>
    <w:qFormat/>
    <w:rsid w:val="00F34705"/>
    <w:pPr>
      <w:spacing w:line="360" w:lineRule="auto"/>
      <w:ind w:firstLine="567"/>
      <w:jc w:val="both"/>
    </w:pPr>
    <w:rPr>
      <w:rFonts w:ascii="Times New Roman" w:hAnsi="Times New Roman"/>
      <w:sz w:val="28"/>
      <w:szCs w:val="28"/>
      <w:lang w:val="x-none"/>
    </w:rPr>
  </w:style>
  <w:style w:type="character" w:customStyle="1" w:styleId="aff9">
    <w:name w:val="ТТТ Знак"/>
    <w:link w:val="aff8"/>
    <w:rsid w:val="00F34705"/>
    <w:rPr>
      <w:rFonts w:ascii="Times New Roman" w:eastAsia="Calibri" w:hAnsi="Times New Roman" w:cs="Times New Roman"/>
      <w:sz w:val="28"/>
      <w:szCs w:val="28"/>
      <w:lang w:val="x-none"/>
    </w:rPr>
  </w:style>
  <w:style w:type="character" w:customStyle="1" w:styleId="font171">
    <w:name w:val="font171"/>
    <w:uiPriority w:val="99"/>
    <w:rsid w:val="00F34705"/>
    <w:rPr>
      <w:rFonts w:ascii="Times New Roman" w:hAnsi="Times New Roman" w:cs="Times New Roman"/>
      <w:sz w:val="21"/>
      <w:szCs w:val="21"/>
    </w:rPr>
  </w:style>
  <w:style w:type="character" w:customStyle="1" w:styleId="font31">
    <w:name w:val="font31"/>
    <w:uiPriority w:val="99"/>
    <w:rsid w:val="00F34705"/>
    <w:rPr>
      <w:rFonts w:ascii="Arial" w:hAnsi="Arial" w:cs="Arial"/>
      <w:sz w:val="20"/>
      <w:szCs w:val="20"/>
    </w:rPr>
  </w:style>
  <w:style w:type="character" w:customStyle="1" w:styleId="font21">
    <w:name w:val="font21"/>
    <w:uiPriority w:val="99"/>
    <w:rsid w:val="00F34705"/>
    <w:rPr>
      <w:rFonts w:ascii="Arial" w:hAnsi="Arial" w:cs="Arial"/>
      <w:sz w:val="18"/>
      <w:szCs w:val="18"/>
    </w:rPr>
  </w:style>
  <w:style w:type="table" w:styleId="affa">
    <w:name w:val="Table Grid"/>
    <w:basedOn w:val="a1"/>
    <w:uiPriority w:val="59"/>
    <w:rsid w:val="009667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b">
    <w:name w:val="Placeholder Text"/>
    <w:uiPriority w:val="99"/>
    <w:semiHidden/>
    <w:rsid w:val="00F7570D"/>
    <w:rPr>
      <w:color w:val="808080"/>
    </w:rPr>
  </w:style>
  <w:style w:type="paragraph" w:customStyle="1" w:styleId="2a">
    <w:name w:val="Обычный2"/>
    <w:rsid w:val="00D21D31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17">
    <w:name w:val="Стиль1"/>
    <w:basedOn w:val="a"/>
    <w:link w:val="18"/>
    <w:qFormat/>
    <w:rsid w:val="00D21D31"/>
    <w:pPr>
      <w:tabs>
        <w:tab w:val="left" w:pos="900"/>
      </w:tabs>
      <w:spacing w:line="360" w:lineRule="auto"/>
      <w:ind w:right="324" w:firstLine="720"/>
      <w:jc w:val="both"/>
    </w:pPr>
    <w:rPr>
      <w:rFonts w:eastAsia="Times New Roman"/>
      <w:lang w:val="x-none" w:eastAsia="x-none"/>
    </w:rPr>
  </w:style>
  <w:style w:type="character" w:customStyle="1" w:styleId="18">
    <w:name w:val="Стиль1 Знак"/>
    <w:link w:val="17"/>
    <w:rsid w:val="00D21D3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c">
    <w:name w:val="Основной_ГОСТ"/>
    <w:basedOn w:val="a"/>
    <w:uiPriority w:val="99"/>
    <w:rsid w:val="00D21D31"/>
    <w:pPr>
      <w:spacing w:line="360" w:lineRule="auto"/>
      <w:ind w:firstLine="851"/>
    </w:pPr>
    <w:rPr>
      <w:rFonts w:eastAsia="Times New Roman"/>
      <w:lang w:eastAsia="en-US"/>
    </w:rPr>
  </w:style>
  <w:style w:type="character" w:customStyle="1" w:styleId="keyword1">
    <w:name w:val="keyword1"/>
    <w:rsid w:val="00F72B83"/>
    <w:rPr>
      <w:i/>
      <w:iCs/>
    </w:rPr>
  </w:style>
  <w:style w:type="character" w:customStyle="1" w:styleId="text">
    <w:name w:val="text"/>
    <w:rsid w:val="00A70F78"/>
  </w:style>
  <w:style w:type="character" w:customStyle="1" w:styleId="textgm">
    <w:name w:val="text_gm"/>
    <w:rsid w:val="00A70F78"/>
  </w:style>
  <w:style w:type="paragraph" w:customStyle="1" w:styleId="35">
    <w:name w:val="Обычный3"/>
    <w:rsid w:val="00A70F78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  <w:style w:type="character" w:customStyle="1" w:styleId="text0">
    <w:name w:val="text Знак"/>
    <w:rsid w:val="000F1926"/>
    <w:rPr>
      <w:sz w:val="24"/>
      <w:szCs w:val="24"/>
    </w:rPr>
  </w:style>
  <w:style w:type="character" w:customStyle="1" w:styleId="WW8Num1z0">
    <w:name w:val="WW8Num1z0"/>
    <w:rsid w:val="00590E0A"/>
    <w:rPr>
      <w:rFonts w:ascii="Symbol" w:hAnsi="Symbol"/>
    </w:rPr>
  </w:style>
  <w:style w:type="character" w:customStyle="1" w:styleId="WW8Num1z1">
    <w:name w:val="WW8Num1z1"/>
    <w:rsid w:val="00590E0A"/>
    <w:rPr>
      <w:rFonts w:ascii="Courier New" w:hAnsi="Courier New" w:cs="Courier New"/>
    </w:rPr>
  </w:style>
  <w:style w:type="character" w:customStyle="1" w:styleId="WW8Num1z2">
    <w:name w:val="WW8Num1z2"/>
    <w:rsid w:val="00590E0A"/>
    <w:rPr>
      <w:rFonts w:ascii="Wingdings" w:hAnsi="Wingdings"/>
    </w:rPr>
  </w:style>
  <w:style w:type="character" w:customStyle="1" w:styleId="WW8Num2z0">
    <w:name w:val="WW8Num2z0"/>
    <w:rsid w:val="00590E0A"/>
    <w:rPr>
      <w:rFonts w:ascii="Symbol" w:hAnsi="Symbol"/>
    </w:rPr>
  </w:style>
  <w:style w:type="character" w:customStyle="1" w:styleId="WW8Num2z1">
    <w:name w:val="WW8Num2z1"/>
    <w:rsid w:val="00590E0A"/>
    <w:rPr>
      <w:rFonts w:ascii="Courier New" w:hAnsi="Courier New" w:cs="Courier New"/>
    </w:rPr>
  </w:style>
  <w:style w:type="character" w:customStyle="1" w:styleId="WW8Num2z2">
    <w:name w:val="WW8Num2z2"/>
    <w:rsid w:val="00590E0A"/>
    <w:rPr>
      <w:rFonts w:ascii="Wingdings" w:hAnsi="Wingdings"/>
    </w:rPr>
  </w:style>
  <w:style w:type="character" w:customStyle="1" w:styleId="WW8Num3z0">
    <w:name w:val="WW8Num3z0"/>
    <w:rsid w:val="00590E0A"/>
    <w:rPr>
      <w:rFonts w:ascii="Symbol" w:hAnsi="Symbol"/>
    </w:rPr>
  </w:style>
  <w:style w:type="character" w:customStyle="1" w:styleId="WW8Num3z1">
    <w:name w:val="WW8Num3z1"/>
    <w:rsid w:val="00590E0A"/>
    <w:rPr>
      <w:rFonts w:ascii="Courier New" w:hAnsi="Courier New" w:cs="Courier New"/>
    </w:rPr>
  </w:style>
  <w:style w:type="character" w:customStyle="1" w:styleId="WW8Num3z2">
    <w:name w:val="WW8Num3z2"/>
    <w:rsid w:val="00590E0A"/>
    <w:rPr>
      <w:rFonts w:ascii="Wingdings" w:hAnsi="Wingdings"/>
    </w:rPr>
  </w:style>
  <w:style w:type="character" w:customStyle="1" w:styleId="WW8Num4z0">
    <w:name w:val="WW8Num4z0"/>
    <w:rsid w:val="00590E0A"/>
    <w:rPr>
      <w:rFonts w:ascii="Symbol" w:hAnsi="Symbol"/>
    </w:rPr>
  </w:style>
  <w:style w:type="character" w:customStyle="1" w:styleId="WW8Num4z1">
    <w:name w:val="WW8Num4z1"/>
    <w:rsid w:val="00590E0A"/>
    <w:rPr>
      <w:rFonts w:ascii="Courier New" w:hAnsi="Courier New" w:cs="Courier New"/>
    </w:rPr>
  </w:style>
  <w:style w:type="character" w:customStyle="1" w:styleId="WW8Num4z2">
    <w:name w:val="WW8Num4z2"/>
    <w:rsid w:val="00590E0A"/>
    <w:rPr>
      <w:rFonts w:ascii="Wingdings" w:hAnsi="Wingdings"/>
    </w:rPr>
  </w:style>
  <w:style w:type="character" w:customStyle="1" w:styleId="WW8Num5z0">
    <w:name w:val="WW8Num5z0"/>
    <w:rsid w:val="00590E0A"/>
    <w:rPr>
      <w:rFonts w:ascii="Symbol" w:hAnsi="Symbol"/>
    </w:rPr>
  </w:style>
  <w:style w:type="character" w:customStyle="1" w:styleId="WW8Num5z1">
    <w:name w:val="WW8Num5z1"/>
    <w:rsid w:val="00590E0A"/>
    <w:rPr>
      <w:rFonts w:ascii="Courier New" w:hAnsi="Courier New" w:cs="Courier New"/>
    </w:rPr>
  </w:style>
  <w:style w:type="character" w:customStyle="1" w:styleId="WW8Num5z2">
    <w:name w:val="WW8Num5z2"/>
    <w:rsid w:val="00590E0A"/>
    <w:rPr>
      <w:rFonts w:ascii="Wingdings" w:hAnsi="Wingdings"/>
    </w:rPr>
  </w:style>
  <w:style w:type="character" w:customStyle="1" w:styleId="WW8Num6z0">
    <w:name w:val="WW8Num6z0"/>
    <w:rsid w:val="00590E0A"/>
    <w:rPr>
      <w:rFonts w:ascii="Symbol" w:hAnsi="Symbol"/>
    </w:rPr>
  </w:style>
  <w:style w:type="character" w:customStyle="1" w:styleId="WW8Num6z1">
    <w:name w:val="WW8Num6z1"/>
    <w:rsid w:val="00590E0A"/>
    <w:rPr>
      <w:rFonts w:ascii="Courier New" w:hAnsi="Courier New" w:cs="Courier New"/>
    </w:rPr>
  </w:style>
  <w:style w:type="character" w:customStyle="1" w:styleId="WW8Num6z2">
    <w:name w:val="WW8Num6z2"/>
    <w:rsid w:val="00590E0A"/>
    <w:rPr>
      <w:rFonts w:ascii="Wingdings" w:hAnsi="Wingdings"/>
    </w:rPr>
  </w:style>
  <w:style w:type="character" w:customStyle="1" w:styleId="WW8Num7z0">
    <w:name w:val="WW8Num7z0"/>
    <w:rsid w:val="00590E0A"/>
    <w:rPr>
      <w:rFonts w:ascii="Symbol" w:hAnsi="Symbol"/>
    </w:rPr>
  </w:style>
  <w:style w:type="character" w:customStyle="1" w:styleId="WW8Num7z1">
    <w:name w:val="WW8Num7z1"/>
    <w:rsid w:val="00590E0A"/>
    <w:rPr>
      <w:rFonts w:ascii="Courier New" w:hAnsi="Courier New" w:cs="Courier New"/>
    </w:rPr>
  </w:style>
  <w:style w:type="character" w:customStyle="1" w:styleId="WW8Num7z2">
    <w:name w:val="WW8Num7z2"/>
    <w:rsid w:val="00590E0A"/>
    <w:rPr>
      <w:rFonts w:ascii="Wingdings" w:hAnsi="Wingdings"/>
    </w:rPr>
  </w:style>
  <w:style w:type="character" w:customStyle="1" w:styleId="WW8Num8z0">
    <w:name w:val="WW8Num8z0"/>
    <w:rsid w:val="00590E0A"/>
    <w:rPr>
      <w:rFonts w:ascii="Symbol" w:hAnsi="Symbol"/>
    </w:rPr>
  </w:style>
  <w:style w:type="character" w:customStyle="1" w:styleId="WW8Num8z1">
    <w:name w:val="WW8Num8z1"/>
    <w:rsid w:val="00590E0A"/>
    <w:rPr>
      <w:rFonts w:ascii="Courier New" w:hAnsi="Courier New" w:cs="Courier New"/>
    </w:rPr>
  </w:style>
  <w:style w:type="character" w:customStyle="1" w:styleId="WW8Num8z2">
    <w:name w:val="WW8Num8z2"/>
    <w:rsid w:val="00590E0A"/>
    <w:rPr>
      <w:rFonts w:ascii="Wingdings" w:hAnsi="Wingdings"/>
    </w:rPr>
  </w:style>
  <w:style w:type="character" w:customStyle="1" w:styleId="WW8Num9z0">
    <w:name w:val="WW8Num9z0"/>
    <w:rsid w:val="00590E0A"/>
    <w:rPr>
      <w:rFonts w:ascii="Symbol" w:hAnsi="Symbol"/>
    </w:rPr>
  </w:style>
  <w:style w:type="character" w:customStyle="1" w:styleId="WW8Num9z1">
    <w:name w:val="WW8Num9z1"/>
    <w:rsid w:val="00590E0A"/>
    <w:rPr>
      <w:rFonts w:ascii="Courier New" w:hAnsi="Courier New" w:cs="Courier New"/>
    </w:rPr>
  </w:style>
  <w:style w:type="character" w:customStyle="1" w:styleId="WW8Num9z2">
    <w:name w:val="WW8Num9z2"/>
    <w:rsid w:val="00590E0A"/>
    <w:rPr>
      <w:rFonts w:ascii="Wingdings" w:hAnsi="Wingdings"/>
    </w:rPr>
  </w:style>
  <w:style w:type="character" w:customStyle="1" w:styleId="WW8Num10z0">
    <w:name w:val="WW8Num10z0"/>
    <w:rsid w:val="00590E0A"/>
    <w:rPr>
      <w:rFonts w:ascii="Symbol" w:hAnsi="Symbol"/>
    </w:rPr>
  </w:style>
  <w:style w:type="character" w:customStyle="1" w:styleId="WW8Num10z1">
    <w:name w:val="WW8Num10z1"/>
    <w:rsid w:val="00590E0A"/>
    <w:rPr>
      <w:rFonts w:ascii="Courier New" w:hAnsi="Courier New" w:cs="Courier New"/>
    </w:rPr>
  </w:style>
  <w:style w:type="character" w:customStyle="1" w:styleId="WW8Num10z2">
    <w:name w:val="WW8Num10z2"/>
    <w:rsid w:val="00590E0A"/>
    <w:rPr>
      <w:rFonts w:ascii="Wingdings" w:hAnsi="Wingdings"/>
    </w:rPr>
  </w:style>
  <w:style w:type="character" w:customStyle="1" w:styleId="WW8Num11z0">
    <w:name w:val="WW8Num11z0"/>
    <w:rsid w:val="00590E0A"/>
    <w:rPr>
      <w:rFonts w:ascii="Gigi" w:hAnsi="Gigi"/>
    </w:rPr>
  </w:style>
  <w:style w:type="character" w:customStyle="1" w:styleId="WW8Num12z0">
    <w:name w:val="WW8Num12z0"/>
    <w:rsid w:val="00590E0A"/>
    <w:rPr>
      <w:rFonts w:ascii="Symbol" w:hAnsi="Symbol"/>
    </w:rPr>
  </w:style>
  <w:style w:type="character" w:customStyle="1" w:styleId="WW8Num12z1">
    <w:name w:val="WW8Num12z1"/>
    <w:rsid w:val="00590E0A"/>
    <w:rPr>
      <w:rFonts w:ascii="Courier New" w:hAnsi="Courier New" w:cs="Courier New"/>
    </w:rPr>
  </w:style>
  <w:style w:type="character" w:customStyle="1" w:styleId="WW8Num12z2">
    <w:name w:val="WW8Num12z2"/>
    <w:rsid w:val="00590E0A"/>
    <w:rPr>
      <w:rFonts w:ascii="Wingdings" w:hAnsi="Wingdings"/>
    </w:rPr>
  </w:style>
  <w:style w:type="character" w:customStyle="1" w:styleId="WW8Num13z0">
    <w:name w:val="WW8Num13z0"/>
    <w:rsid w:val="00590E0A"/>
    <w:rPr>
      <w:rFonts w:ascii="Symbol" w:hAnsi="Symbol"/>
    </w:rPr>
  </w:style>
  <w:style w:type="character" w:customStyle="1" w:styleId="WW8Num13z1">
    <w:name w:val="WW8Num13z1"/>
    <w:rsid w:val="00590E0A"/>
    <w:rPr>
      <w:rFonts w:ascii="Courier New" w:hAnsi="Courier New" w:cs="Courier New"/>
    </w:rPr>
  </w:style>
  <w:style w:type="character" w:customStyle="1" w:styleId="WW8Num13z2">
    <w:name w:val="WW8Num13z2"/>
    <w:rsid w:val="00590E0A"/>
    <w:rPr>
      <w:rFonts w:ascii="Wingdings" w:hAnsi="Wingdings"/>
    </w:rPr>
  </w:style>
  <w:style w:type="character" w:customStyle="1" w:styleId="WW8Num14z0">
    <w:name w:val="WW8Num14z0"/>
    <w:rsid w:val="00590E0A"/>
    <w:rPr>
      <w:rFonts w:ascii="Symbol" w:hAnsi="Symbol"/>
    </w:rPr>
  </w:style>
  <w:style w:type="character" w:customStyle="1" w:styleId="WW8Num14z1">
    <w:name w:val="WW8Num14z1"/>
    <w:rsid w:val="00590E0A"/>
    <w:rPr>
      <w:rFonts w:ascii="Courier New" w:hAnsi="Courier New" w:cs="Courier New"/>
    </w:rPr>
  </w:style>
  <w:style w:type="character" w:customStyle="1" w:styleId="WW8Num14z2">
    <w:name w:val="WW8Num14z2"/>
    <w:rsid w:val="00590E0A"/>
    <w:rPr>
      <w:rFonts w:ascii="Wingdings" w:hAnsi="Wingdings"/>
    </w:rPr>
  </w:style>
  <w:style w:type="character" w:customStyle="1" w:styleId="WW8Num15z0">
    <w:name w:val="WW8Num15z0"/>
    <w:rsid w:val="00590E0A"/>
    <w:rPr>
      <w:rFonts w:ascii="Symbol" w:hAnsi="Symbol"/>
    </w:rPr>
  </w:style>
  <w:style w:type="character" w:customStyle="1" w:styleId="WW8Num15z1">
    <w:name w:val="WW8Num15z1"/>
    <w:rsid w:val="00590E0A"/>
    <w:rPr>
      <w:rFonts w:ascii="Courier New" w:hAnsi="Courier New" w:cs="Courier New"/>
    </w:rPr>
  </w:style>
  <w:style w:type="character" w:customStyle="1" w:styleId="WW8Num15z2">
    <w:name w:val="WW8Num15z2"/>
    <w:rsid w:val="00590E0A"/>
    <w:rPr>
      <w:rFonts w:ascii="Wingdings" w:hAnsi="Wingdings"/>
    </w:rPr>
  </w:style>
  <w:style w:type="character" w:customStyle="1" w:styleId="WW8Num17z0">
    <w:name w:val="WW8Num17z0"/>
    <w:rsid w:val="00590E0A"/>
    <w:rPr>
      <w:rFonts w:ascii="Symbol" w:hAnsi="Symbol"/>
    </w:rPr>
  </w:style>
  <w:style w:type="character" w:customStyle="1" w:styleId="WW8Num17z1">
    <w:name w:val="WW8Num17z1"/>
    <w:rsid w:val="00590E0A"/>
    <w:rPr>
      <w:rFonts w:ascii="Courier New" w:hAnsi="Courier New" w:cs="Courier New"/>
    </w:rPr>
  </w:style>
  <w:style w:type="character" w:customStyle="1" w:styleId="WW8Num17z2">
    <w:name w:val="WW8Num17z2"/>
    <w:rsid w:val="00590E0A"/>
    <w:rPr>
      <w:rFonts w:ascii="Wingdings" w:hAnsi="Wingdings"/>
    </w:rPr>
  </w:style>
  <w:style w:type="character" w:customStyle="1" w:styleId="WW8Num18z0">
    <w:name w:val="WW8Num18z0"/>
    <w:rsid w:val="00590E0A"/>
    <w:rPr>
      <w:rFonts w:ascii="Symbol" w:hAnsi="Symbol"/>
    </w:rPr>
  </w:style>
  <w:style w:type="character" w:customStyle="1" w:styleId="WW8Num18z1">
    <w:name w:val="WW8Num18z1"/>
    <w:rsid w:val="00590E0A"/>
    <w:rPr>
      <w:rFonts w:ascii="Courier New" w:hAnsi="Courier New" w:cs="Courier New"/>
    </w:rPr>
  </w:style>
  <w:style w:type="character" w:customStyle="1" w:styleId="WW8Num18z2">
    <w:name w:val="WW8Num18z2"/>
    <w:rsid w:val="00590E0A"/>
    <w:rPr>
      <w:rFonts w:ascii="Wingdings" w:hAnsi="Wingdings"/>
    </w:rPr>
  </w:style>
  <w:style w:type="character" w:customStyle="1" w:styleId="WW8Num19z0">
    <w:name w:val="WW8Num19z0"/>
    <w:rsid w:val="00590E0A"/>
    <w:rPr>
      <w:rFonts w:ascii="Symbol" w:hAnsi="Symbol"/>
    </w:rPr>
  </w:style>
  <w:style w:type="character" w:customStyle="1" w:styleId="WW8Num19z1">
    <w:name w:val="WW8Num19z1"/>
    <w:rsid w:val="00590E0A"/>
    <w:rPr>
      <w:rFonts w:ascii="Courier New" w:hAnsi="Courier New" w:cs="Courier New"/>
    </w:rPr>
  </w:style>
  <w:style w:type="character" w:customStyle="1" w:styleId="WW8Num19z2">
    <w:name w:val="WW8Num19z2"/>
    <w:rsid w:val="00590E0A"/>
    <w:rPr>
      <w:rFonts w:ascii="Wingdings" w:hAnsi="Wingdings"/>
    </w:rPr>
  </w:style>
  <w:style w:type="character" w:customStyle="1" w:styleId="WW8Num20z0">
    <w:name w:val="WW8Num20z0"/>
    <w:rsid w:val="00590E0A"/>
    <w:rPr>
      <w:rFonts w:ascii="Symbol" w:hAnsi="Symbol"/>
    </w:rPr>
  </w:style>
  <w:style w:type="character" w:customStyle="1" w:styleId="WW8Num20z1">
    <w:name w:val="WW8Num20z1"/>
    <w:rsid w:val="00590E0A"/>
    <w:rPr>
      <w:rFonts w:ascii="Courier New" w:hAnsi="Courier New" w:cs="Courier New"/>
    </w:rPr>
  </w:style>
  <w:style w:type="character" w:customStyle="1" w:styleId="WW8Num20z2">
    <w:name w:val="WW8Num20z2"/>
    <w:rsid w:val="00590E0A"/>
    <w:rPr>
      <w:rFonts w:ascii="Wingdings" w:hAnsi="Wingdings"/>
    </w:rPr>
  </w:style>
  <w:style w:type="character" w:customStyle="1" w:styleId="WW8Num21z0">
    <w:name w:val="WW8Num21z0"/>
    <w:rsid w:val="00590E0A"/>
    <w:rPr>
      <w:rFonts w:ascii="Symbol" w:hAnsi="Symbol"/>
    </w:rPr>
  </w:style>
  <w:style w:type="character" w:customStyle="1" w:styleId="WW8Num21z1">
    <w:name w:val="WW8Num21z1"/>
    <w:rsid w:val="00590E0A"/>
    <w:rPr>
      <w:rFonts w:ascii="Courier New" w:hAnsi="Courier New" w:cs="Courier New"/>
    </w:rPr>
  </w:style>
  <w:style w:type="character" w:customStyle="1" w:styleId="WW8Num21z2">
    <w:name w:val="WW8Num21z2"/>
    <w:rsid w:val="00590E0A"/>
    <w:rPr>
      <w:rFonts w:ascii="Wingdings" w:hAnsi="Wingdings"/>
    </w:rPr>
  </w:style>
  <w:style w:type="character" w:customStyle="1" w:styleId="WW8Num22z0">
    <w:name w:val="WW8Num22z0"/>
    <w:rsid w:val="00590E0A"/>
    <w:rPr>
      <w:rFonts w:ascii="Symbol" w:hAnsi="Symbol"/>
    </w:rPr>
  </w:style>
  <w:style w:type="character" w:customStyle="1" w:styleId="WW8Num22z1">
    <w:name w:val="WW8Num22z1"/>
    <w:rsid w:val="00590E0A"/>
    <w:rPr>
      <w:rFonts w:ascii="Courier New" w:hAnsi="Courier New" w:cs="Courier New"/>
    </w:rPr>
  </w:style>
  <w:style w:type="character" w:customStyle="1" w:styleId="WW8Num22z2">
    <w:name w:val="WW8Num22z2"/>
    <w:rsid w:val="00590E0A"/>
    <w:rPr>
      <w:rFonts w:ascii="Wingdings" w:hAnsi="Wingdings"/>
    </w:rPr>
  </w:style>
  <w:style w:type="character" w:customStyle="1" w:styleId="WW8Num24z0">
    <w:name w:val="WW8Num24z0"/>
    <w:rsid w:val="00590E0A"/>
    <w:rPr>
      <w:rFonts w:ascii="Symbol" w:hAnsi="Symbol"/>
    </w:rPr>
  </w:style>
  <w:style w:type="character" w:customStyle="1" w:styleId="WW8Num24z1">
    <w:name w:val="WW8Num24z1"/>
    <w:rsid w:val="00590E0A"/>
    <w:rPr>
      <w:rFonts w:ascii="Courier New" w:hAnsi="Courier New" w:cs="Courier New"/>
    </w:rPr>
  </w:style>
  <w:style w:type="character" w:customStyle="1" w:styleId="WW8Num24z2">
    <w:name w:val="WW8Num24z2"/>
    <w:rsid w:val="00590E0A"/>
    <w:rPr>
      <w:rFonts w:ascii="Wingdings" w:hAnsi="Wingdings"/>
    </w:rPr>
  </w:style>
  <w:style w:type="character" w:customStyle="1" w:styleId="WW8Num26z0">
    <w:name w:val="WW8Num26z0"/>
    <w:rsid w:val="00590E0A"/>
    <w:rPr>
      <w:rFonts w:ascii="Symbol" w:hAnsi="Symbol"/>
    </w:rPr>
  </w:style>
  <w:style w:type="character" w:customStyle="1" w:styleId="WW8Num26z1">
    <w:name w:val="WW8Num26z1"/>
    <w:rsid w:val="00590E0A"/>
    <w:rPr>
      <w:rFonts w:ascii="Courier New" w:hAnsi="Courier New" w:cs="Courier New"/>
    </w:rPr>
  </w:style>
  <w:style w:type="character" w:customStyle="1" w:styleId="WW8Num26z2">
    <w:name w:val="WW8Num26z2"/>
    <w:rsid w:val="00590E0A"/>
    <w:rPr>
      <w:rFonts w:ascii="Wingdings" w:hAnsi="Wingdings"/>
    </w:rPr>
  </w:style>
  <w:style w:type="character" w:customStyle="1" w:styleId="WW8Num28z0">
    <w:name w:val="WW8Num28z0"/>
    <w:rsid w:val="00590E0A"/>
    <w:rPr>
      <w:rFonts w:ascii="Symbol" w:hAnsi="Symbol"/>
    </w:rPr>
  </w:style>
  <w:style w:type="character" w:customStyle="1" w:styleId="WW8Num28z1">
    <w:name w:val="WW8Num28z1"/>
    <w:rsid w:val="00590E0A"/>
    <w:rPr>
      <w:rFonts w:ascii="Courier New" w:hAnsi="Courier New" w:cs="Courier New"/>
    </w:rPr>
  </w:style>
  <w:style w:type="character" w:customStyle="1" w:styleId="WW8Num28z2">
    <w:name w:val="WW8Num28z2"/>
    <w:rsid w:val="00590E0A"/>
    <w:rPr>
      <w:rFonts w:ascii="Wingdings" w:hAnsi="Wingdings"/>
    </w:rPr>
  </w:style>
  <w:style w:type="character" w:customStyle="1" w:styleId="WW8Num29z0">
    <w:name w:val="WW8Num29z0"/>
    <w:rsid w:val="00590E0A"/>
    <w:rPr>
      <w:rFonts w:ascii="Symbol" w:hAnsi="Symbol"/>
    </w:rPr>
  </w:style>
  <w:style w:type="character" w:customStyle="1" w:styleId="WW8Num29z1">
    <w:name w:val="WW8Num29z1"/>
    <w:rsid w:val="00590E0A"/>
    <w:rPr>
      <w:rFonts w:ascii="Courier New" w:hAnsi="Courier New" w:cs="Courier New"/>
    </w:rPr>
  </w:style>
  <w:style w:type="character" w:customStyle="1" w:styleId="WW8Num29z2">
    <w:name w:val="WW8Num29z2"/>
    <w:rsid w:val="00590E0A"/>
    <w:rPr>
      <w:rFonts w:ascii="Wingdings" w:hAnsi="Wingdings"/>
    </w:rPr>
  </w:style>
  <w:style w:type="character" w:customStyle="1" w:styleId="WW8Num30z0">
    <w:name w:val="WW8Num30z0"/>
    <w:rsid w:val="00590E0A"/>
    <w:rPr>
      <w:rFonts w:ascii="Symbol" w:hAnsi="Symbol"/>
    </w:rPr>
  </w:style>
  <w:style w:type="character" w:customStyle="1" w:styleId="WW8Num30z1">
    <w:name w:val="WW8Num30z1"/>
    <w:rsid w:val="00590E0A"/>
    <w:rPr>
      <w:rFonts w:ascii="Courier New" w:hAnsi="Courier New" w:cs="Courier New"/>
    </w:rPr>
  </w:style>
  <w:style w:type="character" w:customStyle="1" w:styleId="WW8Num30z2">
    <w:name w:val="WW8Num30z2"/>
    <w:rsid w:val="00590E0A"/>
    <w:rPr>
      <w:rFonts w:ascii="Wingdings" w:hAnsi="Wingdings"/>
    </w:rPr>
  </w:style>
  <w:style w:type="character" w:customStyle="1" w:styleId="WW8Num31z0">
    <w:name w:val="WW8Num31z0"/>
    <w:rsid w:val="00590E0A"/>
    <w:rPr>
      <w:rFonts w:ascii="Symbol" w:hAnsi="Symbol"/>
    </w:rPr>
  </w:style>
  <w:style w:type="character" w:customStyle="1" w:styleId="WW8Num31z1">
    <w:name w:val="WW8Num31z1"/>
    <w:rsid w:val="00590E0A"/>
    <w:rPr>
      <w:rFonts w:ascii="Courier New" w:hAnsi="Courier New" w:cs="Courier New"/>
    </w:rPr>
  </w:style>
  <w:style w:type="character" w:customStyle="1" w:styleId="WW8Num31z2">
    <w:name w:val="WW8Num31z2"/>
    <w:rsid w:val="00590E0A"/>
    <w:rPr>
      <w:rFonts w:ascii="Wingdings" w:hAnsi="Wingdings"/>
    </w:rPr>
  </w:style>
  <w:style w:type="character" w:customStyle="1" w:styleId="WW8Num32z0">
    <w:name w:val="WW8Num32z0"/>
    <w:rsid w:val="00590E0A"/>
    <w:rPr>
      <w:rFonts w:ascii="Symbol" w:hAnsi="Symbol"/>
    </w:rPr>
  </w:style>
  <w:style w:type="character" w:customStyle="1" w:styleId="WW8Num32z1">
    <w:name w:val="WW8Num32z1"/>
    <w:rsid w:val="00590E0A"/>
    <w:rPr>
      <w:rFonts w:ascii="Courier New" w:hAnsi="Courier New" w:cs="Courier New"/>
    </w:rPr>
  </w:style>
  <w:style w:type="character" w:customStyle="1" w:styleId="WW8Num32z2">
    <w:name w:val="WW8Num32z2"/>
    <w:rsid w:val="00590E0A"/>
    <w:rPr>
      <w:rFonts w:ascii="Wingdings" w:hAnsi="Wingdings"/>
    </w:rPr>
  </w:style>
  <w:style w:type="character" w:customStyle="1" w:styleId="WW8Num33z0">
    <w:name w:val="WW8Num33z0"/>
    <w:rsid w:val="00590E0A"/>
    <w:rPr>
      <w:rFonts w:ascii="Symbol" w:hAnsi="Symbol"/>
    </w:rPr>
  </w:style>
  <w:style w:type="character" w:customStyle="1" w:styleId="WW8Num33z1">
    <w:name w:val="WW8Num33z1"/>
    <w:rsid w:val="00590E0A"/>
    <w:rPr>
      <w:rFonts w:ascii="Courier New" w:hAnsi="Courier New" w:cs="Courier New"/>
    </w:rPr>
  </w:style>
  <w:style w:type="character" w:customStyle="1" w:styleId="WW8Num33z2">
    <w:name w:val="WW8Num33z2"/>
    <w:rsid w:val="00590E0A"/>
    <w:rPr>
      <w:rFonts w:ascii="Wingdings" w:hAnsi="Wingdings"/>
    </w:rPr>
  </w:style>
  <w:style w:type="character" w:customStyle="1" w:styleId="WW8Num34z0">
    <w:name w:val="WW8Num34z0"/>
    <w:rsid w:val="00590E0A"/>
    <w:rPr>
      <w:rFonts w:ascii="Symbol" w:hAnsi="Symbol"/>
    </w:rPr>
  </w:style>
  <w:style w:type="character" w:customStyle="1" w:styleId="WW8Num34z1">
    <w:name w:val="WW8Num34z1"/>
    <w:rsid w:val="00590E0A"/>
    <w:rPr>
      <w:rFonts w:ascii="Courier New" w:hAnsi="Courier New" w:cs="Courier New"/>
    </w:rPr>
  </w:style>
  <w:style w:type="character" w:customStyle="1" w:styleId="WW8Num34z2">
    <w:name w:val="WW8Num34z2"/>
    <w:rsid w:val="00590E0A"/>
    <w:rPr>
      <w:rFonts w:ascii="Wingdings" w:hAnsi="Wingdings"/>
    </w:rPr>
  </w:style>
  <w:style w:type="character" w:customStyle="1" w:styleId="WW8Num35z0">
    <w:name w:val="WW8Num35z0"/>
    <w:rsid w:val="00590E0A"/>
    <w:rPr>
      <w:rFonts w:ascii="Symbol" w:hAnsi="Symbol"/>
    </w:rPr>
  </w:style>
  <w:style w:type="character" w:customStyle="1" w:styleId="WW8Num35z2">
    <w:name w:val="WW8Num35z2"/>
    <w:rsid w:val="00590E0A"/>
    <w:rPr>
      <w:rFonts w:ascii="Wingdings" w:hAnsi="Wingdings"/>
    </w:rPr>
  </w:style>
  <w:style w:type="character" w:customStyle="1" w:styleId="WW8Num35z4">
    <w:name w:val="WW8Num35z4"/>
    <w:rsid w:val="00590E0A"/>
    <w:rPr>
      <w:rFonts w:ascii="Courier New" w:hAnsi="Courier New" w:cs="Courier New"/>
    </w:rPr>
  </w:style>
  <w:style w:type="character" w:customStyle="1" w:styleId="WW8Num36z0">
    <w:name w:val="WW8Num36z0"/>
    <w:rsid w:val="00590E0A"/>
    <w:rPr>
      <w:rFonts w:ascii="Symbol" w:hAnsi="Symbol"/>
    </w:rPr>
  </w:style>
  <w:style w:type="character" w:customStyle="1" w:styleId="WW8Num36z1">
    <w:name w:val="WW8Num36z1"/>
    <w:rsid w:val="00590E0A"/>
    <w:rPr>
      <w:rFonts w:ascii="Courier New" w:hAnsi="Courier New" w:cs="Courier New"/>
    </w:rPr>
  </w:style>
  <w:style w:type="character" w:customStyle="1" w:styleId="WW8Num36z2">
    <w:name w:val="WW8Num36z2"/>
    <w:rsid w:val="00590E0A"/>
    <w:rPr>
      <w:rFonts w:ascii="Wingdings" w:hAnsi="Wingdings"/>
    </w:rPr>
  </w:style>
  <w:style w:type="character" w:customStyle="1" w:styleId="WW8Num37z0">
    <w:name w:val="WW8Num37z0"/>
    <w:rsid w:val="00590E0A"/>
    <w:rPr>
      <w:rFonts w:ascii="Times New Roman" w:eastAsia="Times New Roman" w:hAnsi="Times New Roman" w:cs="Times New Roman"/>
    </w:rPr>
  </w:style>
  <w:style w:type="character" w:customStyle="1" w:styleId="WW8Num38z0">
    <w:name w:val="WW8Num38z0"/>
    <w:rsid w:val="00590E0A"/>
    <w:rPr>
      <w:rFonts w:ascii="Symbol" w:hAnsi="Symbol"/>
    </w:rPr>
  </w:style>
  <w:style w:type="character" w:customStyle="1" w:styleId="WW8Num38z1">
    <w:name w:val="WW8Num38z1"/>
    <w:rsid w:val="00590E0A"/>
    <w:rPr>
      <w:rFonts w:ascii="Courier New" w:hAnsi="Courier New" w:cs="Courier New"/>
    </w:rPr>
  </w:style>
  <w:style w:type="character" w:customStyle="1" w:styleId="WW8Num38z2">
    <w:name w:val="WW8Num38z2"/>
    <w:rsid w:val="00590E0A"/>
    <w:rPr>
      <w:rFonts w:ascii="Wingdings" w:hAnsi="Wingdings"/>
    </w:rPr>
  </w:style>
  <w:style w:type="character" w:customStyle="1" w:styleId="WW8Num40z0">
    <w:name w:val="WW8Num40z0"/>
    <w:rsid w:val="00590E0A"/>
    <w:rPr>
      <w:rFonts w:ascii="Symbol" w:hAnsi="Symbol"/>
    </w:rPr>
  </w:style>
  <w:style w:type="character" w:customStyle="1" w:styleId="WW8Num40z1">
    <w:name w:val="WW8Num40z1"/>
    <w:rsid w:val="00590E0A"/>
    <w:rPr>
      <w:rFonts w:ascii="Courier New" w:hAnsi="Courier New" w:cs="Courier New"/>
    </w:rPr>
  </w:style>
  <w:style w:type="character" w:customStyle="1" w:styleId="WW8Num40z2">
    <w:name w:val="WW8Num40z2"/>
    <w:rsid w:val="00590E0A"/>
    <w:rPr>
      <w:rFonts w:ascii="Wingdings" w:hAnsi="Wingdings"/>
    </w:rPr>
  </w:style>
  <w:style w:type="character" w:customStyle="1" w:styleId="WW8Num41z0">
    <w:name w:val="WW8Num41z0"/>
    <w:rsid w:val="00590E0A"/>
    <w:rPr>
      <w:rFonts w:ascii="Symbol" w:hAnsi="Symbol"/>
    </w:rPr>
  </w:style>
  <w:style w:type="character" w:customStyle="1" w:styleId="WW8Num41z1">
    <w:name w:val="WW8Num41z1"/>
    <w:rsid w:val="00590E0A"/>
    <w:rPr>
      <w:rFonts w:ascii="Courier New" w:hAnsi="Courier New" w:cs="Courier New"/>
    </w:rPr>
  </w:style>
  <w:style w:type="character" w:customStyle="1" w:styleId="WW8Num41z2">
    <w:name w:val="WW8Num41z2"/>
    <w:rsid w:val="00590E0A"/>
    <w:rPr>
      <w:rFonts w:ascii="Wingdings" w:hAnsi="Wingdings"/>
    </w:rPr>
  </w:style>
  <w:style w:type="character" w:customStyle="1" w:styleId="WW8Num43z0">
    <w:name w:val="WW8Num43z0"/>
    <w:rsid w:val="00590E0A"/>
    <w:rPr>
      <w:rFonts w:ascii="Symbol" w:hAnsi="Symbol"/>
    </w:rPr>
  </w:style>
  <w:style w:type="character" w:customStyle="1" w:styleId="WW8Num43z1">
    <w:name w:val="WW8Num43z1"/>
    <w:rsid w:val="00590E0A"/>
    <w:rPr>
      <w:rFonts w:ascii="Courier New" w:hAnsi="Courier New" w:cs="Courier New"/>
    </w:rPr>
  </w:style>
  <w:style w:type="character" w:customStyle="1" w:styleId="WW8Num43z2">
    <w:name w:val="WW8Num43z2"/>
    <w:rsid w:val="00590E0A"/>
    <w:rPr>
      <w:rFonts w:ascii="Wingdings" w:hAnsi="Wingdings"/>
    </w:rPr>
  </w:style>
  <w:style w:type="character" w:customStyle="1" w:styleId="WW8Num44z0">
    <w:name w:val="WW8Num44z0"/>
    <w:rsid w:val="00590E0A"/>
    <w:rPr>
      <w:rFonts w:ascii="Symbol" w:hAnsi="Symbol"/>
    </w:rPr>
  </w:style>
  <w:style w:type="character" w:customStyle="1" w:styleId="WW8Num44z1">
    <w:name w:val="WW8Num44z1"/>
    <w:rsid w:val="00590E0A"/>
    <w:rPr>
      <w:rFonts w:ascii="Courier New" w:hAnsi="Courier New" w:cs="Courier New"/>
    </w:rPr>
  </w:style>
  <w:style w:type="character" w:customStyle="1" w:styleId="WW8Num44z2">
    <w:name w:val="WW8Num44z2"/>
    <w:rsid w:val="00590E0A"/>
    <w:rPr>
      <w:rFonts w:ascii="Wingdings" w:hAnsi="Wingdings"/>
    </w:rPr>
  </w:style>
  <w:style w:type="character" w:customStyle="1" w:styleId="WW8Num45z0">
    <w:name w:val="WW8Num45z0"/>
    <w:rsid w:val="00590E0A"/>
    <w:rPr>
      <w:rFonts w:ascii="Symbol" w:hAnsi="Symbol"/>
    </w:rPr>
  </w:style>
  <w:style w:type="character" w:customStyle="1" w:styleId="WW8Num45z1">
    <w:name w:val="WW8Num45z1"/>
    <w:rsid w:val="00590E0A"/>
    <w:rPr>
      <w:rFonts w:ascii="Courier New" w:hAnsi="Courier New" w:cs="Courier New"/>
    </w:rPr>
  </w:style>
  <w:style w:type="character" w:customStyle="1" w:styleId="WW8Num45z2">
    <w:name w:val="WW8Num45z2"/>
    <w:rsid w:val="00590E0A"/>
    <w:rPr>
      <w:rFonts w:ascii="Wingdings" w:hAnsi="Wingdings"/>
    </w:rPr>
  </w:style>
  <w:style w:type="character" w:customStyle="1" w:styleId="WW8Num46z0">
    <w:name w:val="WW8Num46z0"/>
    <w:rsid w:val="00590E0A"/>
    <w:rPr>
      <w:rFonts w:ascii="Symbol" w:hAnsi="Symbol"/>
    </w:rPr>
  </w:style>
  <w:style w:type="character" w:customStyle="1" w:styleId="WW8Num46z1">
    <w:name w:val="WW8Num46z1"/>
    <w:rsid w:val="00590E0A"/>
    <w:rPr>
      <w:rFonts w:ascii="Courier New" w:hAnsi="Courier New" w:cs="Courier New"/>
    </w:rPr>
  </w:style>
  <w:style w:type="character" w:customStyle="1" w:styleId="WW8Num46z2">
    <w:name w:val="WW8Num46z2"/>
    <w:rsid w:val="00590E0A"/>
    <w:rPr>
      <w:rFonts w:ascii="Wingdings" w:hAnsi="Wingdings"/>
    </w:rPr>
  </w:style>
  <w:style w:type="character" w:customStyle="1" w:styleId="WW8Num47z0">
    <w:name w:val="WW8Num47z0"/>
    <w:rsid w:val="00590E0A"/>
    <w:rPr>
      <w:rFonts w:ascii="Times New Roman" w:hAnsi="Times New Roman" w:cs="Times New Roman"/>
      <w:b w:val="0"/>
      <w:i w:val="0"/>
      <w:iCs w:val="0"/>
      <w:caps w:val="0"/>
      <w:smallCaps w:val="0"/>
      <w:strike w:val="0"/>
      <w:dstrike w:val="0"/>
      <w:vanish w:val="0"/>
      <w:spacing w:val="0"/>
      <w:position w:val="0"/>
      <w:sz w:val="24"/>
      <w:szCs w:val="24"/>
      <w:u w:val="none"/>
      <w:vertAlign w:val="baseline"/>
      <w:em w:val="none"/>
    </w:rPr>
  </w:style>
  <w:style w:type="character" w:customStyle="1" w:styleId="WW8Num47z1">
    <w:name w:val="WW8Num47z1"/>
    <w:rsid w:val="00590E0A"/>
    <w:rPr>
      <w:sz w:val="28"/>
    </w:rPr>
  </w:style>
  <w:style w:type="character" w:customStyle="1" w:styleId="WW8Num47z2">
    <w:name w:val="WW8Num47z2"/>
    <w:rsid w:val="00590E0A"/>
    <w:rPr>
      <w:rFonts w:ascii="Times New Roman" w:hAnsi="Times New Roman"/>
      <w:sz w:val="24"/>
      <w:szCs w:val="24"/>
    </w:rPr>
  </w:style>
  <w:style w:type="character" w:customStyle="1" w:styleId="WW8Num47z3">
    <w:name w:val="WW8Num47z3"/>
    <w:rsid w:val="00590E0A"/>
    <w:rPr>
      <w:rFonts w:ascii="Symbol" w:hAnsi="Symbol"/>
    </w:rPr>
  </w:style>
  <w:style w:type="character" w:customStyle="1" w:styleId="WW8Num47z4">
    <w:name w:val="WW8Num47z4"/>
    <w:rsid w:val="00590E0A"/>
    <w:rPr>
      <w:rFonts w:ascii="Courier New" w:hAnsi="Courier New"/>
    </w:rPr>
  </w:style>
  <w:style w:type="character" w:customStyle="1" w:styleId="WW8Num47z5">
    <w:name w:val="WW8Num47z5"/>
    <w:rsid w:val="00590E0A"/>
    <w:rPr>
      <w:rFonts w:ascii="Wingdings" w:hAnsi="Wingdings"/>
    </w:rPr>
  </w:style>
  <w:style w:type="paragraph" w:customStyle="1" w:styleId="Heading">
    <w:name w:val="Heading"/>
    <w:basedOn w:val="a"/>
    <w:next w:val="a5"/>
    <w:rsid w:val="00590E0A"/>
    <w:pPr>
      <w:keepNext/>
      <w:suppressAutoHyphens/>
      <w:spacing w:before="240" w:after="120"/>
    </w:pPr>
    <w:rPr>
      <w:rFonts w:ascii="Arial" w:eastAsia="MS Mincho" w:hAnsi="Arial" w:cs="Tahoma"/>
      <w:iCs/>
      <w:sz w:val="28"/>
      <w:szCs w:val="28"/>
      <w:lang w:eastAsia="ar-SA"/>
    </w:rPr>
  </w:style>
  <w:style w:type="paragraph" w:customStyle="1" w:styleId="19">
    <w:name w:val="Название объекта1"/>
    <w:basedOn w:val="a"/>
    <w:rsid w:val="00590E0A"/>
    <w:pPr>
      <w:suppressLineNumbers/>
      <w:suppressAutoHyphens/>
      <w:spacing w:before="120" w:after="120"/>
    </w:pPr>
    <w:rPr>
      <w:rFonts w:eastAsia="SimSun" w:cs="Tahoma"/>
      <w:i/>
      <w:iCs/>
      <w:lang w:eastAsia="ar-SA"/>
    </w:rPr>
  </w:style>
  <w:style w:type="paragraph" w:customStyle="1" w:styleId="Index">
    <w:name w:val="Index"/>
    <w:basedOn w:val="a"/>
    <w:rsid w:val="00590E0A"/>
    <w:pPr>
      <w:suppressLineNumbers/>
      <w:suppressAutoHyphens/>
    </w:pPr>
    <w:rPr>
      <w:rFonts w:eastAsia="SimSun" w:cs="Tahoma"/>
      <w:iCs/>
      <w:lang w:eastAsia="ar-SA"/>
    </w:rPr>
  </w:style>
  <w:style w:type="paragraph" w:customStyle="1" w:styleId="affd">
    <w:name w:val="Деловой"/>
    <w:basedOn w:val="a"/>
    <w:rsid w:val="00590E0A"/>
    <w:pPr>
      <w:suppressAutoHyphens/>
      <w:ind w:firstLine="539"/>
      <w:jc w:val="both"/>
    </w:pPr>
    <w:rPr>
      <w:rFonts w:eastAsia="Times New Roman"/>
      <w:lang w:eastAsia="ar-SA"/>
    </w:rPr>
  </w:style>
  <w:style w:type="paragraph" w:customStyle="1" w:styleId="affe">
    <w:name w:val="перечень"/>
    <w:basedOn w:val="aff0"/>
    <w:rsid w:val="00590E0A"/>
    <w:pPr>
      <w:tabs>
        <w:tab w:val="clear" w:pos="993"/>
      </w:tabs>
      <w:suppressAutoHyphens/>
      <w:spacing w:line="240" w:lineRule="auto"/>
      <w:ind w:left="-49" w:firstLine="0"/>
      <w:contextualSpacing w:val="0"/>
    </w:pPr>
    <w:rPr>
      <w:sz w:val="24"/>
      <w:lang w:eastAsia="ar-SA" w:bidi="ar-SA"/>
    </w:rPr>
  </w:style>
  <w:style w:type="paragraph" w:customStyle="1" w:styleId="afff">
    <w:name w:val="Îáû÷íûé"/>
    <w:rsid w:val="00590E0A"/>
    <w:pPr>
      <w:suppressAutoHyphens/>
      <w:overflowPunct w:val="0"/>
      <w:autoSpaceDE w:val="0"/>
      <w:textAlignment w:val="baseline"/>
    </w:pPr>
    <w:rPr>
      <w:rFonts w:ascii="MS Sans Serif" w:eastAsia="Times New Roman" w:hAnsi="MS Sans Serif"/>
      <w:lang w:eastAsia="ar-SA"/>
    </w:rPr>
  </w:style>
  <w:style w:type="paragraph" w:customStyle="1" w:styleId="2b">
    <w:name w:val="Îñíîâíîé òåêñò 2"/>
    <w:basedOn w:val="afff"/>
    <w:rsid w:val="00590E0A"/>
    <w:pPr>
      <w:ind w:firstLine="720"/>
      <w:jc w:val="both"/>
    </w:pPr>
    <w:rPr>
      <w:rFonts w:ascii="Times New Roman" w:hAnsi="Times New Roman"/>
      <w:sz w:val="24"/>
    </w:rPr>
  </w:style>
  <w:style w:type="paragraph" w:customStyle="1" w:styleId="afff0">
    <w:name w:val="Îñíîâíîé òåêñò"/>
    <w:basedOn w:val="afff"/>
    <w:rsid w:val="00590E0A"/>
    <w:pPr>
      <w:jc w:val="both"/>
    </w:pPr>
    <w:rPr>
      <w:rFonts w:ascii="Times New Roman" w:hAnsi="Times New Roman"/>
      <w:sz w:val="24"/>
    </w:rPr>
  </w:style>
  <w:style w:type="paragraph" w:customStyle="1" w:styleId="2c">
    <w:name w:val="Óðîâåíü 2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284" w:hanging="284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6">
    <w:name w:val="Óðîâåíü 3"/>
    <w:basedOn w:val="a"/>
    <w:next w:val="a"/>
    <w:rsid w:val="00590E0A"/>
    <w:pPr>
      <w:keepNext/>
      <w:suppressAutoHyphens/>
      <w:overflowPunct w:val="0"/>
      <w:autoSpaceDE w:val="0"/>
      <w:spacing w:before="120" w:after="120" w:line="360" w:lineRule="auto"/>
      <w:ind w:left="567" w:hanging="283"/>
      <w:jc w:val="center"/>
      <w:textAlignment w:val="baseline"/>
    </w:pPr>
    <w:rPr>
      <w:rFonts w:eastAsia="Times New Roman"/>
      <w:b/>
      <w:sz w:val="28"/>
      <w:szCs w:val="20"/>
      <w:lang w:eastAsia="ar-SA"/>
    </w:rPr>
  </w:style>
  <w:style w:type="paragraph" w:customStyle="1" w:styleId="37">
    <w:name w:val="Îñíîâíîé òåêñò ñ îòñòóïîì 3"/>
    <w:basedOn w:val="afff"/>
    <w:rsid w:val="00590E0A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customStyle="1" w:styleId="210">
    <w:name w:val="Îñíîâíîé òåêñò 21"/>
    <w:basedOn w:val="afff"/>
    <w:rsid w:val="00590E0A"/>
    <w:rPr>
      <w:rFonts w:ascii="Times New Roman" w:hAnsi="Times New Roman"/>
      <w:sz w:val="24"/>
    </w:rPr>
  </w:style>
  <w:style w:type="paragraph" w:customStyle="1" w:styleId="FR1">
    <w:name w:val="FR1"/>
    <w:rsid w:val="00590E0A"/>
    <w:pPr>
      <w:widowControl w:val="0"/>
      <w:suppressAutoHyphens/>
      <w:spacing w:line="259" w:lineRule="auto"/>
      <w:ind w:left="680" w:right="200"/>
    </w:pPr>
    <w:rPr>
      <w:rFonts w:ascii="Arial" w:eastAsia="Times New Roman" w:hAnsi="Arial"/>
      <w:sz w:val="18"/>
      <w:lang w:eastAsia="ar-SA"/>
    </w:rPr>
  </w:style>
  <w:style w:type="paragraph" w:customStyle="1" w:styleId="str">
    <w:name w:val="str"/>
    <w:basedOn w:val="a"/>
    <w:rsid w:val="00590E0A"/>
    <w:pPr>
      <w:suppressAutoHyphens/>
      <w:spacing w:before="280" w:after="280"/>
    </w:pPr>
    <w:rPr>
      <w:rFonts w:eastAsia="Times New Roman"/>
      <w:color w:val="000000"/>
      <w:lang w:eastAsia="ar-SA"/>
    </w:rPr>
  </w:style>
  <w:style w:type="paragraph" w:customStyle="1" w:styleId="TableContents">
    <w:name w:val="Table Contents"/>
    <w:basedOn w:val="a"/>
    <w:rsid w:val="00590E0A"/>
    <w:pPr>
      <w:suppressLineNumbers/>
      <w:suppressAutoHyphens/>
    </w:pPr>
    <w:rPr>
      <w:rFonts w:eastAsia="SimSun"/>
      <w:iCs/>
      <w:lang w:eastAsia="ar-SA"/>
    </w:rPr>
  </w:style>
  <w:style w:type="paragraph" w:customStyle="1" w:styleId="TableHeading">
    <w:name w:val="Table Heading"/>
    <w:basedOn w:val="TableContents"/>
    <w:rsid w:val="00590E0A"/>
    <w:pPr>
      <w:jc w:val="center"/>
    </w:pPr>
    <w:rPr>
      <w:b/>
      <w:bCs/>
    </w:rPr>
  </w:style>
  <w:style w:type="paragraph" w:customStyle="1" w:styleId="Framecontents">
    <w:name w:val="Frame contents"/>
    <w:basedOn w:val="a5"/>
    <w:rsid w:val="00590E0A"/>
    <w:pPr>
      <w:suppressAutoHyphens/>
      <w:spacing w:after="0" w:line="240" w:lineRule="auto"/>
      <w:ind w:firstLine="0"/>
      <w:jc w:val="left"/>
    </w:pPr>
    <w:rPr>
      <w:rFonts w:ascii="Times New Roman" w:eastAsia="Times New Roman" w:hAnsi="Times New Roman"/>
      <w:sz w:val="28"/>
      <w:szCs w:val="20"/>
      <w:lang w:val="ru-RU" w:eastAsia="ar-SA"/>
    </w:rPr>
  </w:style>
  <w:style w:type="paragraph" w:customStyle="1" w:styleId="xl65">
    <w:name w:val="xl65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right"/>
    </w:pPr>
    <w:rPr>
      <w:rFonts w:eastAsia="Times New Roman"/>
      <w:color w:val="333333"/>
    </w:rPr>
  </w:style>
  <w:style w:type="paragraph" w:customStyle="1" w:styleId="xl66">
    <w:name w:val="xl66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  <w:jc w:val="center"/>
    </w:pPr>
    <w:rPr>
      <w:rFonts w:eastAsia="Times New Roman"/>
      <w:color w:val="333333"/>
    </w:rPr>
  </w:style>
  <w:style w:type="paragraph" w:customStyle="1" w:styleId="xl67">
    <w:name w:val="xl67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333333"/>
    </w:rPr>
  </w:style>
  <w:style w:type="paragraph" w:customStyle="1" w:styleId="xl68">
    <w:name w:val="xl68"/>
    <w:basedOn w:val="a"/>
    <w:rsid w:val="00590E0A"/>
    <w:pPr>
      <w:pBdr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Bdr>
      <w:shd w:val="clear" w:color="auto" w:fill="FFFFFF"/>
      <w:spacing w:before="100" w:beforeAutospacing="1" w:after="100" w:afterAutospacing="1"/>
    </w:pPr>
    <w:rPr>
      <w:rFonts w:eastAsia="Times New Roman"/>
      <w:color w:val="000000"/>
    </w:rPr>
  </w:style>
  <w:style w:type="paragraph" w:customStyle="1" w:styleId="1a">
    <w:name w:val="Авд_1"/>
    <w:basedOn w:val="1"/>
    <w:rsid w:val="00590E0A"/>
    <w:pPr>
      <w:keepLines w:val="0"/>
      <w:spacing w:before="0" w:line="240" w:lineRule="auto"/>
      <w:ind w:left="737" w:firstLine="851"/>
    </w:pPr>
    <w:rPr>
      <w:bCs/>
      <w:kern w:val="32"/>
      <w:sz w:val="28"/>
      <w:lang w:eastAsia="ru-RU"/>
    </w:rPr>
  </w:style>
  <w:style w:type="paragraph" w:customStyle="1" w:styleId="2d">
    <w:name w:val="Авд_2"/>
    <w:basedOn w:val="20"/>
    <w:rsid w:val="00590E0A"/>
    <w:pPr>
      <w:keepLines w:val="0"/>
      <w:spacing w:before="0" w:line="240" w:lineRule="auto"/>
      <w:ind w:firstLine="851"/>
      <w:jc w:val="both"/>
    </w:pPr>
    <w:rPr>
      <w:rFonts w:ascii="Times New Roman" w:hAnsi="Times New Roman"/>
      <w:b w:val="0"/>
      <w:iCs/>
      <w:color w:val="auto"/>
      <w:sz w:val="28"/>
      <w:szCs w:val="28"/>
      <w:lang w:val="en-US" w:eastAsia="ru-RU"/>
    </w:rPr>
  </w:style>
  <w:style w:type="paragraph" w:styleId="afff1">
    <w:name w:val="Block Text"/>
    <w:basedOn w:val="a"/>
    <w:rsid w:val="00590E0A"/>
    <w:pPr>
      <w:suppressAutoHyphens/>
      <w:ind w:left="170" w:right="170" w:firstLine="851"/>
      <w:jc w:val="both"/>
    </w:pPr>
    <w:rPr>
      <w:rFonts w:eastAsia="Times New Roman"/>
      <w:lang w:eastAsia="ar-SA"/>
    </w:rPr>
  </w:style>
  <w:style w:type="paragraph" w:styleId="2e">
    <w:name w:val="Body Text First Indent 2"/>
    <w:basedOn w:val="a7"/>
    <w:link w:val="2f"/>
    <w:semiHidden/>
    <w:rsid w:val="00590E0A"/>
    <w:pPr>
      <w:suppressAutoHyphens/>
      <w:ind w:firstLine="210"/>
    </w:pPr>
    <w:rPr>
      <w:rFonts w:eastAsia="SimSun"/>
      <w:iCs/>
      <w:lang w:eastAsia="ar-SA"/>
    </w:rPr>
  </w:style>
  <w:style w:type="character" w:customStyle="1" w:styleId="2f">
    <w:name w:val="Красная строка 2 Знак"/>
    <w:link w:val="2e"/>
    <w:semiHidden/>
    <w:rsid w:val="00590E0A"/>
    <w:rPr>
      <w:rFonts w:ascii="Times New Roman" w:eastAsia="SimSun" w:hAnsi="Times New Roman" w:cs="Times New Roman"/>
      <w:iCs/>
      <w:sz w:val="24"/>
      <w:szCs w:val="24"/>
      <w:lang w:eastAsia="ar-SA"/>
    </w:rPr>
  </w:style>
  <w:style w:type="paragraph" w:styleId="afff2">
    <w:name w:val="Body Text First Indent"/>
    <w:basedOn w:val="a5"/>
    <w:link w:val="afff3"/>
    <w:rsid w:val="00590E0A"/>
    <w:pPr>
      <w:suppressAutoHyphens/>
      <w:spacing w:line="240" w:lineRule="auto"/>
      <w:ind w:firstLine="210"/>
      <w:jc w:val="left"/>
    </w:pPr>
    <w:rPr>
      <w:rFonts w:ascii="Times New Roman" w:eastAsia="SimSun" w:hAnsi="Times New Roman"/>
      <w:iCs/>
      <w:sz w:val="24"/>
      <w:szCs w:val="24"/>
      <w:lang w:val="ru-RU" w:eastAsia="ar-SA"/>
    </w:rPr>
  </w:style>
  <w:style w:type="character" w:customStyle="1" w:styleId="afff3">
    <w:name w:val="Красная строка Знак"/>
    <w:link w:val="afff2"/>
    <w:rsid w:val="00590E0A"/>
    <w:rPr>
      <w:rFonts w:ascii="Times New Roman" w:eastAsia="SimSun" w:hAnsi="Times New Roman" w:cs="Times New Roman"/>
      <w:iCs/>
      <w:sz w:val="24"/>
      <w:szCs w:val="24"/>
      <w:lang w:val="x-none" w:eastAsia="ar-SA"/>
    </w:rPr>
  </w:style>
  <w:style w:type="paragraph" w:styleId="38">
    <w:name w:val="Body Text 3"/>
    <w:basedOn w:val="a"/>
    <w:link w:val="39"/>
    <w:uiPriority w:val="99"/>
    <w:unhideWhenUsed/>
    <w:rsid w:val="00590E0A"/>
    <w:pPr>
      <w:spacing w:after="120"/>
    </w:pPr>
    <w:rPr>
      <w:rFonts w:eastAsia="Times New Roman"/>
      <w:sz w:val="16"/>
      <w:szCs w:val="16"/>
    </w:rPr>
  </w:style>
  <w:style w:type="character" w:customStyle="1" w:styleId="39">
    <w:name w:val="Основной текст 3 Знак"/>
    <w:link w:val="38"/>
    <w:uiPriority w:val="99"/>
    <w:rsid w:val="00590E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New">
    <w:name w:val="New"/>
    <w:basedOn w:val="a"/>
    <w:link w:val="New0"/>
    <w:qFormat/>
    <w:rsid w:val="00590E0A"/>
    <w:pPr>
      <w:ind w:firstLine="708"/>
      <w:jc w:val="both"/>
    </w:pPr>
    <w:rPr>
      <w:rFonts w:eastAsia="Times New Roman"/>
      <w:sz w:val="28"/>
      <w:szCs w:val="28"/>
    </w:rPr>
  </w:style>
  <w:style w:type="character" w:customStyle="1" w:styleId="New0">
    <w:name w:val="New Знак"/>
    <w:link w:val="New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ew2">
    <w:name w:val="New2"/>
    <w:basedOn w:val="New"/>
    <w:link w:val="New20"/>
    <w:qFormat/>
    <w:rsid w:val="00590E0A"/>
  </w:style>
  <w:style w:type="character" w:customStyle="1" w:styleId="New20">
    <w:name w:val="New2 Знак"/>
    <w:link w:val="New2"/>
    <w:rsid w:val="00590E0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Основной текст_"/>
    <w:link w:val="3a"/>
    <w:locked/>
    <w:rsid w:val="00590E0A"/>
    <w:rPr>
      <w:sz w:val="21"/>
      <w:szCs w:val="21"/>
      <w:shd w:val="clear" w:color="auto" w:fill="FFFFFF"/>
    </w:rPr>
  </w:style>
  <w:style w:type="paragraph" w:customStyle="1" w:styleId="3a">
    <w:name w:val="Основной текст3"/>
    <w:basedOn w:val="a"/>
    <w:link w:val="afff4"/>
    <w:rsid w:val="00590E0A"/>
    <w:pPr>
      <w:shd w:val="clear" w:color="auto" w:fill="FFFFFF"/>
      <w:spacing w:before="300" w:line="257" w:lineRule="exact"/>
      <w:ind w:hanging="380"/>
      <w:jc w:val="both"/>
    </w:pPr>
    <w:rPr>
      <w:rFonts w:ascii="Calibri" w:hAnsi="Calibri"/>
      <w:sz w:val="21"/>
      <w:szCs w:val="21"/>
      <w:lang w:eastAsia="en-US"/>
    </w:rPr>
  </w:style>
  <w:style w:type="paragraph" w:customStyle="1" w:styleId="ConsPlusNormal">
    <w:name w:val="ConsPlusNormal"/>
    <w:rsid w:val="00590E0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fd">
    <w:name w:val="Чертежный Знак"/>
    <w:link w:val="afc"/>
    <w:rsid w:val="00590E0A"/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afff5">
    <w:name w:val="Диплом"/>
    <w:basedOn w:val="a"/>
    <w:rsid w:val="00590E0A"/>
    <w:pPr>
      <w:spacing w:line="360" w:lineRule="auto"/>
      <w:ind w:firstLine="851"/>
    </w:pPr>
    <w:rPr>
      <w:rFonts w:eastAsia="Times New Roman"/>
      <w:sz w:val="28"/>
    </w:rPr>
  </w:style>
  <w:style w:type="character" w:styleId="afff6">
    <w:name w:val="FollowedHyperlink"/>
    <w:uiPriority w:val="99"/>
    <w:semiHidden/>
    <w:unhideWhenUsed/>
    <w:rsid w:val="00590E0A"/>
    <w:rPr>
      <w:color w:val="800080"/>
      <w:u w:val="single"/>
    </w:rPr>
  </w:style>
  <w:style w:type="paragraph" w:styleId="afff7">
    <w:name w:val="caption"/>
    <w:basedOn w:val="a"/>
    <w:next w:val="a"/>
    <w:uiPriority w:val="35"/>
    <w:qFormat/>
    <w:rsid w:val="00590E0A"/>
    <w:rPr>
      <w:rFonts w:eastAsia="Times New Roman"/>
      <w:b/>
      <w:bCs/>
      <w:sz w:val="20"/>
      <w:szCs w:val="20"/>
    </w:rPr>
  </w:style>
  <w:style w:type="character" w:customStyle="1" w:styleId="FontStyle48">
    <w:name w:val="Font Style48"/>
    <w:uiPriority w:val="99"/>
    <w:rsid w:val="00590E0A"/>
    <w:rPr>
      <w:rFonts w:ascii="Times New Roman" w:hAnsi="Times New Roman" w:cs="Times New Roman" w:hint="default"/>
      <w:sz w:val="22"/>
      <w:szCs w:val="22"/>
    </w:rPr>
  </w:style>
  <w:style w:type="paragraph" w:customStyle="1" w:styleId="Style45">
    <w:name w:val="Style45"/>
    <w:basedOn w:val="a"/>
    <w:uiPriority w:val="99"/>
    <w:rsid w:val="00590E0A"/>
    <w:rPr>
      <w:rFonts w:eastAsia="Times New Roman"/>
    </w:rPr>
  </w:style>
  <w:style w:type="paragraph" w:customStyle="1" w:styleId="Style10">
    <w:name w:val="Style10"/>
    <w:basedOn w:val="a"/>
    <w:uiPriority w:val="99"/>
    <w:rsid w:val="00590E0A"/>
    <w:pPr>
      <w:spacing w:line="283" w:lineRule="exact"/>
      <w:ind w:firstLine="840"/>
      <w:jc w:val="both"/>
    </w:pPr>
    <w:rPr>
      <w:rFonts w:eastAsia="Times New Roman"/>
    </w:rPr>
  </w:style>
  <w:style w:type="paragraph" w:customStyle="1" w:styleId="Style5">
    <w:name w:val="Style5"/>
    <w:basedOn w:val="a"/>
    <w:uiPriority w:val="99"/>
    <w:rsid w:val="00590E0A"/>
    <w:pPr>
      <w:spacing w:line="278" w:lineRule="exact"/>
    </w:pPr>
    <w:rPr>
      <w:rFonts w:eastAsia="Times New Roman"/>
    </w:rPr>
  </w:style>
  <w:style w:type="paragraph" w:customStyle="1" w:styleId="2f0">
    <w:name w:val="Заголовок 2 ГОСТ"/>
    <w:basedOn w:val="a"/>
    <w:autoRedefine/>
    <w:rsid w:val="00590E0A"/>
    <w:pPr>
      <w:ind w:firstLine="709"/>
      <w:jc w:val="both"/>
    </w:pPr>
    <w:rPr>
      <w:rFonts w:eastAsia="Times New Roman"/>
      <w:sz w:val="28"/>
    </w:rPr>
  </w:style>
  <w:style w:type="paragraph" w:customStyle="1" w:styleId="afff8">
    <w:name w:val="Обычный ГОСТ"/>
    <w:basedOn w:val="a"/>
    <w:autoRedefine/>
    <w:rsid w:val="00590E0A"/>
    <w:pPr>
      <w:ind w:firstLine="851"/>
      <w:jc w:val="both"/>
    </w:pPr>
    <w:rPr>
      <w:rFonts w:eastAsia="Times New Roman"/>
    </w:rPr>
  </w:style>
  <w:style w:type="paragraph" w:customStyle="1" w:styleId="afff9">
    <w:name w:val="Общий"/>
    <w:basedOn w:val="aff"/>
    <w:link w:val="afffa"/>
    <w:qFormat/>
    <w:rsid w:val="00590E0A"/>
    <w:pPr>
      <w:ind w:right="-2" w:firstLine="851"/>
      <w:jc w:val="both"/>
    </w:pPr>
    <w:rPr>
      <w:sz w:val="24"/>
      <w:szCs w:val="24"/>
    </w:rPr>
  </w:style>
  <w:style w:type="character" w:customStyle="1" w:styleId="afffa">
    <w:name w:val="Общий Знак"/>
    <w:link w:val="afff9"/>
    <w:rsid w:val="00590E0A"/>
    <w:rPr>
      <w:rFonts w:ascii="Calibri" w:eastAsia="Calibri" w:hAnsi="Calibri" w:cs="Times New Roman"/>
      <w:sz w:val="24"/>
      <w:szCs w:val="24"/>
    </w:rPr>
  </w:style>
  <w:style w:type="character" w:customStyle="1" w:styleId="FontStyle11">
    <w:name w:val="Font Style11"/>
    <w:uiPriority w:val="99"/>
    <w:rsid w:val="00590E0A"/>
    <w:rPr>
      <w:rFonts w:ascii="Times New Roman" w:hAnsi="Times New Roman" w:cs="Times New Roman"/>
      <w:sz w:val="22"/>
      <w:szCs w:val="22"/>
    </w:rPr>
  </w:style>
  <w:style w:type="paragraph" w:customStyle="1" w:styleId="Style3">
    <w:name w:val="Style3"/>
    <w:basedOn w:val="a"/>
    <w:uiPriority w:val="99"/>
    <w:rsid w:val="00590E0A"/>
    <w:pPr>
      <w:spacing w:line="643" w:lineRule="exact"/>
      <w:jc w:val="center"/>
    </w:pPr>
    <w:rPr>
      <w:rFonts w:eastAsia="Times New Roman"/>
    </w:rPr>
  </w:style>
  <w:style w:type="paragraph" w:customStyle="1" w:styleId="Style2">
    <w:name w:val="Style2"/>
    <w:basedOn w:val="a"/>
    <w:uiPriority w:val="99"/>
    <w:rsid w:val="00590E0A"/>
    <w:pPr>
      <w:spacing w:line="276" w:lineRule="exact"/>
      <w:ind w:firstLine="1061"/>
      <w:jc w:val="both"/>
    </w:pPr>
    <w:rPr>
      <w:rFonts w:eastAsia="Times New Roman"/>
    </w:rPr>
  </w:style>
  <w:style w:type="paragraph" w:customStyle="1" w:styleId="Style7">
    <w:name w:val="Style7"/>
    <w:basedOn w:val="a"/>
    <w:uiPriority w:val="99"/>
    <w:rsid w:val="00590E0A"/>
    <w:pPr>
      <w:spacing w:line="288" w:lineRule="exact"/>
      <w:ind w:firstLine="835"/>
      <w:jc w:val="both"/>
    </w:pPr>
    <w:rPr>
      <w:rFonts w:eastAsia="Times New Roman"/>
    </w:rPr>
  </w:style>
  <w:style w:type="paragraph" w:customStyle="1" w:styleId="Style8">
    <w:name w:val="Style8"/>
    <w:basedOn w:val="a"/>
    <w:uiPriority w:val="99"/>
    <w:rsid w:val="00590E0A"/>
    <w:rPr>
      <w:rFonts w:eastAsia="Times New Roman"/>
    </w:rPr>
  </w:style>
  <w:style w:type="paragraph" w:customStyle="1" w:styleId="Style9">
    <w:name w:val="Style9"/>
    <w:basedOn w:val="a"/>
    <w:uiPriority w:val="99"/>
    <w:rsid w:val="00590E0A"/>
    <w:pPr>
      <w:spacing w:line="326" w:lineRule="exact"/>
      <w:ind w:firstLine="883"/>
    </w:pPr>
    <w:rPr>
      <w:rFonts w:eastAsia="Times New Roman"/>
    </w:rPr>
  </w:style>
  <w:style w:type="paragraph" w:customStyle="1" w:styleId="Style11">
    <w:name w:val="Style11"/>
    <w:basedOn w:val="a"/>
    <w:uiPriority w:val="99"/>
    <w:rsid w:val="00590E0A"/>
    <w:pPr>
      <w:spacing w:line="278" w:lineRule="exact"/>
      <w:ind w:firstLine="274"/>
    </w:pPr>
    <w:rPr>
      <w:rFonts w:eastAsia="Times New Roman"/>
    </w:rPr>
  </w:style>
  <w:style w:type="paragraph" w:customStyle="1" w:styleId="Style12">
    <w:name w:val="Style12"/>
    <w:basedOn w:val="a"/>
    <w:uiPriority w:val="99"/>
    <w:rsid w:val="00590E0A"/>
    <w:rPr>
      <w:rFonts w:eastAsia="Times New Roman"/>
    </w:rPr>
  </w:style>
  <w:style w:type="paragraph" w:customStyle="1" w:styleId="Style43">
    <w:name w:val="Style43"/>
    <w:basedOn w:val="a"/>
    <w:uiPriority w:val="99"/>
    <w:rsid w:val="00590E0A"/>
    <w:pPr>
      <w:spacing w:line="278" w:lineRule="exact"/>
      <w:ind w:hanging="230"/>
    </w:pPr>
    <w:rPr>
      <w:rFonts w:eastAsia="Times New Roman"/>
    </w:rPr>
  </w:style>
  <w:style w:type="paragraph" w:customStyle="1" w:styleId="Style44">
    <w:name w:val="Style44"/>
    <w:basedOn w:val="a"/>
    <w:uiPriority w:val="99"/>
    <w:rsid w:val="00590E0A"/>
    <w:pPr>
      <w:spacing w:line="283" w:lineRule="exact"/>
      <w:ind w:hanging="826"/>
    </w:pPr>
    <w:rPr>
      <w:rFonts w:eastAsia="Times New Roman"/>
    </w:rPr>
  </w:style>
  <w:style w:type="character" w:customStyle="1" w:styleId="FontStyle47">
    <w:name w:val="Font Style47"/>
    <w:uiPriority w:val="99"/>
    <w:rsid w:val="00590E0A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Style6">
    <w:name w:val="Style6"/>
    <w:basedOn w:val="a"/>
    <w:uiPriority w:val="99"/>
    <w:rsid w:val="00590E0A"/>
    <w:pPr>
      <w:spacing w:line="278" w:lineRule="exact"/>
      <w:jc w:val="center"/>
    </w:pPr>
    <w:rPr>
      <w:rFonts w:eastAsia="Times New Roman"/>
    </w:rPr>
  </w:style>
  <w:style w:type="character" w:customStyle="1" w:styleId="FontStyle74">
    <w:name w:val="Font Style74"/>
    <w:uiPriority w:val="99"/>
    <w:rsid w:val="00590E0A"/>
    <w:rPr>
      <w:rFonts w:ascii="Times New Roman" w:hAnsi="Times New Roman" w:cs="Times New Roman" w:hint="default"/>
      <w:i/>
      <w:iCs/>
      <w:spacing w:val="-20"/>
      <w:sz w:val="22"/>
      <w:szCs w:val="22"/>
    </w:rPr>
  </w:style>
  <w:style w:type="character" w:customStyle="1" w:styleId="FontStyle39">
    <w:name w:val="Font Style39"/>
    <w:uiPriority w:val="99"/>
    <w:rsid w:val="00590E0A"/>
    <w:rPr>
      <w:rFonts w:ascii="Book Antiqua" w:hAnsi="Book Antiqua" w:cs="Book Antiqua" w:hint="default"/>
      <w:b/>
      <w:bCs/>
      <w:spacing w:val="10"/>
      <w:sz w:val="22"/>
      <w:szCs w:val="22"/>
    </w:rPr>
  </w:style>
  <w:style w:type="numbering" w:customStyle="1" w:styleId="2">
    <w:name w:val="Стиль2"/>
    <w:uiPriority w:val="99"/>
    <w:rsid w:val="00590E0A"/>
    <w:pPr>
      <w:numPr>
        <w:numId w:val="1"/>
      </w:numPr>
    </w:pPr>
  </w:style>
  <w:style w:type="numbering" w:customStyle="1" w:styleId="3">
    <w:name w:val="Стиль3"/>
    <w:uiPriority w:val="99"/>
    <w:rsid w:val="00590E0A"/>
    <w:pPr>
      <w:numPr>
        <w:numId w:val="2"/>
      </w:numPr>
    </w:pPr>
  </w:style>
  <w:style w:type="numbering" w:customStyle="1" w:styleId="4">
    <w:name w:val="Стиль4"/>
    <w:uiPriority w:val="99"/>
    <w:rsid w:val="00590E0A"/>
    <w:pPr>
      <w:numPr>
        <w:numId w:val="3"/>
      </w:numPr>
    </w:pPr>
  </w:style>
  <w:style w:type="character" w:customStyle="1" w:styleId="ipa">
    <w:name w:val="ipa"/>
    <w:basedOn w:val="a0"/>
    <w:rsid w:val="00590E0A"/>
  </w:style>
  <w:style w:type="paragraph" w:customStyle="1" w:styleId="bod">
    <w:name w:val="bod"/>
    <w:basedOn w:val="a"/>
    <w:rsid w:val="00590E0A"/>
    <w:pPr>
      <w:spacing w:before="100" w:beforeAutospacing="1" w:after="100" w:afterAutospacing="1"/>
    </w:pPr>
    <w:rPr>
      <w:rFonts w:eastAsia="Times New Roman"/>
    </w:rPr>
  </w:style>
  <w:style w:type="paragraph" w:customStyle="1" w:styleId="diplologicheader">
    <w:name w:val="diplologic header"/>
    <w:basedOn w:val="1"/>
    <w:link w:val="diplologicheader0"/>
    <w:uiPriority w:val="99"/>
    <w:rsid w:val="00590E0A"/>
    <w:pPr>
      <w:keepLines w:val="0"/>
      <w:overflowPunct w:val="0"/>
      <w:autoSpaceDE w:val="0"/>
      <w:autoSpaceDN w:val="0"/>
      <w:adjustRightInd w:val="0"/>
      <w:spacing w:before="0" w:line="240" w:lineRule="auto"/>
      <w:ind w:firstLine="709"/>
      <w:textAlignment w:val="baseline"/>
    </w:pPr>
    <w:rPr>
      <w:b w:val="0"/>
      <w:sz w:val="28"/>
      <w:szCs w:val="28"/>
      <w:lang w:eastAsia="ru-RU"/>
    </w:rPr>
  </w:style>
  <w:style w:type="character" w:customStyle="1" w:styleId="diplologicheader0">
    <w:name w:val="diplologic header Знак"/>
    <w:link w:val="diplologicheader"/>
    <w:uiPriority w:val="99"/>
    <w:locked/>
    <w:rsid w:val="00590E0A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310">
    <w:name w:val="Основной текст 31"/>
    <w:basedOn w:val="a"/>
    <w:rsid w:val="00590E0A"/>
    <w:pPr>
      <w:suppressAutoHyphens/>
      <w:spacing w:after="120"/>
      <w:ind w:firstLine="851"/>
      <w:jc w:val="both"/>
    </w:pPr>
    <w:rPr>
      <w:rFonts w:eastAsia="Times New Roman"/>
      <w:sz w:val="16"/>
      <w:szCs w:val="16"/>
      <w:lang w:eastAsia="ar-SA"/>
    </w:rPr>
  </w:style>
  <w:style w:type="paragraph" w:customStyle="1" w:styleId="NormalBody">
    <w:name w:val="Normal Body"/>
    <w:basedOn w:val="a"/>
    <w:rsid w:val="00590E0A"/>
    <w:pPr>
      <w:spacing w:after="120"/>
      <w:ind w:firstLine="357"/>
      <w:jc w:val="both"/>
    </w:pPr>
    <w:rPr>
      <w:rFonts w:eastAsia="Times New Roman"/>
    </w:rPr>
  </w:style>
  <w:style w:type="paragraph" w:customStyle="1" w:styleId="42">
    <w:name w:val="Обычный4"/>
    <w:rsid w:val="0091356F"/>
    <w:pPr>
      <w:widowControl w:val="0"/>
      <w:spacing w:line="480" w:lineRule="auto"/>
      <w:ind w:firstLine="340"/>
      <w:jc w:val="both"/>
    </w:pPr>
    <w:rPr>
      <w:rFonts w:ascii="Times New Roman" w:eastAsia="Times New Roman" w:hAnsi="Times New Roman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6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en-US"/>
              <a:t> </a:t>
            </a:r>
          </a:p>
        </c:rich>
      </c:tx>
      <c:layout/>
      <c:overlay val="0"/>
    </c:title>
    <c:autoTitleDeleted val="0"/>
    <c:view3D>
      <c:rotX val="30"/>
      <c:rotY val="110"/>
      <c:depthPercent val="70"/>
      <c:rAngAx val="0"/>
      <c:perspective val="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2</c:v>
                </c:pt>
              </c:strCache>
            </c:strRef>
          </c:tx>
          <c:explosion val="11"/>
          <c:dPt>
            <c:idx val="0"/>
            <c:bubble3D val="0"/>
            <c:explosion val="44"/>
            <c:extLst xmlns:c16r2="http://schemas.microsoft.com/office/drawing/2015/06/chart">
              <c:ext xmlns:c16="http://schemas.microsoft.com/office/drawing/2014/chart" uri="{C3380CC4-5D6E-409C-BE32-E72D297353CC}">
                <c16:uniqueId val="{00000004-7497-4CC4-96E4-F7A8A1411FBC}"/>
              </c:ext>
            </c:extLst>
          </c:dPt>
          <c:dPt>
            <c:idx val="1"/>
            <c:bubble3D val="0"/>
            <c:explosion val="47"/>
            <c:extLst xmlns:c16r2="http://schemas.microsoft.com/office/drawing/2015/06/chart">
              <c:ext xmlns:c16="http://schemas.microsoft.com/office/drawing/2014/chart" uri="{C3380CC4-5D6E-409C-BE32-E72D297353CC}">
                <c16:uniqueId val="{00000002-7497-4CC4-96E4-F7A8A1411FBC}"/>
              </c:ext>
            </c:extLst>
          </c:dPt>
          <c:dPt>
            <c:idx val="2"/>
            <c:bubble3D val="0"/>
            <c:explosion val="40"/>
            <c:extLst xmlns:c16r2="http://schemas.microsoft.com/office/drawing/2015/06/chart">
              <c:ext xmlns:c16="http://schemas.microsoft.com/office/drawing/2014/chart" uri="{C3380CC4-5D6E-409C-BE32-E72D297353CC}">
                <c16:uniqueId val="{00000003-7497-4CC4-96E4-F7A8A1411FBC}"/>
              </c:ext>
            </c:extLst>
          </c:dPt>
          <c:dPt>
            <c:idx val="3"/>
            <c:bubble3D val="0"/>
            <c:explosion val="49"/>
            <c:extLst xmlns:c16r2="http://schemas.microsoft.com/office/drawing/2015/06/chart">
              <c:ext xmlns:c16="http://schemas.microsoft.com/office/drawing/2014/chart" uri="{C3380CC4-5D6E-409C-BE32-E72D297353CC}">
                <c16:uniqueId val="{00000001-7497-4CC4-96E4-F7A8A1411FBC}"/>
              </c:ext>
            </c:extLst>
          </c:dPt>
          <c:dLbls>
            <c:dLbl>
              <c:idx val="0"/>
              <c:layout>
                <c:manualLayout>
                  <c:x val="3.8688939924176144E-2"/>
                  <c:y val="-6.8985975091063753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3712,67 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5.4089566929133942E-2"/>
                  <c:y val="8.3867355915690587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20040,36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4.4290791776028009E-2"/>
                  <c:y val="-5.3479907809307767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6257,46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4.1436461067366537E-2"/>
                  <c:y val="-1.8936026348506992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40659,45</a:t>
                    </a:r>
                    <a:endParaRPr lang="en-US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</c:dLbl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Сп</c:v>
                </c:pt>
                <c:pt idx="1">
                  <c:v>Пч</c:v>
                </c:pt>
                <c:pt idx="2">
                  <c:v>Зt</c:v>
                </c:pt>
                <c:pt idx="3">
                  <c:v>Эинт.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3712.67</c:v>
                </c:pt>
                <c:pt idx="1">
                  <c:v>18608.900000000001</c:v>
                </c:pt>
                <c:pt idx="2">
                  <c:v>6257.46</c:v>
                </c:pt>
                <c:pt idx="3">
                  <c:v>47676.55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497-4CC4-96E4-F7A8A1411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ln>
          <a:noFill/>
        </a:ln>
      </c:spPr>
    </c:plotArea>
    <c:legend>
      <c:legendPos val="r"/>
      <c:layout>
        <c:manualLayout>
          <c:xMode val="edge"/>
          <c:yMode val="edge"/>
          <c:x val="0.85275572324292814"/>
          <c:y val="0.42362582793494302"/>
          <c:w val="0.13798018176180557"/>
          <c:h val="0.26715292167426441"/>
        </c:manualLayout>
      </c:layout>
      <c:overlay val="0"/>
      <c:spPr>
        <a:noFill/>
        <a:ln>
          <a:solidFill>
            <a:schemeClr val="tx1"/>
          </a:solidFill>
        </a:ln>
      </c:spPr>
      <c:txPr>
        <a:bodyPr rot="0" vert="horz"/>
        <a:lstStyle/>
        <a:p>
          <a:pPr>
            <a:defRPr/>
          </a:pPr>
          <a:endParaRPr lang="ru-RU"/>
        </a:p>
      </c:txPr>
    </c:legend>
    <c:plotVisOnly val="1"/>
    <c:dispBlanksAs val="gap"/>
    <c:showDLblsOverMax val="0"/>
  </c:chart>
  <c:spPr>
    <a:ln>
      <a:solidFill>
        <a:schemeClr val="tx1"/>
      </a:solidFill>
    </a:ln>
    <a:scene3d>
      <a:camera prst="orthographicFront"/>
      <a:lightRig rig="threePt" dir="t"/>
    </a:scene3d>
    <a:sp3d>
      <a:bevelT h="0"/>
    </a:sp3d>
  </c:spPr>
  <c:externalData r:id="rId1">
    <c:autoUpdate val="0"/>
  </c:externalData>
  <c:userShapes r:id="rId2"/>
</c:chartSpace>
</file>

<file path=word/drawing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2.png"/><Relationship Id="rId2" Type="http://schemas.openxmlformats.org/officeDocument/2006/relationships/image" Target="../media/image11.png"/><Relationship Id="rId1" Type="http://schemas.openxmlformats.org/officeDocument/2006/relationships/image" Target="../media/image10.png"/><Relationship Id="rId4" Type="http://schemas.openxmlformats.org/officeDocument/2006/relationships/image" Target="../media/image13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0.90524</cdr:x>
      <cdr:y>0.42936</cdr:y>
    </cdr:from>
    <cdr:to>
      <cdr:x>0.94342</cdr:x>
      <cdr:y>0.48476</cdr:y>
    </cdr:to>
    <cdr:pic>
      <cdr:nvPicPr>
        <cdr:cNvPr id="6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476365"/>
          <a:ext cx="218562" cy="190494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0.90524</cdr:x>
      <cdr:y>0.4903</cdr:y>
    </cdr:from>
    <cdr:to>
      <cdr:x>0.98336</cdr:x>
      <cdr:y>0.54293</cdr:y>
    </cdr:to>
    <cdr:pic>
      <cdr:nvPicPr>
        <cdr:cNvPr id="7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2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685909"/>
          <a:ext cx="447200" cy="180969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0.90524</cdr:x>
      <cdr:y>0.54848</cdr:y>
    </cdr:from>
    <cdr:to>
      <cdr:x>0.94342</cdr:x>
      <cdr:y>0.60664</cdr:y>
    </cdr:to>
    <cdr:pic>
      <cdr:nvPicPr>
        <cdr:cNvPr id="8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3"/>
        <a:stretch xmlns:a="http://schemas.openxmlformats.org/drawingml/2006/main">
          <a:fillRect/>
        </a:stretch>
      </cdr:blipFill>
      <cdr:spPr>
        <a:xfrm xmlns:a="http://schemas.openxmlformats.org/drawingml/2006/main">
          <a:off x="5182075" y="1885962"/>
          <a:ext cx="218562" cy="199985"/>
        </a:xfrm>
        <a:prstGeom xmlns:a="http://schemas.openxmlformats.org/drawingml/2006/main" prst="rect">
          <a:avLst/>
        </a:prstGeom>
      </cdr:spPr>
    </cdr:pic>
  </cdr:relSizeAnchor>
  <cdr:relSizeAnchor xmlns:cdr="http://schemas.openxmlformats.org/drawingml/2006/chartDrawing">
    <cdr:from>
      <cdr:x>0.90697</cdr:x>
      <cdr:y>0.62604</cdr:y>
    </cdr:from>
    <cdr:to>
      <cdr:x>0.96599</cdr:x>
      <cdr:y>0.67312</cdr:y>
    </cdr:to>
    <cdr:pic>
      <cdr:nvPicPr>
        <cdr:cNvPr id="9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4"/>
        <a:stretch xmlns:a="http://schemas.openxmlformats.org/drawingml/2006/main">
          <a:fillRect/>
        </a:stretch>
      </cdr:blipFill>
      <cdr:spPr>
        <a:xfrm xmlns:a="http://schemas.openxmlformats.org/drawingml/2006/main">
          <a:off x="5191979" y="2152654"/>
          <a:ext cx="337861" cy="161886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Типовой расчёт 2</vt:lpstr>
    </vt:vector>
  </TitlesOfParts>
  <Company>ИИТ БГУИР</Company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Типовой расчёт 2</dc:title>
  <dc:creator>Анохин Евгений Владимирович</dc:creator>
  <cp:lastModifiedBy>Alcar AI</cp:lastModifiedBy>
  <cp:revision>18</cp:revision>
  <cp:lastPrinted>2018-01-03T15:01:00Z</cp:lastPrinted>
  <dcterms:created xsi:type="dcterms:W3CDTF">2018-12-02T19:30:00Z</dcterms:created>
  <dcterms:modified xsi:type="dcterms:W3CDTF">2018-12-29T10:49:00Z</dcterms:modified>
</cp:coreProperties>
</file>