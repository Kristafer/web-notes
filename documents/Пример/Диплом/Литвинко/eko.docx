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0CC" w:rsidRPr="00ED40CC" w:rsidRDefault="00ED40CC" w:rsidP="00433BE4">
      <w:pPr>
        <w:tabs>
          <w:tab w:val="left" w:pos="0"/>
        </w:tabs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724525" cy="3438525"/>
            <wp:effectExtent l="38100" t="57150" r="47625" b="476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164D0" w:rsidRDefault="005164D0" w:rsidP="00790037">
      <w:pPr>
        <w:jc w:val="both"/>
        <w:rPr>
          <w:sz w:val="28"/>
          <w:szCs w:val="28"/>
        </w:rPr>
      </w:pPr>
    </w:p>
    <w:p w:rsidR="00DE32DF" w:rsidRDefault="00DE32DF" w:rsidP="00DE32DF">
      <w:pPr>
        <w:tabs>
          <w:tab w:val="left" w:pos="709"/>
        </w:tabs>
        <w:jc w:val="center"/>
        <w:rPr>
          <w:sz w:val="28"/>
          <w:szCs w:val="28"/>
        </w:rPr>
      </w:pPr>
      <w:r w:rsidRPr="4F94797E">
        <w:rPr>
          <w:sz w:val="28"/>
          <w:szCs w:val="28"/>
        </w:rPr>
        <w:t>Рисунок 6.1</w:t>
      </w:r>
      <w:r w:rsidR="00193E15">
        <w:rPr>
          <w:sz w:val="28"/>
          <w:szCs w:val="28"/>
        </w:rPr>
        <w:t xml:space="preserve"> – Основные показатели в определении экономической эффективности</w:t>
      </w:r>
    </w:p>
    <w:p w:rsidR="00E51557" w:rsidRPr="00E51557" w:rsidRDefault="00E51557" w:rsidP="00DE32DF">
      <w:pPr>
        <w:ind w:firstLine="709"/>
        <w:jc w:val="both"/>
        <w:rPr>
          <w:sz w:val="22"/>
          <w:szCs w:val="22"/>
        </w:rPr>
      </w:pPr>
    </w:p>
    <w:p w:rsidR="00DE32DF" w:rsidRPr="00E51557" w:rsidRDefault="005C098A" w:rsidP="00DE32D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при определении </w:t>
      </w:r>
      <w:r w:rsidR="007B0AB6" w:rsidRPr="002E7396">
        <w:rPr>
          <w:sz w:val="28"/>
          <w:szCs w:val="28"/>
        </w:rPr>
        <w:t xml:space="preserve">экономической </w:t>
      </w:r>
      <w:proofErr w:type="gramStart"/>
      <w:r w:rsidR="007B0AB6" w:rsidRPr="002E7396">
        <w:rPr>
          <w:sz w:val="28"/>
          <w:szCs w:val="28"/>
        </w:rPr>
        <w:t>эффективности</w:t>
      </w:r>
      <w:r w:rsidR="00DE32DF" w:rsidRPr="002E7396">
        <w:rPr>
          <w:sz w:val="28"/>
          <w:szCs w:val="28"/>
        </w:rPr>
        <w:t xml:space="preserve"> </w:t>
      </w:r>
      <w:r w:rsidR="00BF45E0">
        <w:rPr>
          <w:sz w:val="28"/>
          <w:szCs w:val="28"/>
        </w:rPr>
        <w:t>использования</w:t>
      </w:r>
      <w:r w:rsidR="00BF45E0" w:rsidRPr="007B0AB6">
        <w:rPr>
          <w:sz w:val="28"/>
          <w:szCs w:val="28"/>
        </w:rPr>
        <w:t xml:space="preserve"> </w:t>
      </w:r>
      <w:r w:rsidR="00ED40CC">
        <w:rPr>
          <w:sz w:val="28"/>
          <w:szCs w:val="28"/>
        </w:rPr>
        <w:t>модернизации</w:t>
      </w:r>
      <w:r w:rsidR="00BF45E0">
        <w:rPr>
          <w:sz w:val="28"/>
          <w:szCs w:val="28"/>
        </w:rPr>
        <w:t xml:space="preserve"> </w:t>
      </w:r>
      <w:r w:rsidR="00ED40CC">
        <w:rPr>
          <w:sz w:val="28"/>
          <w:szCs w:val="28"/>
        </w:rPr>
        <w:t xml:space="preserve">программного </w:t>
      </w:r>
      <w:r w:rsidR="00890BA1">
        <w:rPr>
          <w:sz w:val="28"/>
          <w:szCs w:val="28"/>
        </w:rPr>
        <w:t>средства</w:t>
      </w:r>
      <w:r w:rsidR="00ED40CC">
        <w:rPr>
          <w:sz w:val="28"/>
          <w:szCs w:val="28"/>
        </w:rPr>
        <w:t xml:space="preserve"> </w:t>
      </w:r>
      <w:r w:rsidR="00890BA1">
        <w:rPr>
          <w:rFonts w:ascii="Times New Roman CYR" w:hAnsi="Times New Roman CYR" w:cs="Times New Roman CYR"/>
          <w:color w:val="000000"/>
          <w:sz w:val="28"/>
          <w:szCs w:val="28"/>
        </w:rPr>
        <w:t>управления</w:t>
      </w:r>
      <w:proofErr w:type="gramEnd"/>
      <w:r w:rsidR="00890BA1">
        <w:rPr>
          <w:rFonts w:ascii="Times New Roman CYR" w:hAnsi="Times New Roman CYR" w:cs="Times New Roman CYR"/>
          <w:color w:val="000000"/>
          <w:sz w:val="28"/>
          <w:szCs w:val="28"/>
        </w:rPr>
        <w:t xml:space="preserve"> персоналом на платформе </w:t>
      </w:r>
      <w:r w:rsidR="00784BFC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B</w:t>
      </w:r>
      <w:r w:rsidR="00890BA1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pm</w:t>
      </w:r>
      <w:r w:rsidR="00890BA1" w:rsidRPr="00890BA1">
        <w:rPr>
          <w:rFonts w:ascii="Times New Roman CYR" w:hAnsi="Times New Roman CYR" w:cs="Times New Roman CYR"/>
          <w:color w:val="000000"/>
          <w:sz w:val="28"/>
          <w:szCs w:val="28"/>
        </w:rPr>
        <w:t>’</w:t>
      </w:r>
      <w:r w:rsidR="00890BA1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online</w:t>
      </w:r>
      <w:r w:rsidR="00DE32DF" w:rsidRPr="4F94797E">
        <w:rPr>
          <w:sz w:val="28"/>
          <w:szCs w:val="28"/>
        </w:rPr>
        <w:t>:</w:t>
      </w:r>
    </w:p>
    <w:p w:rsidR="00BF45E0" w:rsidRDefault="00DE32DF" w:rsidP="005164D0">
      <w:pPr>
        <w:tabs>
          <w:tab w:val="left" w:pos="993"/>
        </w:tabs>
        <w:ind w:firstLine="709"/>
        <w:contextualSpacing/>
        <w:jc w:val="both"/>
        <w:rPr>
          <w:sz w:val="28"/>
          <w:szCs w:val="28"/>
        </w:rPr>
      </w:pPr>
      <w:r w:rsidRPr="4F94797E">
        <w:rPr>
          <w:sz w:val="28"/>
          <w:szCs w:val="28"/>
        </w:rPr>
        <w:t xml:space="preserve">– </w:t>
      </w:r>
      <w:r w:rsidR="00BF1F76">
        <w:rPr>
          <w:sz w:val="28"/>
          <w:szCs w:val="28"/>
        </w:rPr>
        <w:t>п</w:t>
      </w:r>
      <w:r w:rsidR="00BF1F76" w:rsidRPr="00BF1F76">
        <w:rPr>
          <w:sz w:val="28"/>
          <w:szCs w:val="28"/>
        </w:rPr>
        <w:t>олная себестоимость ПС</w:t>
      </w:r>
      <w:r w:rsidRPr="4F94797E">
        <w:rPr>
          <w:sz w:val="28"/>
          <w:szCs w:val="28"/>
        </w:rPr>
        <w:t xml:space="preserve"> в реализации</w:t>
      </w:r>
      <w:r w:rsidR="00BF1F76">
        <w:rPr>
          <w:sz w:val="28"/>
          <w:szCs w:val="28"/>
        </w:rPr>
        <w:t xml:space="preserve"> проекта </w:t>
      </w:r>
      <w:r w:rsidRPr="4F94797E">
        <w:rPr>
          <w:sz w:val="28"/>
          <w:szCs w:val="28"/>
        </w:rPr>
        <w:t xml:space="preserve">составляет </w:t>
      </w:r>
      <w:r w:rsidR="00BF1F76">
        <w:rPr>
          <w:sz w:val="28"/>
          <w:szCs w:val="28"/>
        </w:rPr>
        <w:t>С</w:t>
      </w:r>
      <w:r w:rsidR="00BF1F76" w:rsidRPr="00BF1F76">
        <w:rPr>
          <w:sz w:val="28"/>
          <w:szCs w:val="28"/>
          <w:vertAlign w:val="subscript"/>
        </w:rPr>
        <w:t>П</w:t>
      </w:r>
      <w:r w:rsidR="00BF1F76">
        <w:rPr>
          <w:sz w:val="28"/>
          <w:szCs w:val="28"/>
        </w:rPr>
        <w:t xml:space="preserve"> = </w:t>
      </w:r>
    </w:p>
    <w:p w:rsidR="00DE32DF" w:rsidRPr="0018379B" w:rsidRDefault="00BF45E0" w:rsidP="00BF45E0">
      <w:pPr>
        <w:tabs>
          <w:tab w:val="left" w:pos="993"/>
        </w:tabs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 w:rsidR="00EB18C7">
        <w:rPr>
          <w:sz w:val="28"/>
          <w:szCs w:val="28"/>
        </w:rPr>
        <w:t>3</w:t>
      </w:r>
      <w:r w:rsidR="00E51557">
        <w:rPr>
          <w:sz w:val="28"/>
          <w:szCs w:val="28"/>
        </w:rPr>
        <w:t>712</w:t>
      </w:r>
      <w:r w:rsidR="00EB18C7">
        <w:rPr>
          <w:sz w:val="28"/>
          <w:szCs w:val="28"/>
        </w:rPr>
        <w:t>,</w:t>
      </w:r>
      <w:r w:rsidR="00E51557">
        <w:rPr>
          <w:sz w:val="28"/>
          <w:szCs w:val="28"/>
        </w:rPr>
        <w:t>6</w:t>
      </w:r>
      <w:r w:rsidR="00890BA1">
        <w:rPr>
          <w:sz w:val="28"/>
          <w:szCs w:val="28"/>
        </w:rPr>
        <w:t>7</w:t>
      </w:r>
      <w:r w:rsidR="00BF1F76">
        <w:rPr>
          <w:sz w:val="28"/>
          <w:szCs w:val="28"/>
        </w:rPr>
        <w:t xml:space="preserve"> руб.</w:t>
      </w:r>
      <w:r w:rsidR="00DE32DF" w:rsidRPr="4F94797E">
        <w:rPr>
          <w:sz w:val="28"/>
          <w:szCs w:val="28"/>
        </w:rPr>
        <w:t>;</w:t>
      </w:r>
    </w:p>
    <w:p w:rsidR="00DE32DF" w:rsidRPr="003D12C5" w:rsidRDefault="00BF1F76" w:rsidP="005164D0">
      <w:pPr>
        <w:tabs>
          <w:tab w:val="left" w:pos="993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чистая прибыль </w:t>
      </w:r>
      <w:r w:rsidR="003D12C5">
        <w:rPr>
          <w:sz w:val="28"/>
          <w:szCs w:val="28"/>
        </w:rPr>
        <w:t xml:space="preserve">ПС </w:t>
      </w:r>
      <w:r>
        <w:rPr>
          <w:sz w:val="28"/>
          <w:szCs w:val="28"/>
        </w:rPr>
        <w:t>за пять лет реализации про</w:t>
      </w:r>
      <w:r w:rsidR="003D12C5">
        <w:rPr>
          <w:sz w:val="28"/>
          <w:szCs w:val="28"/>
        </w:rPr>
        <w:t>екта</w:t>
      </w:r>
      <w:r>
        <w:rPr>
          <w:sz w:val="28"/>
          <w:szCs w:val="28"/>
        </w:rPr>
        <w:t xml:space="preserve">, </w:t>
      </w:r>
      <w:r w:rsidRPr="00BF1F76">
        <w:rPr>
          <w:sz w:val="28"/>
          <w:szCs w:val="28"/>
        </w:rPr>
        <w:t>оставшаяся в распоряжении организации-разработчика</w:t>
      </w:r>
      <w:r>
        <w:rPr>
          <w:sz w:val="28"/>
          <w:szCs w:val="28"/>
        </w:rPr>
        <w:t xml:space="preserve"> составляет </w:t>
      </w:r>
      <w:proofErr w:type="spellStart"/>
      <w:r w:rsidR="003D12C5">
        <w:rPr>
          <w:sz w:val="28"/>
          <w:szCs w:val="28"/>
        </w:rPr>
        <w:t>П</w:t>
      </w:r>
      <w:r w:rsidR="003D12C5" w:rsidRPr="003D12C5">
        <w:rPr>
          <w:sz w:val="28"/>
          <w:szCs w:val="28"/>
          <w:vertAlign w:val="subscript"/>
        </w:rPr>
        <w:t>ч</w:t>
      </w:r>
      <w:proofErr w:type="spellEnd"/>
      <w:r w:rsidR="003D12C5">
        <w:rPr>
          <w:sz w:val="28"/>
          <w:szCs w:val="28"/>
        </w:rPr>
        <w:t xml:space="preserve"> </w:t>
      </w:r>
      <w:r w:rsidR="003D12C5" w:rsidRPr="003D12C5">
        <w:rPr>
          <w:sz w:val="28"/>
          <w:szCs w:val="28"/>
          <w:vertAlign w:val="superscript"/>
        </w:rPr>
        <w:t>1,2,3,4,5</w:t>
      </w:r>
      <w:r w:rsidR="003D12C5">
        <w:rPr>
          <w:sz w:val="28"/>
          <w:szCs w:val="28"/>
        </w:rPr>
        <w:t xml:space="preserve"> = </w:t>
      </w:r>
      <w:r w:rsidR="00027D6C" w:rsidRPr="00027D6C">
        <w:rPr>
          <w:sz w:val="28"/>
          <w:szCs w:val="28"/>
        </w:rPr>
        <w:t>20040</w:t>
      </w:r>
      <w:r w:rsidR="00EB18C7">
        <w:rPr>
          <w:sz w:val="28"/>
          <w:szCs w:val="28"/>
        </w:rPr>
        <w:t>,</w:t>
      </w:r>
      <w:r w:rsidR="00027D6C" w:rsidRPr="00BD4652">
        <w:rPr>
          <w:sz w:val="28"/>
          <w:szCs w:val="28"/>
        </w:rPr>
        <w:t>36</w:t>
      </w:r>
      <w:r w:rsidR="003D12C5">
        <w:rPr>
          <w:sz w:val="28"/>
          <w:szCs w:val="28"/>
        </w:rPr>
        <w:t xml:space="preserve"> руб.;</w:t>
      </w:r>
    </w:p>
    <w:p w:rsidR="00433BE4" w:rsidRPr="00433BE4" w:rsidRDefault="00DE32DF" w:rsidP="005164D0">
      <w:pPr>
        <w:tabs>
          <w:tab w:val="left" w:pos="993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433BE4">
        <w:rPr>
          <w:sz w:val="28"/>
          <w:szCs w:val="28"/>
        </w:rPr>
        <w:t>всего затрат</w:t>
      </w:r>
      <w:r w:rsidR="00BC24AB">
        <w:rPr>
          <w:sz w:val="28"/>
          <w:szCs w:val="28"/>
        </w:rPr>
        <w:t xml:space="preserve"> </w:t>
      </w:r>
      <w:r w:rsidR="00BC24AB" w:rsidRPr="4F94797E">
        <w:rPr>
          <w:sz w:val="28"/>
          <w:szCs w:val="28"/>
        </w:rPr>
        <w:t xml:space="preserve">на </w:t>
      </w:r>
      <w:r w:rsidR="0039251C">
        <w:rPr>
          <w:sz w:val="28"/>
          <w:szCs w:val="28"/>
        </w:rPr>
        <w:t>приобретение и использование</w:t>
      </w:r>
      <w:r w:rsidR="00EB18C7">
        <w:rPr>
          <w:sz w:val="28"/>
          <w:szCs w:val="28"/>
        </w:rPr>
        <w:t xml:space="preserve"> модернизации</w:t>
      </w:r>
      <w:r w:rsidR="0039251C">
        <w:rPr>
          <w:sz w:val="28"/>
          <w:szCs w:val="28"/>
        </w:rPr>
        <w:t xml:space="preserve"> </w:t>
      </w:r>
      <w:r w:rsidR="00433BE4">
        <w:rPr>
          <w:sz w:val="28"/>
          <w:szCs w:val="28"/>
        </w:rPr>
        <w:t>ПС в реализации проекта составляет З</w:t>
      </w:r>
      <w:proofErr w:type="gramStart"/>
      <w:r w:rsidR="00433BE4" w:rsidRPr="006751FF">
        <w:rPr>
          <w:sz w:val="28"/>
          <w:szCs w:val="28"/>
          <w:vertAlign w:val="subscript"/>
          <w:lang w:val="en-US"/>
        </w:rPr>
        <w:t>t</w:t>
      </w:r>
      <w:proofErr w:type="gramEnd"/>
      <w:r w:rsidR="00433BE4">
        <w:rPr>
          <w:sz w:val="28"/>
          <w:szCs w:val="28"/>
        </w:rPr>
        <w:t xml:space="preserve"> = </w:t>
      </w:r>
      <w:r w:rsidR="00E51557">
        <w:rPr>
          <w:sz w:val="28"/>
          <w:szCs w:val="28"/>
        </w:rPr>
        <w:t>6257</w:t>
      </w:r>
      <w:r w:rsidR="00EB18C7">
        <w:rPr>
          <w:sz w:val="28"/>
          <w:szCs w:val="28"/>
        </w:rPr>
        <w:t>,</w:t>
      </w:r>
      <w:r w:rsidR="00E51557">
        <w:rPr>
          <w:sz w:val="28"/>
          <w:szCs w:val="28"/>
        </w:rPr>
        <w:t>46</w:t>
      </w:r>
      <w:r w:rsidR="00433BE4">
        <w:rPr>
          <w:sz w:val="28"/>
          <w:szCs w:val="28"/>
        </w:rPr>
        <w:t xml:space="preserve"> руб.;</w:t>
      </w:r>
    </w:p>
    <w:p w:rsidR="00DE32DF" w:rsidRPr="0018379B" w:rsidRDefault="00DE32DF" w:rsidP="005164D0">
      <w:pPr>
        <w:tabs>
          <w:tab w:val="left" w:pos="993"/>
        </w:tabs>
        <w:ind w:firstLine="709"/>
        <w:contextualSpacing/>
        <w:jc w:val="both"/>
        <w:rPr>
          <w:sz w:val="28"/>
          <w:szCs w:val="28"/>
        </w:rPr>
      </w:pPr>
      <w:r w:rsidRPr="4F94797E">
        <w:rPr>
          <w:sz w:val="28"/>
          <w:szCs w:val="28"/>
        </w:rPr>
        <w:t xml:space="preserve">– </w:t>
      </w:r>
      <w:r w:rsidR="00BF1F76" w:rsidRPr="4F94797E">
        <w:rPr>
          <w:sz w:val="28"/>
          <w:szCs w:val="28"/>
        </w:rPr>
        <w:t xml:space="preserve">экономический эффект </w:t>
      </w:r>
      <w:r w:rsidR="00BF1F76">
        <w:rPr>
          <w:sz w:val="28"/>
          <w:szCs w:val="28"/>
        </w:rPr>
        <w:t xml:space="preserve">ПС </w:t>
      </w:r>
      <w:r w:rsidR="00BF45E0" w:rsidRPr="4F94797E">
        <w:rPr>
          <w:sz w:val="28"/>
          <w:szCs w:val="28"/>
        </w:rPr>
        <w:t xml:space="preserve">за </w:t>
      </w:r>
      <w:r w:rsidR="00BF45E0">
        <w:rPr>
          <w:sz w:val="28"/>
          <w:szCs w:val="28"/>
        </w:rPr>
        <w:t>пять</w:t>
      </w:r>
      <w:r w:rsidR="00BF45E0" w:rsidRPr="4F94797E">
        <w:rPr>
          <w:sz w:val="28"/>
          <w:szCs w:val="28"/>
        </w:rPr>
        <w:t xml:space="preserve"> </w:t>
      </w:r>
      <w:r w:rsidR="00BF45E0">
        <w:rPr>
          <w:sz w:val="28"/>
          <w:szCs w:val="28"/>
        </w:rPr>
        <w:t xml:space="preserve">лет </w:t>
      </w:r>
      <w:r w:rsidR="00BF1F76">
        <w:rPr>
          <w:sz w:val="28"/>
          <w:szCs w:val="28"/>
        </w:rPr>
        <w:t xml:space="preserve">имеет положительное значение и </w:t>
      </w:r>
      <w:r w:rsidR="00BF1F76" w:rsidRPr="4F94797E">
        <w:rPr>
          <w:sz w:val="28"/>
          <w:szCs w:val="28"/>
        </w:rPr>
        <w:t xml:space="preserve">составил </w:t>
      </w:r>
      <w:proofErr w:type="spellStart"/>
      <w:r w:rsidR="00BF1F76">
        <w:rPr>
          <w:sz w:val="28"/>
          <w:szCs w:val="28"/>
        </w:rPr>
        <w:t>Э</w:t>
      </w:r>
      <w:r w:rsidR="00BF1F76">
        <w:rPr>
          <w:sz w:val="28"/>
          <w:szCs w:val="28"/>
          <w:vertAlign w:val="subscript"/>
        </w:rPr>
        <w:t>инт</w:t>
      </w:r>
      <w:proofErr w:type="spellEnd"/>
      <w:r w:rsidR="00BF1F76">
        <w:rPr>
          <w:sz w:val="28"/>
          <w:szCs w:val="28"/>
          <w:vertAlign w:val="subscript"/>
        </w:rPr>
        <w:t>.</w:t>
      </w:r>
      <w:r w:rsidR="00BF1F76">
        <w:rPr>
          <w:sz w:val="28"/>
          <w:szCs w:val="28"/>
        </w:rPr>
        <w:t xml:space="preserve"> </w:t>
      </w:r>
      <w:r w:rsidR="00BF1F76" w:rsidRPr="0046079F">
        <w:rPr>
          <w:sz w:val="28"/>
          <w:szCs w:val="28"/>
        </w:rPr>
        <w:t xml:space="preserve">= </w:t>
      </w:r>
      <w:r w:rsidR="00953B3E">
        <w:rPr>
          <w:rFonts w:eastAsia="Times New Roman"/>
          <w:sz w:val="28"/>
          <w:szCs w:val="28"/>
          <w:lang w:val="en-US"/>
        </w:rPr>
        <w:t>40659</w:t>
      </w:r>
      <w:r w:rsidR="00EB18C7">
        <w:rPr>
          <w:rFonts w:eastAsia="Times New Roman"/>
          <w:sz w:val="28"/>
          <w:szCs w:val="28"/>
        </w:rPr>
        <w:t>,</w:t>
      </w:r>
      <w:r w:rsidR="00953B3E">
        <w:rPr>
          <w:rFonts w:eastAsia="Times New Roman"/>
          <w:sz w:val="28"/>
          <w:szCs w:val="28"/>
          <w:lang w:val="en-US"/>
        </w:rPr>
        <w:t>4</w:t>
      </w:r>
      <w:r w:rsidR="00E51557">
        <w:rPr>
          <w:rFonts w:eastAsia="Times New Roman"/>
          <w:sz w:val="28"/>
          <w:szCs w:val="28"/>
        </w:rPr>
        <w:t>5</w:t>
      </w:r>
      <w:r w:rsidR="00BF1F76">
        <w:rPr>
          <w:sz w:val="28"/>
          <w:szCs w:val="28"/>
        </w:rPr>
        <w:t xml:space="preserve"> руб.</w:t>
      </w:r>
    </w:p>
    <w:p w:rsidR="00DE32DF" w:rsidRPr="00403D8B" w:rsidRDefault="00DE32DF" w:rsidP="00DE32DF">
      <w:pPr>
        <w:tabs>
          <w:tab w:val="left" w:pos="0"/>
        </w:tabs>
        <w:ind w:firstLine="709"/>
        <w:contextualSpacing/>
        <w:jc w:val="both"/>
        <w:rPr>
          <w:sz w:val="28"/>
          <w:szCs w:val="28"/>
        </w:rPr>
      </w:pPr>
      <w:r w:rsidRPr="4F94797E">
        <w:rPr>
          <w:sz w:val="28"/>
          <w:szCs w:val="28"/>
        </w:rPr>
        <w:t xml:space="preserve">Таким образом, </w:t>
      </w:r>
      <w:r w:rsidR="0039251C">
        <w:rPr>
          <w:sz w:val="28"/>
          <w:szCs w:val="28"/>
        </w:rPr>
        <w:t>использование</w:t>
      </w:r>
      <w:r w:rsidR="00BF45E0" w:rsidRPr="00BF45E0">
        <w:rPr>
          <w:sz w:val="28"/>
          <w:szCs w:val="28"/>
        </w:rPr>
        <w:t xml:space="preserve"> </w:t>
      </w:r>
      <w:r w:rsidR="00BF45E0">
        <w:rPr>
          <w:sz w:val="28"/>
          <w:szCs w:val="28"/>
        </w:rPr>
        <w:t>модернизации</w:t>
      </w:r>
      <w:r w:rsidR="00890BA1">
        <w:rPr>
          <w:sz w:val="28"/>
          <w:szCs w:val="28"/>
        </w:rPr>
        <w:t xml:space="preserve"> </w:t>
      </w:r>
      <w:r w:rsidR="00BF45E0">
        <w:rPr>
          <w:sz w:val="28"/>
          <w:szCs w:val="28"/>
        </w:rPr>
        <w:t xml:space="preserve">программного </w:t>
      </w:r>
      <w:r w:rsidR="00E51557">
        <w:rPr>
          <w:sz w:val="28"/>
          <w:szCs w:val="28"/>
        </w:rPr>
        <w:t>средства</w:t>
      </w:r>
      <w:r w:rsidR="00EB18C7">
        <w:rPr>
          <w:sz w:val="28"/>
          <w:szCs w:val="28"/>
        </w:rPr>
        <w:t xml:space="preserve"> </w:t>
      </w:r>
      <w:bookmarkStart w:id="0" w:name="_GoBack"/>
      <w:bookmarkEnd w:id="0"/>
      <w:r w:rsidR="00890BA1">
        <w:rPr>
          <w:sz w:val="28"/>
          <w:szCs w:val="28"/>
        </w:rPr>
        <w:t xml:space="preserve">управления персоналом на платформе </w:t>
      </w:r>
      <w:r w:rsidR="00890BA1">
        <w:rPr>
          <w:sz w:val="28"/>
          <w:szCs w:val="28"/>
          <w:lang w:val="en-US"/>
        </w:rPr>
        <w:t>bpm</w:t>
      </w:r>
      <w:r w:rsidR="00890BA1" w:rsidRPr="00890BA1">
        <w:rPr>
          <w:sz w:val="28"/>
          <w:szCs w:val="28"/>
        </w:rPr>
        <w:t>’</w:t>
      </w:r>
      <w:r w:rsidR="00890BA1">
        <w:rPr>
          <w:sz w:val="28"/>
          <w:szCs w:val="28"/>
          <w:lang w:val="en-US"/>
        </w:rPr>
        <w:t>online</w:t>
      </w:r>
      <w:r w:rsidR="001F7BCD">
        <w:rPr>
          <w:sz w:val="28"/>
          <w:szCs w:val="28"/>
        </w:rPr>
        <w:t xml:space="preserve"> </w:t>
      </w:r>
      <w:r w:rsidRPr="001F7BCD">
        <w:rPr>
          <w:sz w:val="28"/>
          <w:szCs w:val="28"/>
        </w:rPr>
        <w:t>является перспективным</w:t>
      </w:r>
      <w:r w:rsidRPr="4F94797E">
        <w:rPr>
          <w:sz w:val="28"/>
          <w:szCs w:val="28"/>
        </w:rPr>
        <w:t xml:space="preserve"> для коммерческого успеха.</w:t>
      </w:r>
    </w:p>
    <w:p w:rsidR="00DD2763" w:rsidRPr="00596A6F" w:rsidRDefault="00DD2763">
      <w:pPr>
        <w:spacing w:after="200" w:line="276" w:lineRule="auto"/>
        <w:rPr>
          <w:rFonts w:eastAsia="Times New Roman"/>
          <w:b/>
          <w:sz w:val="28"/>
          <w:szCs w:val="28"/>
          <w:lang w:eastAsia="en-US"/>
        </w:rPr>
      </w:pPr>
    </w:p>
    <w:sectPr w:rsidR="00DD2763" w:rsidRPr="00596A6F" w:rsidSect="00783EF5">
      <w:footerReference w:type="default" r:id="rId9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79D" w:rsidRDefault="00EC079D">
      <w:r>
        <w:separator/>
      </w:r>
    </w:p>
  </w:endnote>
  <w:endnote w:type="continuationSeparator" w:id="0">
    <w:p w:rsidR="00EC079D" w:rsidRDefault="00EC0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binfo">
    <w:altName w:val="Courier New"/>
    <w:charset w:val="CC"/>
    <w:family w:val="modern"/>
    <w:pitch w:val="fixed"/>
    <w:sig w:usb0="00000000" w:usb1="00000000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E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158" w:rsidRPr="00854274" w:rsidRDefault="00AF2158">
    <w:pPr>
      <w:pStyle w:val="af2"/>
      <w:jc w:val="right"/>
      <w:rPr>
        <w:sz w:val="26"/>
        <w:szCs w:val="26"/>
      </w:rPr>
    </w:pPr>
    <w:r w:rsidRPr="00854274">
      <w:rPr>
        <w:sz w:val="26"/>
        <w:szCs w:val="26"/>
      </w:rPr>
      <w:fldChar w:fldCharType="begin"/>
    </w:r>
    <w:r w:rsidRPr="00854274">
      <w:rPr>
        <w:sz w:val="26"/>
        <w:szCs w:val="26"/>
      </w:rPr>
      <w:instrText>PAGE   \* MERGEFORMAT</w:instrText>
    </w:r>
    <w:r w:rsidRPr="00854274">
      <w:rPr>
        <w:sz w:val="26"/>
        <w:szCs w:val="26"/>
      </w:rPr>
      <w:fldChar w:fldCharType="separate"/>
    </w:r>
    <w:r w:rsidR="002B23DC">
      <w:rPr>
        <w:noProof/>
        <w:sz w:val="26"/>
        <w:szCs w:val="26"/>
      </w:rPr>
      <w:t>1</w:t>
    </w:r>
    <w:r w:rsidRPr="00854274">
      <w:rPr>
        <w:sz w:val="26"/>
        <w:szCs w:val="26"/>
      </w:rPr>
      <w:fldChar w:fldCharType="end"/>
    </w:r>
  </w:p>
  <w:p w:rsidR="00AF2158" w:rsidRDefault="00AF2158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79D" w:rsidRDefault="00EC079D">
      <w:r>
        <w:separator/>
      </w:r>
    </w:p>
  </w:footnote>
  <w:footnote w:type="continuationSeparator" w:id="0">
    <w:p w:rsidR="00EC079D" w:rsidRDefault="00EC0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4046C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02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8E8F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802A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632D7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02417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E4A3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866A1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7B4C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000001"/>
    <w:multiLevelType w:val="singleLevel"/>
    <w:tmpl w:val="00000001"/>
    <w:name w:val="WW8Num29"/>
    <w:lvl w:ilvl="0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/>
      </w:rPr>
    </w:lvl>
  </w:abstractNum>
  <w:abstractNum w:abstractNumId="10">
    <w:nsid w:val="00000004"/>
    <w:multiLevelType w:val="singleLevel"/>
    <w:tmpl w:val="00000004"/>
    <w:name w:val="WW8Num11"/>
    <w:lvl w:ilvl="0">
      <w:start w:val="1"/>
      <w:numFmt w:val="bullet"/>
      <w:lvlText w:val="-"/>
      <w:lvlJc w:val="left"/>
      <w:pPr>
        <w:tabs>
          <w:tab w:val="num" w:pos="1429"/>
        </w:tabs>
      </w:pPr>
      <w:rPr>
        <w:rFonts w:ascii="Gigi" w:hAnsi="Gigi"/>
      </w:rPr>
    </w:lvl>
  </w:abstractNum>
  <w:abstractNum w:abstractNumId="11">
    <w:nsid w:val="00000007"/>
    <w:multiLevelType w:val="singleLevel"/>
    <w:tmpl w:val="00000007"/>
    <w:name w:val="WW8Num19"/>
    <w:lvl w:ilvl="0">
      <w:start w:val="1"/>
      <w:numFmt w:val="bullet"/>
      <w:lvlText w:val=""/>
      <w:lvlJc w:val="left"/>
      <w:pPr>
        <w:tabs>
          <w:tab w:val="num" w:pos="1425"/>
        </w:tabs>
      </w:pPr>
      <w:rPr>
        <w:rFonts w:ascii="Symbol" w:hAnsi="Symbol"/>
      </w:rPr>
    </w:lvl>
  </w:abstractNum>
  <w:abstractNum w:abstractNumId="12">
    <w:nsid w:val="0BB011B5"/>
    <w:multiLevelType w:val="multilevel"/>
    <w:tmpl w:val="1B7473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E655924"/>
    <w:multiLevelType w:val="multilevel"/>
    <w:tmpl w:val="0362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07B5F21"/>
    <w:multiLevelType w:val="multilevel"/>
    <w:tmpl w:val="0622C616"/>
    <w:styleLink w:val="3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>
    <w:nsid w:val="35AF3082"/>
    <w:multiLevelType w:val="multilevel"/>
    <w:tmpl w:val="2CDA1146"/>
    <w:styleLink w:val="2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>
    <w:nsid w:val="4FA53A4E"/>
    <w:multiLevelType w:val="hybridMultilevel"/>
    <w:tmpl w:val="F2D4710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0415BAC"/>
    <w:multiLevelType w:val="multilevel"/>
    <w:tmpl w:val="CF405CF8"/>
    <w:styleLink w:val="4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>
    <w:nsid w:val="7D30774B"/>
    <w:multiLevelType w:val="hybridMultilevel"/>
    <w:tmpl w:val="4A0AAF64"/>
    <w:lvl w:ilvl="0" w:tplc="04190011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18"/>
  </w:num>
  <w:num w:numId="5">
    <w:abstractNumId w:val="16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75"/>
    <w:rsid w:val="00001110"/>
    <w:rsid w:val="00002DB5"/>
    <w:rsid w:val="0000653D"/>
    <w:rsid w:val="00015100"/>
    <w:rsid w:val="00020D1D"/>
    <w:rsid w:val="000212FD"/>
    <w:rsid w:val="00021912"/>
    <w:rsid w:val="00027B18"/>
    <w:rsid w:val="00027D6C"/>
    <w:rsid w:val="00033065"/>
    <w:rsid w:val="000427EB"/>
    <w:rsid w:val="000478F3"/>
    <w:rsid w:val="00052642"/>
    <w:rsid w:val="00052BE4"/>
    <w:rsid w:val="00060C38"/>
    <w:rsid w:val="00062838"/>
    <w:rsid w:val="00064413"/>
    <w:rsid w:val="00074B93"/>
    <w:rsid w:val="0009235C"/>
    <w:rsid w:val="00095D86"/>
    <w:rsid w:val="000B1681"/>
    <w:rsid w:val="000C0114"/>
    <w:rsid w:val="000C1028"/>
    <w:rsid w:val="000D003C"/>
    <w:rsid w:val="000D502B"/>
    <w:rsid w:val="000E4503"/>
    <w:rsid w:val="000F1926"/>
    <w:rsid w:val="000F2A98"/>
    <w:rsid w:val="000F51F0"/>
    <w:rsid w:val="00101991"/>
    <w:rsid w:val="00102F4E"/>
    <w:rsid w:val="0010337F"/>
    <w:rsid w:val="00105EF3"/>
    <w:rsid w:val="001156A6"/>
    <w:rsid w:val="0012078B"/>
    <w:rsid w:val="00126194"/>
    <w:rsid w:val="00130A02"/>
    <w:rsid w:val="00132F36"/>
    <w:rsid w:val="001357DC"/>
    <w:rsid w:val="00166489"/>
    <w:rsid w:val="00175CFC"/>
    <w:rsid w:val="0018018F"/>
    <w:rsid w:val="00190649"/>
    <w:rsid w:val="00193E15"/>
    <w:rsid w:val="001955DE"/>
    <w:rsid w:val="001B4C20"/>
    <w:rsid w:val="001B6FA3"/>
    <w:rsid w:val="001C5545"/>
    <w:rsid w:val="001E75D0"/>
    <w:rsid w:val="001F30A2"/>
    <w:rsid w:val="001F67A9"/>
    <w:rsid w:val="001F7BCD"/>
    <w:rsid w:val="00201CF6"/>
    <w:rsid w:val="00205051"/>
    <w:rsid w:val="00205CDE"/>
    <w:rsid w:val="0022549A"/>
    <w:rsid w:val="00225B1C"/>
    <w:rsid w:val="00233288"/>
    <w:rsid w:val="002510B6"/>
    <w:rsid w:val="002631A6"/>
    <w:rsid w:val="00263AAE"/>
    <w:rsid w:val="0027234C"/>
    <w:rsid w:val="00280C1B"/>
    <w:rsid w:val="00283A04"/>
    <w:rsid w:val="002853C2"/>
    <w:rsid w:val="00290AD2"/>
    <w:rsid w:val="00290C03"/>
    <w:rsid w:val="002A6369"/>
    <w:rsid w:val="002A7CC9"/>
    <w:rsid w:val="002B23DC"/>
    <w:rsid w:val="002C42D0"/>
    <w:rsid w:val="002C43DD"/>
    <w:rsid w:val="002C4726"/>
    <w:rsid w:val="002D1F1C"/>
    <w:rsid w:val="002D486B"/>
    <w:rsid w:val="002E30B3"/>
    <w:rsid w:val="002E30CB"/>
    <w:rsid w:val="002E77E4"/>
    <w:rsid w:val="00307AC6"/>
    <w:rsid w:val="003130AE"/>
    <w:rsid w:val="00317545"/>
    <w:rsid w:val="003200E6"/>
    <w:rsid w:val="0032135D"/>
    <w:rsid w:val="00323936"/>
    <w:rsid w:val="00342B45"/>
    <w:rsid w:val="00350851"/>
    <w:rsid w:val="00354B7E"/>
    <w:rsid w:val="00360166"/>
    <w:rsid w:val="00364152"/>
    <w:rsid w:val="00386B36"/>
    <w:rsid w:val="0039187E"/>
    <w:rsid w:val="0039251C"/>
    <w:rsid w:val="003953EE"/>
    <w:rsid w:val="00395781"/>
    <w:rsid w:val="003963D9"/>
    <w:rsid w:val="003A7254"/>
    <w:rsid w:val="003B0884"/>
    <w:rsid w:val="003B0C79"/>
    <w:rsid w:val="003B679C"/>
    <w:rsid w:val="003C0017"/>
    <w:rsid w:val="003C2B26"/>
    <w:rsid w:val="003C5007"/>
    <w:rsid w:val="003D12C5"/>
    <w:rsid w:val="003D395F"/>
    <w:rsid w:val="003E0916"/>
    <w:rsid w:val="003E4ED1"/>
    <w:rsid w:val="003F5D5A"/>
    <w:rsid w:val="00401DC9"/>
    <w:rsid w:val="00414B11"/>
    <w:rsid w:val="004204C9"/>
    <w:rsid w:val="00422802"/>
    <w:rsid w:val="00433BE4"/>
    <w:rsid w:val="00435156"/>
    <w:rsid w:val="00456FB9"/>
    <w:rsid w:val="00466650"/>
    <w:rsid w:val="004701BD"/>
    <w:rsid w:val="00477328"/>
    <w:rsid w:val="00480D9B"/>
    <w:rsid w:val="0049289D"/>
    <w:rsid w:val="00496D54"/>
    <w:rsid w:val="004A0500"/>
    <w:rsid w:val="004C28FD"/>
    <w:rsid w:val="004E697E"/>
    <w:rsid w:val="0050581F"/>
    <w:rsid w:val="005164D0"/>
    <w:rsid w:val="00526798"/>
    <w:rsid w:val="005271F0"/>
    <w:rsid w:val="0052744D"/>
    <w:rsid w:val="005351C3"/>
    <w:rsid w:val="00541F23"/>
    <w:rsid w:val="00543969"/>
    <w:rsid w:val="005540C1"/>
    <w:rsid w:val="00562E60"/>
    <w:rsid w:val="00566024"/>
    <w:rsid w:val="00572B9B"/>
    <w:rsid w:val="0057786F"/>
    <w:rsid w:val="00586AD0"/>
    <w:rsid w:val="00587568"/>
    <w:rsid w:val="00590656"/>
    <w:rsid w:val="00590AFD"/>
    <w:rsid w:val="00590E0A"/>
    <w:rsid w:val="00596A6F"/>
    <w:rsid w:val="005A35C8"/>
    <w:rsid w:val="005A485F"/>
    <w:rsid w:val="005B1D05"/>
    <w:rsid w:val="005B5FB8"/>
    <w:rsid w:val="005C098A"/>
    <w:rsid w:val="005C4E30"/>
    <w:rsid w:val="005D7F5D"/>
    <w:rsid w:val="005E0262"/>
    <w:rsid w:val="005E3B7B"/>
    <w:rsid w:val="00616448"/>
    <w:rsid w:val="00635DFF"/>
    <w:rsid w:val="0066368D"/>
    <w:rsid w:val="0066486B"/>
    <w:rsid w:val="00665C59"/>
    <w:rsid w:val="006751FF"/>
    <w:rsid w:val="00684CCB"/>
    <w:rsid w:val="00686E7D"/>
    <w:rsid w:val="006B3DC9"/>
    <w:rsid w:val="006C1792"/>
    <w:rsid w:val="006C4FAA"/>
    <w:rsid w:val="006C7886"/>
    <w:rsid w:val="006C7C6E"/>
    <w:rsid w:val="006D36F1"/>
    <w:rsid w:val="006E7D63"/>
    <w:rsid w:val="006F06A8"/>
    <w:rsid w:val="006F4314"/>
    <w:rsid w:val="006F54E1"/>
    <w:rsid w:val="00705B70"/>
    <w:rsid w:val="00712775"/>
    <w:rsid w:val="007222DF"/>
    <w:rsid w:val="007352B7"/>
    <w:rsid w:val="007410A9"/>
    <w:rsid w:val="007410D6"/>
    <w:rsid w:val="00743C3F"/>
    <w:rsid w:val="007623C2"/>
    <w:rsid w:val="007639FD"/>
    <w:rsid w:val="00764077"/>
    <w:rsid w:val="0076412F"/>
    <w:rsid w:val="007742CC"/>
    <w:rsid w:val="00783EF5"/>
    <w:rsid w:val="00784884"/>
    <w:rsid w:val="00784BFC"/>
    <w:rsid w:val="00786106"/>
    <w:rsid w:val="00790037"/>
    <w:rsid w:val="007948D8"/>
    <w:rsid w:val="007A0071"/>
    <w:rsid w:val="007A3036"/>
    <w:rsid w:val="007A64F3"/>
    <w:rsid w:val="007B0AB6"/>
    <w:rsid w:val="007B5D32"/>
    <w:rsid w:val="007C2FBA"/>
    <w:rsid w:val="007C4E20"/>
    <w:rsid w:val="007C6006"/>
    <w:rsid w:val="007D4C5B"/>
    <w:rsid w:val="007E0D7F"/>
    <w:rsid w:val="007F10A2"/>
    <w:rsid w:val="00800597"/>
    <w:rsid w:val="00802D81"/>
    <w:rsid w:val="008170DA"/>
    <w:rsid w:val="00822ADA"/>
    <w:rsid w:val="008332C0"/>
    <w:rsid w:val="00835471"/>
    <w:rsid w:val="008367B8"/>
    <w:rsid w:val="00854274"/>
    <w:rsid w:val="00861CDB"/>
    <w:rsid w:val="00885744"/>
    <w:rsid w:val="008868DA"/>
    <w:rsid w:val="00890BA1"/>
    <w:rsid w:val="00892695"/>
    <w:rsid w:val="008949B0"/>
    <w:rsid w:val="008A4A9B"/>
    <w:rsid w:val="008A650A"/>
    <w:rsid w:val="008B0ED2"/>
    <w:rsid w:val="008B1AD8"/>
    <w:rsid w:val="008B2244"/>
    <w:rsid w:val="008B4E2D"/>
    <w:rsid w:val="008C6050"/>
    <w:rsid w:val="008E6F7D"/>
    <w:rsid w:val="008F4725"/>
    <w:rsid w:val="00905635"/>
    <w:rsid w:val="0091343C"/>
    <w:rsid w:val="0091356F"/>
    <w:rsid w:val="00913925"/>
    <w:rsid w:val="00916FF5"/>
    <w:rsid w:val="00917DD0"/>
    <w:rsid w:val="00926ED7"/>
    <w:rsid w:val="009378F7"/>
    <w:rsid w:val="009450F8"/>
    <w:rsid w:val="009517C4"/>
    <w:rsid w:val="0095348B"/>
    <w:rsid w:val="00953B3E"/>
    <w:rsid w:val="00957036"/>
    <w:rsid w:val="00957F0E"/>
    <w:rsid w:val="00961D08"/>
    <w:rsid w:val="00966476"/>
    <w:rsid w:val="0096670E"/>
    <w:rsid w:val="00977093"/>
    <w:rsid w:val="00992595"/>
    <w:rsid w:val="00994C8A"/>
    <w:rsid w:val="00996594"/>
    <w:rsid w:val="009A08D2"/>
    <w:rsid w:val="009B2C21"/>
    <w:rsid w:val="009B3E2C"/>
    <w:rsid w:val="009B55DE"/>
    <w:rsid w:val="009B643A"/>
    <w:rsid w:val="009D2CB2"/>
    <w:rsid w:val="009F1E98"/>
    <w:rsid w:val="00A004DF"/>
    <w:rsid w:val="00A16FF1"/>
    <w:rsid w:val="00A20562"/>
    <w:rsid w:val="00A252AC"/>
    <w:rsid w:val="00A3000F"/>
    <w:rsid w:val="00A320FA"/>
    <w:rsid w:val="00A45A59"/>
    <w:rsid w:val="00A50FDC"/>
    <w:rsid w:val="00A52D49"/>
    <w:rsid w:val="00A55C6F"/>
    <w:rsid w:val="00A70F78"/>
    <w:rsid w:val="00A85A36"/>
    <w:rsid w:val="00A9146B"/>
    <w:rsid w:val="00AB2584"/>
    <w:rsid w:val="00AC690B"/>
    <w:rsid w:val="00AC6FBF"/>
    <w:rsid w:val="00AD3FE9"/>
    <w:rsid w:val="00AD4871"/>
    <w:rsid w:val="00AE1F94"/>
    <w:rsid w:val="00AE30B0"/>
    <w:rsid w:val="00AE4546"/>
    <w:rsid w:val="00AF2158"/>
    <w:rsid w:val="00AF31D4"/>
    <w:rsid w:val="00B01140"/>
    <w:rsid w:val="00B04AAE"/>
    <w:rsid w:val="00B05097"/>
    <w:rsid w:val="00B121C7"/>
    <w:rsid w:val="00B14A5F"/>
    <w:rsid w:val="00B167F8"/>
    <w:rsid w:val="00B32DF8"/>
    <w:rsid w:val="00B543DC"/>
    <w:rsid w:val="00B544BC"/>
    <w:rsid w:val="00B630D6"/>
    <w:rsid w:val="00B66FB5"/>
    <w:rsid w:val="00B6733C"/>
    <w:rsid w:val="00B713A9"/>
    <w:rsid w:val="00B80E46"/>
    <w:rsid w:val="00B827EC"/>
    <w:rsid w:val="00B84DFC"/>
    <w:rsid w:val="00B85ED6"/>
    <w:rsid w:val="00B93FAE"/>
    <w:rsid w:val="00BA3F12"/>
    <w:rsid w:val="00BB1ADE"/>
    <w:rsid w:val="00BB3B0A"/>
    <w:rsid w:val="00BC0B78"/>
    <w:rsid w:val="00BC24AB"/>
    <w:rsid w:val="00BC4DFE"/>
    <w:rsid w:val="00BC64D5"/>
    <w:rsid w:val="00BC72F7"/>
    <w:rsid w:val="00BD19AC"/>
    <w:rsid w:val="00BD4652"/>
    <w:rsid w:val="00BD4904"/>
    <w:rsid w:val="00BE1E81"/>
    <w:rsid w:val="00BE200B"/>
    <w:rsid w:val="00BF1F76"/>
    <w:rsid w:val="00BF3D6F"/>
    <w:rsid w:val="00BF45E0"/>
    <w:rsid w:val="00C33FE1"/>
    <w:rsid w:val="00C37722"/>
    <w:rsid w:val="00C47CB3"/>
    <w:rsid w:val="00C617B2"/>
    <w:rsid w:val="00C61F06"/>
    <w:rsid w:val="00C64E7F"/>
    <w:rsid w:val="00C6650B"/>
    <w:rsid w:val="00C7313C"/>
    <w:rsid w:val="00C906CC"/>
    <w:rsid w:val="00CA5E59"/>
    <w:rsid w:val="00CA7036"/>
    <w:rsid w:val="00CB7F73"/>
    <w:rsid w:val="00CD7634"/>
    <w:rsid w:val="00CE620F"/>
    <w:rsid w:val="00D07ACC"/>
    <w:rsid w:val="00D11491"/>
    <w:rsid w:val="00D12478"/>
    <w:rsid w:val="00D21D31"/>
    <w:rsid w:val="00D220C7"/>
    <w:rsid w:val="00D31818"/>
    <w:rsid w:val="00D4547F"/>
    <w:rsid w:val="00D53E16"/>
    <w:rsid w:val="00D6100F"/>
    <w:rsid w:val="00D633EE"/>
    <w:rsid w:val="00D709E6"/>
    <w:rsid w:val="00D73596"/>
    <w:rsid w:val="00D73826"/>
    <w:rsid w:val="00D74C5A"/>
    <w:rsid w:val="00D813BC"/>
    <w:rsid w:val="00D84A3F"/>
    <w:rsid w:val="00D87672"/>
    <w:rsid w:val="00D92131"/>
    <w:rsid w:val="00D9298E"/>
    <w:rsid w:val="00D93D09"/>
    <w:rsid w:val="00D968DC"/>
    <w:rsid w:val="00DA21F8"/>
    <w:rsid w:val="00DA2B70"/>
    <w:rsid w:val="00DB2E1E"/>
    <w:rsid w:val="00DB48AA"/>
    <w:rsid w:val="00DB5CAB"/>
    <w:rsid w:val="00DC5C8E"/>
    <w:rsid w:val="00DC671D"/>
    <w:rsid w:val="00DD2763"/>
    <w:rsid w:val="00DD2E26"/>
    <w:rsid w:val="00DD4243"/>
    <w:rsid w:val="00DE32DF"/>
    <w:rsid w:val="00DE3C52"/>
    <w:rsid w:val="00E01831"/>
    <w:rsid w:val="00E06075"/>
    <w:rsid w:val="00E1493E"/>
    <w:rsid w:val="00E17C7C"/>
    <w:rsid w:val="00E24447"/>
    <w:rsid w:val="00E27A09"/>
    <w:rsid w:val="00E30E20"/>
    <w:rsid w:val="00E34A6C"/>
    <w:rsid w:val="00E41D8E"/>
    <w:rsid w:val="00E51557"/>
    <w:rsid w:val="00E61A15"/>
    <w:rsid w:val="00E6565F"/>
    <w:rsid w:val="00E83904"/>
    <w:rsid w:val="00E925E8"/>
    <w:rsid w:val="00E94C9C"/>
    <w:rsid w:val="00EA1A59"/>
    <w:rsid w:val="00EB18C7"/>
    <w:rsid w:val="00EC079D"/>
    <w:rsid w:val="00ED40CC"/>
    <w:rsid w:val="00EE48BC"/>
    <w:rsid w:val="00EE7499"/>
    <w:rsid w:val="00EF3829"/>
    <w:rsid w:val="00F033C6"/>
    <w:rsid w:val="00F06622"/>
    <w:rsid w:val="00F1098D"/>
    <w:rsid w:val="00F117C4"/>
    <w:rsid w:val="00F13549"/>
    <w:rsid w:val="00F1703B"/>
    <w:rsid w:val="00F202F2"/>
    <w:rsid w:val="00F2772F"/>
    <w:rsid w:val="00F34705"/>
    <w:rsid w:val="00F3600D"/>
    <w:rsid w:val="00F376AD"/>
    <w:rsid w:val="00F44213"/>
    <w:rsid w:val="00F60E58"/>
    <w:rsid w:val="00F624F0"/>
    <w:rsid w:val="00F64897"/>
    <w:rsid w:val="00F67B0F"/>
    <w:rsid w:val="00F72B83"/>
    <w:rsid w:val="00F7570D"/>
    <w:rsid w:val="00F75E70"/>
    <w:rsid w:val="00F81DF1"/>
    <w:rsid w:val="00F85475"/>
    <w:rsid w:val="00F96FA8"/>
    <w:rsid w:val="00F97C48"/>
    <w:rsid w:val="00FA169C"/>
    <w:rsid w:val="00FA34B5"/>
    <w:rsid w:val="00FA794A"/>
    <w:rsid w:val="00FC4168"/>
    <w:rsid w:val="00FC56E7"/>
    <w:rsid w:val="00FC5969"/>
    <w:rsid w:val="00FC7800"/>
    <w:rsid w:val="00FE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caption" w:semiHidden="0" w:uiPriority="35" w:unhideWhenUsed="0" w:qFormat="1"/>
    <w:lsdException w:name="page number" w:uiPriority="0"/>
    <w:lsdException w:name="List Bullet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Body Text First Indent 2" w:uiPriority="0"/>
    <w:lsdException w:name="Body Tex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712775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712775"/>
    <w:pPr>
      <w:keepNext/>
      <w:keepLines/>
      <w:spacing w:before="240" w:line="276" w:lineRule="auto"/>
      <w:outlineLvl w:val="0"/>
    </w:pPr>
    <w:rPr>
      <w:rFonts w:eastAsia="Times New Roman"/>
      <w:b/>
      <w:sz w:val="32"/>
      <w:szCs w:val="32"/>
      <w:lang w:eastAsia="en-US"/>
    </w:rPr>
  </w:style>
  <w:style w:type="paragraph" w:styleId="20">
    <w:name w:val="heading 2"/>
    <w:basedOn w:val="a"/>
    <w:next w:val="a"/>
    <w:link w:val="21"/>
    <w:uiPriority w:val="9"/>
    <w:qFormat/>
    <w:rsid w:val="00BC64D5"/>
    <w:pPr>
      <w:keepNext/>
      <w:keepLines/>
      <w:spacing w:before="200" w:line="276" w:lineRule="auto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paragraph" w:styleId="30">
    <w:name w:val="heading 3"/>
    <w:basedOn w:val="a"/>
    <w:next w:val="a"/>
    <w:link w:val="31"/>
    <w:qFormat/>
    <w:rsid w:val="00BC64D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0">
    <w:name w:val="heading 4"/>
    <w:basedOn w:val="a"/>
    <w:next w:val="a"/>
    <w:link w:val="41"/>
    <w:uiPriority w:val="9"/>
    <w:qFormat/>
    <w:rsid w:val="000B1681"/>
    <w:pPr>
      <w:keepNext/>
      <w:keepLines/>
      <w:spacing w:before="200" w:line="276" w:lineRule="auto"/>
      <w:outlineLvl w:val="3"/>
    </w:pPr>
    <w:rPr>
      <w:rFonts w:ascii="Cambria" w:eastAsia="Times New Roman" w:hAnsi="Cambria"/>
      <w:b/>
      <w:bCs/>
      <w:i/>
      <w:iCs/>
      <w:color w:val="4F81BD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F34705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F34705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F34705"/>
    <w:pPr>
      <w:keepNext/>
      <w:spacing w:line="360" w:lineRule="auto"/>
      <w:ind w:firstLine="426"/>
      <w:jc w:val="right"/>
      <w:outlineLvl w:val="6"/>
    </w:pPr>
    <w:rPr>
      <w:rFonts w:eastAsia="Times New Roman"/>
      <w:sz w:val="28"/>
      <w:szCs w:val="20"/>
      <w:lang w:val="x-none" w:eastAsia="x-none"/>
    </w:rPr>
  </w:style>
  <w:style w:type="paragraph" w:styleId="8">
    <w:name w:val="heading 8"/>
    <w:basedOn w:val="a"/>
    <w:next w:val="a"/>
    <w:link w:val="80"/>
    <w:qFormat/>
    <w:rsid w:val="00F34705"/>
    <w:pPr>
      <w:widowControl w:val="0"/>
      <w:overflowPunct w:val="0"/>
      <w:autoSpaceDE w:val="0"/>
      <w:autoSpaceDN w:val="0"/>
      <w:adjustRightInd w:val="0"/>
      <w:spacing w:before="240" w:after="60"/>
      <w:ind w:firstLine="567"/>
      <w:jc w:val="both"/>
      <w:textAlignment w:val="baseline"/>
      <w:outlineLvl w:val="7"/>
    </w:pPr>
    <w:rPr>
      <w:rFonts w:eastAsia="Times New Roman"/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F34705"/>
    <w:pPr>
      <w:keepNext/>
      <w:spacing w:line="312" w:lineRule="auto"/>
      <w:ind w:firstLine="426"/>
      <w:outlineLvl w:val="8"/>
    </w:pPr>
    <w:rPr>
      <w:rFonts w:eastAsia="Times New Roman"/>
      <w:b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12775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21">
    <w:name w:val="Заголовок 2 Знак"/>
    <w:link w:val="20"/>
    <w:uiPriority w:val="9"/>
    <w:rsid w:val="00BC64D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1">
    <w:name w:val="Заголовок 3 Знак"/>
    <w:link w:val="30"/>
    <w:rsid w:val="00BC64D5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1">
    <w:name w:val="Заголовок 4 Знак"/>
    <w:link w:val="40"/>
    <w:uiPriority w:val="9"/>
    <w:rsid w:val="000B1681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character" w:customStyle="1" w:styleId="50">
    <w:name w:val="Заголовок 5 Знак"/>
    <w:link w:val="5"/>
    <w:uiPriority w:val="9"/>
    <w:rsid w:val="00F3470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link w:val="6"/>
    <w:uiPriority w:val="9"/>
    <w:rsid w:val="00F34705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link w:val="7"/>
    <w:uiPriority w:val="9"/>
    <w:rsid w:val="00F3470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80">
    <w:name w:val="Заголовок 8 Знак"/>
    <w:link w:val="8"/>
    <w:rsid w:val="00F34705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link w:val="9"/>
    <w:uiPriority w:val="9"/>
    <w:rsid w:val="00F34705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3">
    <w:name w:val="Title"/>
    <w:basedOn w:val="a"/>
    <w:link w:val="a4"/>
    <w:qFormat/>
    <w:rsid w:val="00FA169C"/>
    <w:pPr>
      <w:widowControl w:val="0"/>
      <w:overflowPunct w:val="0"/>
      <w:autoSpaceDE w:val="0"/>
      <w:autoSpaceDN w:val="0"/>
      <w:adjustRightInd w:val="0"/>
      <w:ind w:firstLine="709"/>
      <w:textAlignment w:val="baseline"/>
    </w:pPr>
    <w:rPr>
      <w:sz w:val="28"/>
      <w:szCs w:val="20"/>
    </w:rPr>
  </w:style>
  <w:style w:type="character" w:customStyle="1" w:styleId="a4">
    <w:name w:val="Название Знак"/>
    <w:link w:val="a3"/>
    <w:rsid w:val="00FA169C"/>
    <w:rPr>
      <w:rFonts w:ascii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unhideWhenUsed/>
    <w:rsid w:val="00712775"/>
    <w:pPr>
      <w:spacing w:after="120" w:line="276" w:lineRule="auto"/>
      <w:ind w:firstLine="709"/>
      <w:jc w:val="both"/>
    </w:pPr>
    <w:rPr>
      <w:rFonts w:ascii="Calibri" w:hAnsi="Calibri"/>
      <w:sz w:val="22"/>
      <w:szCs w:val="22"/>
      <w:lang w:val="x-none" w:eastAsia="x-none"/>
    </w:rPr>
  </w:style>
  <w:style w:type="character" w:customStyle="1" w:styleId="a6">
    <w:name w:val="Основной текст Знак"/>
    <w:link w:val="a5"/>
    <w:rsid w:val="00712775"/>
    <w:rPr>
      <w:rFonts w:ascii="Calibri" w:hAnsi="Calibri" w:cs="Times New Roman"/>
      <w:lang w:val="x-none" w:eastAsia="x-none"/>
    </w:rPr>
  </w:style>
  <w:style w:type="paragraph" w:styleId="a7">
    <w:name w:val="Body Text Indent"/>
    <w:basedOn w:val="a"/>
    <w:link w:val="a8"/>
    <w:unhideWhenUsed/>
    <w:rsid w:val="00712775"/>
    <w:pPr>
      <w:spacing w:after="120"/>
      <w:ind w:left="283"/>
    </w:pPr>
  </w:style>
  <w:style w:type="character" w:customStyle="1" w:styleId="a8">
    <w:name w:val="Основной текст с отступом Знак"/>
    <w:link w:val="a7"/>
    <w:rsid w:val="00712775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Subtitle"/>
    <w:basedOn w:val="a"/>
    <w:link w:val="aa"/>
    <w:qFormat/>
    <w:rsid w:val="00712775"/>
    <w:pPr>
      <w:spacing w:line="288" w:lineRule="auto"/>
      <w:jc w:val="center"/>
    </w:pPr>
    <w:rPr>
      <w:rFonts w:ascii="Arial" w:eastAsia="Times New Roman" w:hAnsi="Arial"/>
      <w:sz w:val="30"/>
      <w:szCs w:val="20"/>
    </w:rPr>
  </w:style>
  <w:style w:type="character" w:customStyle="1" w:styleId="aa">
    <w:name w:val="Подзаголовок Знак"/>
    <w:link w:val="a9"/>
    <w:rsid w:val="00712775"/>
    <w:rPr>
      <w:rFonts w:ascii="Arial" w:eastAsia="Times New Roman" w:hAnsi="Arial" w:cs="Times New Roman"/>
      <w:sz w:val="30"/>
      <w:szCs w:val="20"/>
      <w:lang w:eastAsia="ru-RU"/>
    </w:rPr>
  </w:style>
  <w:style w:type="character" w:styleId="ab">
    <w:name w:val="Hyperlink"/>
    <w:uiPriority w:val="99"/>
    <w:unhideWhenUsed/>
    <w:rsid w:val="0071277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0212FD"/>
    <w:pPr>
      <w:tabs>
        <w:tab w:val="left" w:pos="560"/>
        <w:tab w:val="right" w:leader="dot" w:pos="9344"/>
      </w:tabs>
      <w:ind w:firstLine="709"/>
      <w:contextualSpacing/>
      <w:jc w:val="both"/>
    </w:pPr>
    <w:rPr>
      <w:caps/>
      <w:noProof/>
      <w:sz w:val="28"/>
      <w:szCs w:val="22"/>
      <w:lang w:eastAsia="en-US"/>
    </w:rPr>
  </w:style>
  <w:style w:type="paragraph" w:styleId="22">
    <w:name w:val="toc 2"/>
    <w:basedOn w:val="a"/>
    <w:next w:val="a"/>
    <w:autoRedefine/>
    <w:uiPriority w:val="39"/>
    <w:unhideWhenUsed/>
    <w:qFormat/>
    <w:rsid w:val="000212FD"/>
    <w:pPr>
      <w:tabs>
        <w:tab w:val="right" w:leader="dot" w:pos="9344"/>
      </w:tabs>
      <w:ind w:left="1134" w:hanging="425"/>
      <w:contextualSpacing/>
      <w:jc w:val="both"/>
    </w:pPr>
    <w:rPr>
      <w:sz w:val="28"/>
      <w:szCs w:val="22"/>
      <w:lang w:eastAsia="en-US"/>
    </w:rPr>
  </w:style>
  <w:style w:type="paragraph" w:styleId="ac">
    <w:name w:val="Balloon Text"/>
    <w:basedOn w:val="a"/>
    <w:link w:val="ad"/>
    <w:uiPriority w:val="99"/>
    <w:unhideWhenUsed/>
    <w:rsid w:val="0071277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rsid w:val="00712775"/>
    <w:rPr>
      <w:rFonts w:ascii="Tahoma" w:hAnsi="Tahoma" w:cs="Tahoma"/>
      <w:sz w:val="16"/>
      <w:szCs w:val="16"/>
      <w:lang w:eastAsia="ru-RU"/>
    </w:rPr>
  </w:style>
  <w:style w:type="paragraph" w:styleId="ae">
    <w:name w:val="List Paragraph"/>
    <w:basedOn w:val="a"/>
    <w:link w:val="af"/>
    <w:uiPriority w:val="34"/>
    <w:qFormat/>
    <w:rsid w:val="00BC64D5"/>
    <w:pPr>
      <w:spacing w:line="276" w:lineRule="auto"/>
      <w:ind w:left="720"/>
      <w:contextualSpacing/>
    </w:pPr>
    <w:rPr>
      <w:sz w:val="28"/>
      <w:szCs w:val="22"/>
      <w:lang w:eastAsia="en-US"/>
    </w:rPr>
  </w:style>
  <w:style w:type="character" w:customStyle="1" w:styleId="af">
    <w:name w:val="Абзац списка Знак"/>
    <w:link w:val="ae"/>
    <w:uiPriority w:val="34"/>
    <w:locked/>
    <w:rsid w:val="00BC64D5"/>
    <w:rPr>
      <w:rFonts w:ascii="Times New Roman" w:eastAsia="Calibri" w:hAnsi="Times New Roman" w:cs="Times New Roman"/>
      <w:sz w:val="28"/>
    </w:rPr>
  </w:style>
  <w:style w:type="paragraph" w:styleId="af0">
    <w:name w:val="Normal (Web)"/>
    <w:basedOn w:val="a"/>
    <w:link w:val="af1"/>
    <w:uiPriority w:val="99"/>
    <w:unhideWhenUsed/>
    <w:rsid w:val="00BC64D5"/>
    <w:pPr>
      <w:spacing w:before="100" w:beforeAutospacing="1" w:after="100" w:afterAutospacing="1"/>
    </w:pPr>
    <w:rPr>
      <w:rFonts w:eastAsia="Times New Roman"/>
    </w:rPr>
  </w:style>
  <w:style w:type="character" w:customStyle="1" w:styleId="af1">
    <w:name w:val="Обычный (веб) Знак"/>
    <w:link w:val="af0"/>
    <w:uiPriority w:val="99"/>
    <w:locked/>
    <w:rsid w:val="00BC64D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C64D5"/>
  </w:style>
  <w:style w:type="paragraph" w:customStyle="1" w:styleId="12">
    <w:name w:val="Обычный (веб)1"/>
    <w:basedOn w:val="a"/>
    <w:rsid w:val="00BC64D5"/>
    <w:pPr>
      <w:spacing w:before="100" w:after="100"/>
    </w:pPr>
    <w:rPr>
      <w:rFonts w:ascii="Arial Unicode MS" w:eastAsia="Arial Unicode MS" w:hAnsi="Arial Unicode MS"/>
      <w:szCs w:val="20"/>
      <w:lang w:val="en-US" w:eastAsia="ko-KR"/>
    </w:rPr>
  </w:style>
  <w:style w:type="paragraph" w:customStyle="1" w:styleId="Head1">
    <w:name w:val="Head 1"/>
    <w:basedOn w:val="1"/>
    <w:link w:val="Head1Char"/>
    <w:uiPriority w:val="99"/>
    <w:rsid w:val="000B1681"/>
    <w:pPr>
      <w:spacing w:before="480" w:after="120" w:line="360" w:lineRule="auto"/>
      <w:ind w:left="357"/>
      <w:jc w:val="center"/>
    </w:pPr>
    <w:rPr>
      <w:rFonts w:eastAsia="Calibri"/>
      <w:caps/>
      <w:kern w:val="32"/>
      <w:sz w:val="28"/>
      <w:szCs w:val="20"/>
      <w:lang w:eastAsia="ru-RU"/>
    </w:rPr>
  </w:style>
  <w:style w:type="character" w:customStyle="1" w:styleId="Head1Char">
    <w:name w:val="Head 1 Char"/>
    <w:link w:val="Head1"/>
    <w:uiPriority w:val="99"/>
    <w:locked/>
    <w:rsid w:val="000B1681"/>
    <w:rPr>
      <w:rFonts w:ascii="Times New Roman" w:eastAsia="Calibri" w:hAnsi="Times New Roman" w:cs="Times New Roman"/>
      <w:b/>
      <w:caps/>
      <w:kern w:val="32"/>
      <w:sz w:val="28"/>
      <w:szCs w:val="20"/>
      <w:lang w:eastAsia="ru-RU"/>
    </w:rPr>
  </w:style>
  <w:style w:type="paragraph" w:styleId="af2">
    <w:name w:val="footer"/>
    <w:basedOn w:val="a"/>
    <w:link w:val="af3"/>
    <w:uiPriority w:val="99"/>
    <w:rsid w:val="000B1681"/>
    <w:pPr>
      <w:tabs>
        <w:tab w:val="center" w:pos="4153"/>
        <w:tab w:val="right" w:pos="8306"/>
      </w:tabs>
    </w:pPr>
    <w:rPr>
      <w:rFonts w:eastAsia="Times New Roman"/>
      <w:sz w:val="20"/>
      <w:szCs w:val="20"/>
    </w:rPr>
  </w:style>
  <w:style w:type="character" w:customStyle="1" w:styleId="af3">
    <w:name w:val="Нижний колонтитул Знак"/>
    <w:link w:val="af2"/>
    <w:uiPriority w:val="99"/>
    <w:rsid w:val="000B168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3">
    <w:name w:val="Заголовок2"/>
    <w:basedOn w:val="20"/>
    <w:qFormat/>
    <w:rsid w:val="005E0262"/>
    <w:pPr>
      <w:keepLines w:val="0"/>
      <w:widowControl w:val="0"/>
      <w:overflowPunct w:val="0"/>
      <w:autoSpaceDE w:val="0"/>
      <w:autoSpaceDN w:val="0"/>
      <w:adjustRightInd w:val="0"/>
      <w:spacing w:before="0" w:line="240" w:lineRule="auto"/>
      <w:ind w:firstLine="709"/>
      <w:jc w:val="both"/>
      <w:textAlignment w:val="baseline"/>
    </w:pPr>
    <w:rPr>
      <w:rFonts w:ascii="Times New Roman" w:hAnsi="Times New Roman"/>
      <w:b w:val="0"/>
      <w:iCs/>
      <w:color w:val="auto"/>
      <w:sz w:val="28"/>
      <w:szCs w:val="28"/>
      <w:lang w:val="en-US" w:eastAsia="ru-RU"/>
    </w:rPr>
  </w:style>
  <w:style w:type="character" w:customStyle="1" w:styleId="fcourierfixed">
    <w:name w:val="f_courierfixed"/>
    <w:basedOn w:val="a0"/>
    <w:rsid w:val="00686E7D"/>
  </w:style>
  <w:style w:type="paragraph" w:customStyle="1" w:styleId="13">
    <w:name w:val="Обычный1"/>
    <w:rsid w:val="007A64F3"/>
    <w:pPr>
      <w:spacing w:line="276" w:lineRule="auto"/>
    </w:pPr>
    <w:rPr>
      <w:rFonts w:ascii="Arial" w:eastAsia="Arial" w:hAnsi="Arial" w:cs="Arial"/>
      <w:color w:val="000000"/>
      <w:sz w:val="22"/>
      <w:lang w:eastAsia="en-US"/>
    </w:rPr>
  </w:style>
  <w:style w:type="paragraph" w:styleId="af4">
    <w:name w:val="header"/>
    <w:basedOn w:val="a"/>
    <w:link w:val="af5"/>
    <w:uiPriority w:val="99"/>
    <w:unhideWhenUsed/>
    <w:rsid w:val="009B55D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rsid w:val="009B55DE"/>
    <w:rPr>
      <w:rFonts w:ascii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"/>
    <w:next w:val="a"/>
    <w:autoRedefine/>
    <w:unhideWhenUsed/>
    <w:rsid w:val="00F34705"/>
    <w:pPr>
      <w:spacing w:after="100"/>
      <w:ind w:left="1680"/>
    </w:pPr>
  </w:style>
  <w:style w:type="character" w:styleId="af6">
    <w:name w:val="page number"/>
    <w:basedOn w:val="a0"/>
    <w:unhideWhenUsed/>
    <w:rsid w:val="00F34705"/>
  </w:style>
  <w:style w:type="paragraph" w:styleId="af7">
    <w:name w:val="TOC Heading"/>
    <w:basedOn w:val="1"/>
    <w:next w:val="a"/>
    <w:uiPriority w:val="39"/>
    <w:qFormat/>
    <w:rsid w:val="00F34705"/>
    <w:pPr>
      <w:spacing w:before="480"/>
      <w:outlineLvl w:val="9"/>
    </w:pPr>
    <w:rPr>
      <w:rFonts w:ascii="Cambria" w:hAnsi="Cambria"/>
      <w:bCs/>
      <w:color w:val="365F91"/>
      <w:sz w:val="28"/>
      <w:szCs w:val="28"/>
      <w:lang w:eastAsia="ru-RU"/>
    </w:rPr>
  </w:style>
  <w:style w:type="paragraph" w:styleId="32">
    <w:name w:val="toc 3"/>
    <w:basedOn w:val="a"/>
    <w:next w:val="a"/>
    <w:autoRedefine/>
    <w:uiPriority w:val="39"/>
    <w:unhideWhenUsed/>
    <w:qFormat/>
    <w:rsid w:val="00F34705"/>
    <w:pPr>
      <w:ind w:left="480"/>
    </w:pPr>
    <w:rPr>
      <w:rFonts w:ascii="Calibri" w:eastAsia="Times New Roman" w:hAnsi="Calibri"/>
      <w:sz w:val="22"/>
      <w:szCs w:val="22"/>
    </w:rPr>
  </w:style>
  <w:style w:type="paragraph" w:styleId="HTML">
    <w:name w:val="HTML Preformatted"/>
    <w:basedOn w:val="a"/>
    <w:link w:val="HTML0"/>
    <w:uiPriority w:val="99"/>
    <w:rsid w:val="00F34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00" w:lineRule="atLeast"/>
      <w:ind w:firstLine="709"/>
      <w:jc w:val="both"/>
    </w:pPr>
    <w:rPr>
      <w:rFonts w:ascii="Gbinfo" w:eastAsia="Times New Roman" w:hAnsi="Gbinfo"/>
      <w:color w:val="000000"/>
      <w:sz w:val="20"/>
      <w:szCs w:val="20"/>
      <w:lang w:val="x-none" w:eastAsia="ko-KR"/>
    </w:rPr>
  </w:style>
  <w:style w:type="character" w:customStyle="1" w:styleId="HTML0">
    <w:name w:val="Стандартный HTML Знак"/>
    <w:link w:val="HTML"/>
    <w:uiPriority w:val="99"/>
    <w:rsid w:val="00F34705"/>
    <w:rPr>
      <w:rFonts w:ascii="Gbinfo" w:eastAsia="Times New Roman" w:hAnsi="Gbinfo" w:cs="Times New Roman"/>
      <w:color w:val="000000"/>
      <w:sz w:val="20"/>
      <w:szCs w:val="20"/>
      <w:lang w:val="x-none" w:eastAsia="ko-KR"/>
    </w:rPr>
  </w:style>
  <w:style w:type="character" w:customStyle="1" w:styleId="citation">
    <w:name w:val="citation"/>
    <w:basedOn w:val="a0"/>
    <w:rsid w:val="00F34705"/>
  </w:style>
  <w:style w:type="character" w:customStyle="1" w:styleId="ref-info">
    <w:name w:val="ref-info"/>
    <w:basedOn w:val="a0"/>
    <w:rsid w:val="00F34705"/>
  </w:style>
  <w:style w:type="paragraph" w:customStyle="1" w:styleId="Diplom">
    <w:name w:val="Diplom"/>
    <w:basedOn w:val="ae"/>
    <w:link w:val="Diplom0"/>
    <w:qFormat/>
    <w:rsid w:val="00F34705"/>
    <w:pPr>
      <w:spacing w:line="240" w:lineRule="auto"/>
      <w:ind w:left="0" w:firstLine="709"/>
      <w:jc w:val="both"/>
    </w:pPr>
    <w:rPr>
      <w:rFonts w:eastAsia="Times New Roman"/>
      <w:szCs w:val="28"/>
      <w:lang w:val="x-none" w:eastAsia="x-none"/>
    </w:rPr>
  </w:style>
  <w:style w:type="character" w:customStyle="1" w:styleId="Diplom0">
    <w:name w:val="Diplom Знак"/>
    <w:link w:val="Diplom"/>
    <w:rsid w:val="00F34705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14pt">
    <w:name w:val="Обычный + 14 pt"/>
    <w:aliases w:val="по ширине,Первая строка:  1 см"/>
    <w:basedOn w:val="a"/>
    <w:rsid w:val="00F34705"/>
    <w:pPr>
      <w:ind w:firstLine="567"/>
      <w:jc w:val="both"/>
    </w:pPr>
    <w:rPr>
      <w:rFonts w:eastAsia="Times New Roman"/>
      <w:sz w:val="28"/>
      <w:szCs w:val="28"/>
    </w:rPr>
  </w:style>
  <w:style w:type="paragraph" w:styleId="24">
    <w:name w:val="Body Text Indent 2"/>
    <w:basedOn w:val="a"/>
    <w:link w:val="25"/>
    <w:uiPriority w:val="99"/>
    <w:unhideWhenUsed/>
    <w:rsid w:val="00F34705"/>
    <w:pPr>
      <w:spacing w:after="120" w:line="480" w:lineRule="auto"/>
      <w:ind w:left="283"/>
    </w:pPr>
    <w:rPr>
      <w:rFonts w:eastAsia="Times New Roman"/>
    </w:rPr>
  </w:style>
  <w:style w:type="character" w:customStyle="1" w:styleId="25">
    <w:name w:val="Основной текст с отступом 2 Знак"/>
    <w:link w:val="24"/>
    <w:uiPriority w:val="99"/>
    <w:rsid w:val="00F347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nhideWhenUsed/>
    <w:rsid w:val="00F34705"/>
    <w:pPr>
      <w:spacing w:after="120"/>
      <w:ind w:left="283"/>
    </w:pPr>
    <w:rPr>
      <w:rFonts w:eastAsia="Times New Roman"/>
      <w:sz w:val="16"/>
      <w:szCs w:val="16"/>
    </w:rPr>
  </w:style>
  <w:style w:type="character" w:customStyle="1" w:styleId="34">
    <w:name w:val="Основной текст с отступом 3 Знак"/>
    <w:link w:val="33"/>
    <w:rsid w:val="00F3470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BodyText22">
    <w:name w:val="Body Text 22"/>
    <w:basedOn w:val="a"/>
    <w:rsid w:val="00F34705"/>
    <w:pPr>
      <w:spacing w:line="360" w:lineRule="auto"/>
      <w:jc w:val="center"/>
    </w:pPr>
    <w:rPr>
      <w:rFonts w:eastAsia="Times New Roman"/>
      <w:b/>
      <w:sz w:val="28"/>
      <w:szCs w:val="20"/>
    </w:rPr>
  </w:style>
  <w:style w:type="paragraph" w:customStyle="1" w:styleId="BodyTextIndent21">
    <w:name w:val="Body Text Indent 21"/>
    <w:basedOn w:val="a"/>
    <w:rsid w:val="00F34705"/>
    <w:pPr>
      <w:spacing w:line="360" w:lineRule="auto"/>
      <w:ind w:firstLine="720"/>
    </w:pPr>
    <w:rPr>
      <w:rFonts w:eastAsia="Times New Roman"/>
      <w:sz w:val="28"/>
      <w:szCs w:val="20"/>
    </w:rPr>
  </w:style>
  <w:style w:type="paragraph" w:customStyle="1" w:styleId="BodyText1">
    <w:name w:val="Body Text1"/>
    <w:basedOn w:val="a"/>
    <w:rsid w:val="00F34705"/>
    <w:pPr>
      <w:spacing w:line="360" w:lineRule="auto"/>
      <w:jc w:val="both"/>
    </w:pPr>
    <w:rPr>
      <w:rFonts w:eastAsia="Times New Roman"/>
      <w:sz w:val="28"/>
      <w:szCs w:val="20"/>
    </w:rPr>
  </w:style>
  <w:style w:type="paragraph" w:customStyle="1" w:styleId="af8">
    <w:name w:val="Таня"/>
    <w:basedOn w:val="a"/>
    <w:link w:val="af9"/>
    <w:rsid w:val="00F34705"/>
    <w:pPr>
      <w:tabs>
        <w:tab w:val="left" w:pos="851"/>
      </w:tabs>
      <w:spacing w:line="360" w:lineRule="auto"/>
      <w:ind w:firstLine="851"/>
      <w:jc w:val="both"/>
    </w:pPr>
    <w:rPr>
      <w:rFonts w:eastAsia="Times New Roman"/>
      <w:sz w:val="28"/>
      <w:lang w:val="x-none" w:eastAsia="x-none"/>
    </w:rPr>
  </w:style>
  <w:style w:type="character" w:customStyle="1" w:styleId="af9">
    <w:name w:val="Таня Знак"/>
    <w:link w:val="af8"/>
    <w:rsid w:val="00F34705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styleId="afa">
    <w:name w:val="Emphasis"/>
    <w:uiPriority w:val="20"/>
    <w:qFormat/>
    <w:rsid w:val="00F34705"/>
    <w:rPr>
      <w:i/>
      <w:iCs/>
    </w:rPr>
  </w:style>
  <w:style w:type="character" w:styleId="afb">
    <w:name w:val="Strong"/>
    <w:uiPriority w:val="22"/>
    <w:qFormat/>
    <w:rsid w:val="00F34705"/>
    <w:rPr>
      <w:b/>
      <w:bCs/>
    </w:rPr>
  </w:style>
  <w:style w:type="paragraph" w:customStyle="1" w:styleId="2TimesNewRoman15">
    <w:name w:val="Стиль Заголовок 2 + Times New Roman не курсив Первая строка:  15..."/>
    <w:basedOn w:val="20"/>
    <w:uiPriority w:val="99"/>
    <w:rsid w:val="00F34705"/>
    <w:pPr>
      <w:keepLines w:val="0"/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/>
      <w:color w:val="auto"/>
      <w:sz w:val="28"/>
      <w:szCs w:val="28"/>
      <w:lang w:val="x-none" w:eastAsia="ru-RU"/>
    </w:rPr>
  </w:style>
  <w:style w:type="paragraph" w:customStyle="1" w:styleId="2TimesNewRoman">
    <w:name w:val="Стиль Заголовок 2 + Times New Roman не полужирный Первая строка: ..."/>
    <w:basedOn w:val="20"/>
    <w:uiPriority w:val="99"/>
    <w:rsid w:val="00F34705"/>
    <w:pPr>
      <w:keepLines w:val="0"/>
      <w:spacing w:before="240" w:after="60" w:line="240" w:lineRule="auto"/>
      <w:ind w:firstLine="851"/>
      <w:jc w:val="both"/>
    </w:pPr>
    <w:rPr>
      <w:rFonts w:ascii="Times New Roman" w:hAnsi="Times New Roman"/>
      <w:color w:val="auto"/>
      <w:sz w:val="28"/>
      <w:szCs w:val="28"/>
      <w:lang w:val="x-none" w:eastAsia="ru-RU"/>
    </w:rPr>
  </w:style>
  <w:style w:type="paragraph" w:customStyle="1" w:styleId="14">
    <w:name w:val="Обычный + Первая строка:  1"/>
    <w:aliases w:val="59 см,Междустр.интервал:  полуторный"/>
    <w:basedOn w:val="a"/>
    <w:link w:val="15"/>
    <w:rsid w:val="00F34705"/>
    <w:pPr>
      <w:ind w:firstLine="900"/>
    </w:pPr>
    <w:rPr>
      <w:rFonts w:ascii="Verdana" w:eastAsia="Times New Roman" w:hAnsi="Verdana"/>
      <w:color w:val="000000"/>
      <w:sz w:val="16"/>
      <w:szCs w:val="16"/>
      <w:lang w:val="x-none" w:eastAsia="x-none"/>
    </w:rPr>
  </w:style>
  <w:style w:type="character" w:customStyle="1" w:styleId="15">
    <w:name w:val="Обычный + Первая строка:  1 Знак"/>
    <w:aliases w:val="59 см Знак,Междустр.интервал:  полуторный Знак"/>
    <w:link w:val="14"/>
    <w:rsid w:val="00F34705"/>
    <w:rPr>
      <w:rFonts w:ascii="Verdana" w:eastAsia="Times New Roman" w:hAnsi="Verdana" w:cs="Times New Roman"/>
      <w:color w:val="000000"/>
      <w:sz w:val="16"/>
      <w:szCs w:val="16"/>
      <w:lang w:val="x-none" w:eastAsia="x-none"/>
    </w:rPr>
  </w:style>
  <w:style w:type="paragraph" w:styleId="26">
    <w:name w:val="Body Text 2"/>
    <w:basedOn w:val="a"/>
    <w:link w:val="27"/>
    <w:rsid w:val="00F34705"/>
    <w:pPr>
      <w:jc w:val="both"/>
    </w:pPr>
    <w:rPr>
      <w:rFonts w:eastAsia="Times New Roman"/>
      <w:sz w:val="28"/>
      <w:szCs w:val="20"/>
      <w:lang w:val="x-none" w:eastAsia="x-none"/>
    </w:rPr>
  </w:style>
  <w:style w:type="character" w:customStyle="1" w:styleId="27">
    <w:name w:val="Основной текст 2 Знак"/>
    <w:link w:val="26"/>
    <w:rsid w:val="00F3470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main">
    <w:name w:val="main"/>
    <w:basedOn w:val="a"/>
    <w:rsid w:val="00F34705"/>
    <w:pPr>
      <w:spacing w:before="100" w:beforeAutospacing="1" w:after="100" w:afterAutospacing="1"/>
    </w:pPr>
    <w:rPr>
      <w:rFonts w:eastAsia="Times New Roman"/>
    </w:rPr>
  </w:style>
  <w:style w:type="paragraph" w:customStyle="1" w:styleId="moe">
    <w:name w:val="moe"/>
    <w:basedOn w:val="a"/>
    <w:rsid w:val="00F34705"/>
    <w:pPr>
      <w:spacing w:line="360" w:lineRule="auto"/>
      <w:ind w:firstLine="567"/>
    </w:pPr>
    <w:rPr>
      <w:rFonts w:eastAsia="Times New Roman"/>
      <w:sz w:val="32"/>
      <w:szCs w:val="20"/>
    </w:rPr>
  </w:style>
  <w:style w:type="paragraph" w:customStyle="1" w:styleId="afc">
    <w:name w:val="Чертежный"/>
    <w:link w:val="afd"/>
    <w:rsid w:val="00F34705"/>
    <w:pPr>
      <w:jc w:val="both"/>
    </w:pPr>
    <w:rPr>
      <w:rFonts w:ascii="ISOCPEUR" w:eastAsia="Times New Roman" w:hAnsi="ISOCPEUR"/>
      <w:i/>
      <w:iCs/>
      <w:sz w:val="28"/>
      <w:szCs w:val="28"/>
      <w:lang w:val="uk-UA"/>
    </w:rPr>
  </w:style>
  <w:style w:type="paragraph" w:customStyle="1" w:styleId="afe">
    <w:name w:val="ГОСТ"/>
    <w:basedOn w:val="a7"/>
    <w:rsid w:val="00F34705"/>
    <w:pPr>
      <w:spacing w:after="0" w:line="360" w:lineRule="auto"/>
      <w:ind w:left="0" w:firstLine="397"/>
      <w:jc w:val="both"/>
    </w:pPr>
    <w:rPr>
      <w:rFonts w:eastAsia="Times New Roman"/>
      <w:lang w:val="x-none" w:eastAsia="x-none"/>
    </w:rPr>
  </w:style>
  <w:style w:type="paragraph" w:styleId="aff">
    <w:name w:val="No Spacing"/>
    <w:qFormat/>
    <w:rsid w:val="00F34705"/>
    <w:rPr>
      <w:sz w:val="22"/>
      <w:szCs w:val="22"/>
      <w:lang w:eastAsia="en-US"/>
    </w:rPr>
  </w:style>
  <w:style w:type="paragraph" w:customStyle="1" w:styleId="Bullets">
    <w:name w:val="Bullets"/>
    <w:basedOn w:val="a"/>
    <w:next w:val="a"/>
    <w:rsid w:val="00F34705"/>
    <w:pPr>
      <w:tabs>
        <w:tab w:val="left" w:pos="480"/>
      </w:tabs>
      <w:ind w:left="726" w:hanging="227"/>
      <w:jc w:val="both"/>
    </w:pPr>
    <w:rPr>
      <w:rFonts w:eastAsia="Times New Roman"/>
      <w:snapToGrid w:val="0"/>
      <w:sz w:val="20"/>
      <w:szCs w:val="20"/>
    </w:rPr>
  </w:style>
  <w:style w:type="paragraph" w:styleId="aff0">
    <w:name w:val="List Bullet"/>
    <w:basedOn w:val="a"/>
    <w:uiPriority w:val="99"/>
    <w:qFormat/>
    <w:rsid w:val="00F34705"/>
    <w:pPr>
      <w:tabs>
        <w:tab w:val="left" w:pos="993"/>
      </w:tabs>
      <w:spacing w:line="400" w:lineRule="exact"/>
      <w:ind w:left="505" w:firstLine="204"/>
      <w:contextualSpacing/>
      <w:jc w:val="both"/>
    </w:pPr>
    <w:rPr>
      <w:rFonts w:eastAsia="Times New Roman"/>
      <w:sz w:val="28"/>
      <w:lang w:eastAsia="en-US" w:bidi="en-US"/>
    </w:rPr>
  </w:style>
  <w:style w:type="paragraph" w:customStyle="1" w:styleId="references">
    <w:name w:val="references"/>
    <w:rsid w:val="00F34705"/>
    <w:pPr>
      <w:tabs>
        <w:tab w:val="num" w:pos="360"/>
      </w:tabs>
      <w:spacing w:after="50" w:line="180" w:lineRule="exact"/>
      <w:ind w:left="360" w:hanging="360"/>
      <w:jc w:val="both"/>
    </w:pPr>
    <w:rPr>
      <w:rFonts w:ascii="Times New Roman" w:eastAsia="MS Mincho" w:hAnsi="Times New Roman"/>
      <w:noProof/>
      <w:sz w:val="16"/>
      <w:szCs w:val="16"/>
      <w:lang w:val="en-US" w:eastAsia="en-US"/>
    </w:rPr>
  </w:style>
  <w:style w:type="paragraph" w:customStyle="1" w:styleId="aff1">
    <w:name w:val="Литература"/>
    <w:qFormat/>
    <w:rsid w:val="00F34705"/>
    <w:pPr>
      <w:ind w:left="1070" w:hanging="360"/>
      <w:jc w:val="both"/>
    </w:pPr>
    <w:rPr>
      <w:rFonts w:ascii="Times New Roman" w:eastAsia="Times New Roman" w:hAnsi="Times New Roman"/>
      <w:sz w:val="28"/>
      <w:szCs w:val="24"/>
      <w:lang w:eastAsia="en-US" w:bidi="en-US"/>
    </w:rPr>
  </w:style>
  <w:style w:type="paragraph" w:customStyle="1" w:styleId="Normal1">
    <w:name w:val="Normal1"/>
    <w:rsid w:val="00F34705"/>
    <w:rPr>
      <w:rFonts w:ascii="TimesET" w:eastAsia="Times New Roman" w:hAnsi="TimesET"/>
      <w:snapToGrid w:val="0"/>
      <w:sz w:val="28"/>
    </w:rPr>
  </w:style>
  <w:style w:type="paragraph" w:customStyle="1" w:styleId="Diplom015">
    <w:name w:val="Стиль Diplom Основной текст + Авто разреженный на  0.15 пт Знак"/>
    <w:basedOn w:val="a"/>
    <w:link w:val="Diplom0150"/>
    <w:rsid w:val="00F34705"/>
    <w:pPr>
      <w:jc w:val="both"/>
    </w:pPr>
    <w:rPr>
      <w:rFonts w:eastAsia="Times New Roman"/>
      <w:color w:val="000000"/>
      <w:spacing w:val="3"/>
      <w:sz w:val="28"/>
      <w:szCs w:val="28"/>
      <w:lang w:val="x-none" w:eastAsia="en-US"/>
    </w:rPr>
  </w:style>
  <w:style w:type="character" w:customStyle="1" w:styleId="Diplom0150">
    <w:name w:val="Стиль Diplom Основной текст + Авто разреженный на  0.15 пт Знак Знак"/>
    <w:link w:val="Diplom015"/>
    <w:rsid w:val="00F34705"/>
    <w:rPr>
      <w:rFonts w:ascii="Times New Roman" w:eastAsia="Times New Roman" w:hAnsi="Times New Roman" w:cs="Times New Roman"/>
      <w:color w:val="000000"/>
      <w:spacing w:val="3"/>
      <w:sz w:val="28"/>
      <w:szCs w:val="28"/>
      <w:lang w:val="x-none"/>
    </w:rPr>
  </w:style>
  <w:style w:type="paragraph" w:customStyle="1" w:styleId="810">
    <w:name w:val="Заголовок 81"/>
    <w:basedOn w:val="Normal1"/>
    <w:next w:val="Normal1"/>
    <w:rsid w:val="00F34705"/>
    <w:pPr>
      <w:widowControl w:val="0"/>
      <w:spacing w:before="240" w:after="60"/>
      <w:jc w:val="both"/>
    </w:pPr>
    <w:rPr>
      <w:rFonts w:ascii="Arial" w:hAnsi="Arial"/>
      <w:i/>
      <w:snapToGrid/>
    </w:rPr>
  </w:style>
  <w:style w:type="paragraph" w:customStyle="1" w:styleId="91">
    <w:name w:val="Заголовок 91"/>
    <w:basedOn w:val="Normal1"/>
    <w:next w:val="Normal1"/>
    <w:rsid w:val="00F34705"/>
    <w:pPr>
      <w:widowControl w:val="0"/>
      <w:spacing w:before="240" w:after="60"/>
      <w:jc w:val="both"/>
    </w:pPr>
    <w:rPr>
      <w:rFonts w:ascii="Arial" w:hAnsi="Arial"/>
      <w:b/>
      <w:i/>
      <w:snapToGrid/>
      <w:sz w:val="18"/>
    </w:rPr>
  </w:style>
  <w:style w:type="paragraph" w:customStyle="1" w:styleId="BodyText21">
    <w:name w:val="Body Text 21"/>
    <w:basedOn w:val="Normal1"/>
    <w:rsid w:val="00F34705"/>
    <w:pPr>
      <w:spacing w:line="360" w:lineRule="auto"/>
      <w:ind w:left="720"/>
      <w:jc w:val="center"/>
    </w:pPr>
    <w:rPr>
      <w:rFonts w:ascii="Times New Roman" w:hAnsi="Times New Roman"/>
      <w:snapToGrid/>
    </w:rPr>
  </w:style>
  <w:style w:type="paragraph" w:customStyle="1" w:styleId="61">
    <w:name w:val="Заголовок 61"/>
    <w:basedOn w:val="Normal1"/>
    <w:next w:val="Normal1"/>
    <w:rsid w:val="00F34705"/>
    <w:pPr>
      <w:widowControl w:val="0"/>
      <w:spacing w:before="240" w:after="60"/>
      <w:jc w:val="both"/>
    </w:pPr>
    <w:rPr>
      <w:rFonts w:ascii="Times New Roman" w:hAnsi="Times New Roman"/>
      <w:i/>
      <w:snapToGrid/>
      <w:sz w:val="22"/>
    </w:rPr>
  </w:style>
  <w:style w:type="paragraph" w:customStyle="1" w:styleId="BodyTextIndent31">
    <w:name w:val="Body Text Indent 31"/>
    <w:basedOn w:val="Normal1"/>
    <w:rsid w:val="00F34705"/>
    <w:pPr>
      <w:spacing w:line="360" w:lineRule="auto"/>
      <w:ind w:firstLine="720"/>
      <w:jc w:val="both"/>
    </w:pPr>
    <w:rPr>
      <w:rFonts w:ascii="Times New Roman" w:hAnsi="Times New Roman"/>
      <w:snapToGrid/>
    </w:rPr>
  </w:style>
  <w:style w:type="paragraph" w:customStyle="1" w:styleId="aff2">
    <w:name w:val="Осн_текст"/>
    <w:basedOn w:val="a"/>
    <w:rsid w:val="00F34705"/>
    <w:pPr>
      <w:tabs>
        <w:tab w:val="left" w:pos="703"/>
      </w:tabs>
      <w:spacing w:line="288" w:lineRule="auto"/>
      <w:ind w:firstLine="720"/>
      <w:jc w:val="both"/>
    </w:pPr>
    <w:rPr>
      <w:rFonts w:eastAsia="Times New Roman"/>
      <w:sz w:val="28"/>
      <w:szCs w:val="20"/>
    </w:rPr>
  </w:style>
  <w:style w:type="paragraph" w:styleId="aff3">
    <w:name w:val="Plain Text"/>
    <w:basedOn w:val="a"/>
    <w:link w:val="aff4"/>
    <w:uiPriority w:val="99"/>
    <w:rsid w:val="00F34705"/>
    <w:pPr>
      <w:spacing w:before="100" w:line="360" w:lineRule="auto"/>
      <w:ind w:firstLine="709"/>
      <w:jc w:val="both"/>
    </w:pPr>
    <w:rPr>
      <w:rFonts w:ascii="Courier New" w:eastAsia="Times New Roman" w:hAnsi="Courier New"/>
      <w:kern w:val="24"/>
      <w:sz w:val="20"/>
      <w:szCs w:val="20"/>
      <w:lang w:val="x-none" w:eastAsia="x-none"/>
    </w:rPr>
  </w:style>
  <w:style w:type="character" w:customStyle="1" w:styleId="aff4">
    <w:name w:val="Текст Знак"/>
    <w:link w:val="aff3"/>
    <w:uiPriority w:val="99"/>
    <w:rsid w:val="00F34705"/>
    <w:rPr>
      <w:rFonts w:ascii="Courier New" w:eastAsia="Times New Roman" w:hAnsi="Courier New" w:cs="Times New Roman"/>
      <w:kern w:val="24"/>
      <w:sz w:val="20"/>
      <w:szCs w:val="20"/>
      <w:lang w:val="x-none" w:eastAsia="x-none"/>
    </w:rPr>
  </w:style>
  <w:style w:type="paragraph" w:customStyle="1" w:styleId="aff5">
    <w:name w:val="_ТЕКСТ"/>
    <w:basedOn w:val="a"/>
    <w:rsid w:val="00F34705"/>
    <w:pPr>
      <w:spacing w:line="360" w:lineRule="auto"/>
      <w:jc w:val="both"/>
    </w:pPr>
    <w:rPr>
      <w:rFonts w:ascii="TimesDL" w:eastAsia="Times New Roman" w:hAnsi="TimesDL"/>
      <w:sz w:val="28"/>
      <w:szCs w:val="20"/>
    </w:rPr>
  </w:style>
  <w:style w:type="paragraph" w:customStyle="1" w:styleId="aff6">
    <w:name w:val="ЗаголовокМойСтиль"/>
    <w:basedOn w:val="1"/>
    <w:link w:val="aff7"/>
    <w:qFormat/>
    <w:rsid w:val="00F34705"/>
    <w:pPr>
      <w:keepLines w:val="0"/>
      <w:widowControl w:val="0"/>
      <w:overflowPunct w:val="0"/>
      <w:autoSpaceDE w:val="0"/>
      <w:autoSpaceDN w:val="0"/>
      <w:adjustRightInd w:val="0"/>
      <w:spacing w:before="0" w:line="240" w:lineRule="auto"/>
      <w:ind w:left="1287" w:hanging="360"/>
      <w:jc w:val="center"/>
      <w:textAlignment w:val="baseline"/>
    </w:pPr>
    <w:rPr>
      <w:bCs/>
      <w:kern w:val="32"/>
      <w:sz w:val="28"/>
      <w:szCs w:val="28"/>
      <w:lang w:val="x-none" w:eastAsia="x-none"/>
    </w:rPr>
  </w:style>
  <w:style w:type="character" w:customStyle="1" w:styleId="aff7">
    <w:name w:val="ЗаголовокМойСтиль Знак"/>
    <w:link w:val="aff6"/>
    <w:rsid w:val="00F34705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/>
    </w:rPr>
  </w:style>
  <w:style w:type="paragraph" w:customStyle="1" w:styleId="MyNormal">
    <w:name w:val="MyNormal"/>
    <w:basedOn w:val="a"/>
    <w:rsid w:val="00F34705"/>
    <w:pPr>
      <w:ind w:firstLine="851"/>
      <w:jc w:val="both"/>
    </w:pPr>
    <w:rPr>
      <w:rFonts w:eastAsia="Times New Roman"/>
      <w:sz w:val="28"/>
    </w:rPr>
  </w:style>
  <w:style w:type="paragraph" w:customStyle="1" w:styleId="ForFormula">
    <w:name w:val="ForFormula"/>
    <w:basedOn w:val="MyNormal"/>
    <w:rsid w:val="00F34705"/>
    <w:pPr>
      <w:tabs>
        <w:tab w:val="left" w:pos="8460"/>
      </w:tabs>
      <w:jc w:val="center"/>
    </w:pPr>
  </w:style>
  <w:style w:type="character" w:customStyle="1" w:styleId="16">
    <w:name w:val="Текст выноски Знак1"/>
    <w:uiPriority w:val="99"/>
    <w:rsid w:val="00F34705"/>
    <w:rPr>
      <w:rFonts w:ascii="Tahoma" w:hAnsi="Tahoma" w:cs="Tahoma"/>
      <w:sz w:val="16"/>
      <w:szCs w:val="16"/>
      <w:lang w:eastAsia="en-US"/>
    </w:rPr>
  </w:style>
  <w:style w:type="paragraph" w:styleId="28">
    <w:name w:val="Quote"/>
    <w:basedOn w:val="a"/>
    <w:next w:val="a"/>
    <w:link w:val="29"/>
    <w:uiPriority w:val="29"/>
    <w:qFormat/>
    <w:rsid w:val="00F34705"/>
    <w:pPr>
      <w:spacing w:line="400" w:lineRule="exact"/>
    </w:pPr>
    <w:rPr>
      <w:rFonts w:eastAsia="Times New Roman"/>
      <w:i/>
      <w:iCs/>
      <w:color w:val="000000"/>
      <w:sz w:val="28"/>
      <w:lang w:val="en-US" w:eastAsia="en-US" w:bidi="en-US"/>
    </w:rPr>
  </w:style>
  <w:style w:type="character" w:customStyle="1" w:styleId="29">
    <w:name w:val="Цитата 2 Знак"/>
    <w:link w:val="28"/>
    <w:uiPriority w:val="29"/>
    <w:rsid w:val="00F34705"/>
    <w:rPr>
      <w:rFonts w:ascii="Times New Roman" w:eastAsia="Times New Roman" w:hAnsi="Times New Roman" w:cs="Times New Roman"/>
      <w:i/>
      <w:iCs/>
      <w:color w:val="000000"/>
      <w:sz w:val="28"/>
      <w:szCs w:val="24"/>
      <w:lang w:val="en-US" w:bidi="en-US"/>
    </w:rPr>
  </w:style>
  <w:style w:type="paragraph" w:customStyle="1" w:styleId="aff8">
    <w:name w:val="ТТТ"/>
    <w:basedOn w:val="aff"/>
    <w:link w:val="aff9"/>
    <w:qFormat/>
    <w:rsid w:val="00F34705"/>
    <w:pPr>
      <w:spacing w:line="360" w:lineRule="auto"/>
      <w:ind w:firstLine="567"/>
      <w:jc w:val="both"/>
    </w:pPr>
    <w:rPr>
      <w:rFonts w:ascii="Times New Roman" w:hAnsi="Times New Roman"/>
      <w:sz w:val="28"/>
      <w:szCs w:val="28"/>
      <w:lang w:val="x-none"/>
    </w:rPr>
  </w:style>
  <w:style w:type="character" w:customStyle="1" w:styleId="aff9">
    <w:name w:val="ТТТ Знак"/>
    <w:link w:val="aff8"/>
    <w:rsid w:val="00F34705"/>
    <w:rPr>
      <w:rFonts w:ascii="Times New Roman" w:eastAsia="Calibri" w:hAnsi="Times New Roman" w:cs="Times New Roman"/>
      <w:sz w:val="28"/>
      <w:szCs w:val="28"/>
      <w:lang w:val="x-none"/>
    </w:rPr>
  </w:style>
  <w:style w:type="character" w:customStyle="1" w:styleId="font171">
    <w:name w:val="font171"/>
    <w:uiPriority w:val="99"/>
    <w:rsid w:val="00F34705"/>
    <w:rPr>
      <w:rFonts w:ascii="Times New Roman" w:hAnsi="Times New Roman" w:cs="Times New Roman"/>
      <w:sz w:val="21"/>
      <w:szCs w:val="21"/>
    </w:rPr>
  </w:style>
  <w:style w:type="character" w:customStyle="1" w:styleId="font31">
    <w:name w:val="font31"/>
    <w:uiPriority w:val="99"/>
    <w:rsid w:val="00F34705"/>
    <w:rPr>
      <w:rFonts w:ascii="Arial" w:hAnsi="Arial" w:cs="Arial"/>
      <w:sz w:val="20"/>
      <w:szCs w:val="20"/>
    </w:rPr>
  </w:style>
  <w:style w:type="character" w:customStyle="1" w:styleId="font21">
    <w:name w:val="font21"/>
    <w:uiPriority w:val="99"/>
    <w:rsid w:val="00F34705"/>
    <w:rPr>
      <w:rFonts w:ascii="Arial" w:hAnsi="Arial" w:cs="Arial"/>
      <w:sz w:val="18"/>
      <w:szCs w:val="18"/>
    </w:rPr>
  </w:style>
  <w:style w:type="table" w:styleId="affa">
    <w:name w:val="Table Grid"/>
    <w:basedOn w:val="a1"/>
    <w:uiPriority w:val="59"/>
    <w:rsid w:val="009667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b">
    <w:name w:val="Placeholder Text"/>
    <w:uiPriority w:val="99"/>
    <w:semiHidden/>
    <w:rsid w:val="00F7570D"/>
    <w:rPr>
      <w:color w:val="808080"/>
    </w:rPr>
  </w:style>
  <w:style w:type="paragraph" w:customStyle="1" w:styleId="2a">
    <w:name w:val="Обычный2"/>
    <w:rsid w:val="00D21D31"/>
    <w:pPr>
      <w:widowControl w:val="0"/>
      <w:spacing w:line="480" w:lineRule="auto"/>
      <w:ind w:firstLine="34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17">
    <w:name w:val="Стиль1"/>
    <w:basedOn w:val="a"/>
    <w:link w:val="18"/>
    <w:qFormat/>
    <w:rsid w:val="00D21D31"/>
    <w:pPr>
      <w:tabs>
        <w:tab w:val="left" w:pos="900"/>
      </w:tabs>
      <w:spacing w:line="360" w:lineRule="auto"/>
      <w:ind w:right="324" w:firstLine="720"/>
      <w:jc w:val="both"/>
    </w:pPr>
    <w:rPr>
      <w:rFonts w:eastAsia="Times New Roman"/>
      <w:lang w:val="x-none" w:eastAsia="x-none"/>
    </w:rPr>
  </w:style>
  <w:style w:type="character" w:customStyle="1" w:styleId="18">
    <w:name w:val="Стиль1 Знак"/>
    <w:link w:val="17"/>
    <w:rsid w:val="00D21D3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fc">
    <w:name w:val="Основной_ГОСТ"/>
    <w:basedOn w:val="a"/>
    <w:uiPriority w:val="99"/>
    <w:rsid w:val="00D21D31"/>
    <w:pPr>
      <w:spacing w:line="360" w:lineRule="auto"/>
      <w:ind w:firstLine="851"/>
    </w:pPr>
    <w:rPr>
      <w:rFonts w:eastAsia="Times New Roman"/>
      <w:lang w:eastAsia="en-US"/>
    </w:rPr>
  </w:style>
  <w:style w:type="character" w:customStyle="1" w:styleId="keyword1">
    <w:name w:val="keyword1"/>
    <w:rsid w:val="00F72B83"/>
    <w:rPr>
      <w:i/>
      <w:iCs/>
    </w:rPr>
  </w:style>
  <w:style w:type="character" w:customStyle="1" w:styleId="text">
    <w:name w:val="text"/>
    <w:rsid w:val="00A70F78"/>
  </w:style>
  <w:style w:type="character" w:customStyle="1" w:styleId="textgm">
    <w:name w:val="text_gm"/>
    <w:rsid w:val="00A70F78"/>
  </w:style>
  <w:style w:type="paragraph" w:customStyle="1" w:styleId="35">
    <w:name w:val="Обычный3"/>
    <w:rsid w:val="00A70F78"/>
    <w:pPr>
      <w:widowControl w:val="0"/>
      <w:spacing w:line="480" w:lineRule="auto"/>
      <w:ind w:firstLine="340"/>
      <w:jc w:val="both"/>
    </w:pPr>
    <w:rPr>
      <w:rFonts w:ascii="Times New Roman" w:eastAsia="Times New Roman" w:hAnsi="Times New Roman"/>
      <w:snapToGrid w:val="0"/>
      <w:sz w:val="24"/>
    </w:rPr>
  </w:style>
  <w:style w:type="character" w:customStyle="1" w:styleId="text0">
    <w:name w:val="text Знак"/>
    <w:rsid w:val="000F1926"/>
    <w:rPr>
      <w:sz w:val="24"/>
      <w:szCs w:val="24"/>
    </w:rPr>
  </w:style>
  <w:style w:type="character" w:customStyle="1" w:styleId="WW8Num1z0">
    <w:name w:val="WW8Num1z0"/>
    <w:rsid w:val="00590E0A"/>
    <w:rPr>
      <w:rFonts w:ascii="Symbol" w:hAnsi="Symbol"/>
    </w:rPr>
  </w:style>
  <w:style w:type="character" w:customStyle="1" w:styleId="WW8Num1z1">
    <w:name w:val="WW8Num1z1"/>
    <w:rsid w:val="00590E0A"/>
    <w:rPr>
      <w:rFonts w:ascii="Courier New" w:hAnsi="Courier New" w:cs="Courier New"/>
    </w:rPr>
  </w:style>
  <w:style w:type="character" w:customStyle="1" w:styleId="WW8Num1z2">
    <w:name w:val="WW8Num1z2"/>
    <w:rsid w:val="00590E0A"/>
    <w:rPr>
      <w:rFonts w:ascii="Wingdings" w:hAnsi="Wingdings"/>
    </w:rPr>
  </w:style>
  <w:style w:type="character" w:customStyle="1" w:styleId="WW8Num2z0">
    <w:name w:val="WW8Num2z0"/>
    <w:rsid w:val="00590E0A"/>
    <w:rPr>
      <w:rFonts w:ascii="Symbol" w:hAnsi="Symbol"/>
    </w:rPr>
  </w:style>
  <w:style w:type="character" w:customStyle="1" w:styleId="WW8Num2z1">
    <w:name w:val="WW8Num2z1"/>
    <w:rsid w:val="00590E0A"/>
    <w:rPr>
      <w:rFonts w:ascii="Courier New" w:hAnsi="Courier New" w:cs="Courier New"/>
    </w:rPr>
  </w:style>
  <w:style w:type="character" w:customStyle="1" w:styleId="WW8Num2z2">
    <w:name w:val="WW8Num2z2"/>
    <w:rsid w:val="00590E0A"/>
    <w:rPr>
      <w:rFonts w:ascii="Wingdings" w:hAnsi="Wingdings"/>
    </w:rPr>
  </w:style>
  <w:style w:type="character" w:customStyle="1" w:styleId="WW8Num3z0">
    <w:name w:val="WW8Num3z0"/>
    <w:rsid w:val="00590E0A"/>
    <w:rPr>
      <w:rFonts w:ascii="Symbol" w:hAnsi="Symbol"/>
    </w:rPr>
  </w:style>
  <w:style w:type="character" w:customStyle="1" w:styleId="WW8Num3z1">
    <w:name w:val="WW8Num3z1"/>
    <w:rsid w:val="00590E0A"/>
    <w:rPr>
      <w:rFonts w:ascii="Courier New" w:hAnsi="Courier New" w:cs="Courier New"/>
    </w:rPr>
  </w:style>
  <w:style w:type="character" w:customStyle="1" w:styleId="WW8Num3z2">
    <w:name w:val="WW8Num3z2"/>
    <w:rsid w:val="00590E0A"/>
    <w:rPr>
      <w:rFonts w:ascii="Wingdings" w:hAnsi="Wingdings"/>
    </w:rPr>
  </w:style>
  <w:style w:type="character" w:customStyle="1" w:styleId="WW8Num4z0">
    <w:name w:val="WW8Num4z0"/>
    <w:rsid w:val="00590E0A"/>
    <w:rPr>
      <w:rFonts w:ascii="Symbol" w:hAnsi="Symbol"/>
    </w:rPr>
  </w:style>
  <w:style w:type="character" w:customStyle="1" w:styleId="WW8Num4z1">
    <w:name w:val="WW8Num4z1"/>
    <w:rsid w:val="00590E0A"/>
    <w:rPr>
      <w:rFonts w:ascii="Courier New" w:hAnsi="Courier New" w:cs="Courier New"/>
    </w:rPr>
  </w:style>
  <w:style w:type="character" w:customStyle="1" w:styleId="WW8Num4z2">
    <w:name w:val="WW8Num4z2"/>
    <w:rsid w:val="00590E0A"/>
    <w:rPr>
      <w:rFonts w:ascii="Wingdings" w:hAnsi="Wingdings"/>
    </w:rPr>
  </w:style>
  <w:style w:type="character" w:customStyle="1" w:styleId="WW8Num5z0">
    <w:name w:val="WW8Num5z0"/>
    <w:rsid w:val="00590E0A"/>
    <w:rPr>
      <w:rFonts w:ascii="Symbol" w:hAnsi="Symbol"/>
    </w:rPr>
  </w:style>
  <w:style w:type="character" w:customStyle="1" w:styleId="WW8Num5z1">
    <w:name w:val="WW8Num5z1"/>
    <w:rsid w:val="00590E0A"/>
    <w:rPr>
      <w:rFonts w:ascii="Courier New" w:hAnsi="Courier New" w:cs="Courier New"/>
    </w:rPr>
  </w:style>
  <w:style w:type="character" w:customStyle="1" w:styleId="WW8Num5z2">
    <w:name w:val="WW8Num5z2"/>
    <w:rsid w:val="00590E0A"/>
    <w:rPr>
      <w:rFonts w:ascii="Wingdings" w:hAnsi="Wingdings"/>
    </w:rPr>
  </w:style>
  <w:style w:type="character" w:customStyle="1" w:styleId="WW8Num6z0">
    <w:name w:val="WW8Num6z0"/>
    <w:rsid w:val="00590E0A"/>
    <w:rPr>
      <w:rFonts w:ascii="Symbol" w:hAnsi="Symbol"/>
    </w:rPr>
  </w:style>
  <w:style w:type="character" w:customStyle="1" w:styleId="WW8Num6z1">
    <w:name w:val="WW8Num6z1"/>
    <w:rsid w:val="00590E0A"/>
    <w:rPr>
      <w:rFonts w:ascii="Courier New" w:hAnsi="Courier New" w:cs="Courier New"/>
    </w:rPr>
  </w:style>
  <w:style w:type="character" w:customStyle="1" w:styleId="WW8Num6z2">
    <w:name w:val="WW8Num6z2"/>
    <w:rsid w:val="00590E0A"/>
    <w:rPr>
      <w:rFonts w:ascii="Wingdings" w:hAnsi="Wingdings"/>
    </w:rPr>
  </w:style>
  <w:style w:type="character" w:customStyle="1" w:styleId="WW8Num7z0">
    <w:name w:val="WW8Num7z0"/>
    <w:rsid w:val="00590E0A"/>
    <w:rPr>
      <w:rFonts w:ascii="Symbol" w:hAnsi="Symbol"/>
    </w:rPr>
  </w:style>
  <w:style w:type="character" w:customStyle="1" w:styleId="WW8Num7z1">
    <w:name w:val="WW8Num7z1"/>
    <w:rsid w:val="00590E0A"/>
    <w:rPr>
      <w:rFonts w:ascii="Courier New" w:hAnsi="Courier New" w:cs="Courier New"/>
    </w:rPr>
  </w:style>
  <w:style w:type="character" w:customStyle="1" w:styleId="WW8Num7z2">
    <w:name w:val="WW8Num7z2"/>
    <w:rsid w:val="00590E0A"/>
    <w:rPr>
      <w:rFonts w:ascii="Wingdings" w:hAnsi="Wingdings"/>
    </w:rPr>
  </w:style>
  <w:style w:type="character" w:customStyle="1" w:styleId="WW8Num8z0">
    <w:name w:val="WW8Num8z0"/>
    <w:rsid w:val="00590E0A"/>
    <w:rPr>
      <w:rFonts w:ascii="Symbol" w:hAnsi="Symbol"/>
    </w:rPr>
  </w:style>
  <w:style w:type="character" w:customStyle="1" w:styleId="WW8Num8z1">
    <w:name w:val="WW8Num8z1"/>
    <w:rsid w:val="00590E0A"/>
    <w:rPr>
      <w:rFonts w:ascii="Courier New" w:hAnsi="Courier New" w:cs="Courier New"/>
    </w:rPr>
  </w:style>
  <w:style w:type="character" w:customStyle="1" w:styleId="WW8Num8z2">
    <w:name w:val="WW8Num8z2"/>
    <w:rsid w:val="00590E0A"/>
    <w:rPr>
      <w:rFonts w:ascii="Wingdings" w:hAnsi="Wingdings"/>
    </w:rPr>
  </w:style>
  <w:style w:type="character" w:customStyle="1" w:styleId="WW8Num9z0">
    <w:name w:val="WW8Num9z0"/>
    <w:rsid w:val="00590E0A"/>
    <w:rPr>
      <w:rFonts w:ascii="Symbol" w:hAnsi="Symbol"/>
    </w:rPr>
  </w:style>
  <w:style w:type="character" w:customStyle="1" w:styleId="WW8Num9z1">
    <w:name w:val="WW8Num9z1"/>
    <w:rsid w:val="00590E0A"/>
    <w:rPr>
      <w:rFonts w:ascii="Courier New" w:hAnsi="Courier New" w:cs="Courier New"/>
    </w:rPr>
  </w:style>
  <w:style w:type="character" w:customStyle="1" w:styleId="WW8Num9z2">
    <w:name w:val="WW8Num9z2"/>
    <w:rsid w:val="00590E0A"/>
    <w:rPr>
      <w:rFonts w:ascii="Wingdings" w:hAnsi="Wingdings"/>
    </w:rPr>
  </w:style>
  <w:style w:type="character" w:customStyle="1" w:styleId="WW8Num10z0">
    <w:name w:val="WW8Num10z0"/>
    <w:rsid w:val="00590E0A"/>
    <w:rPr>
      <w:rFonts w:ascii="Symbol" w:hAnsi="Symbol"/>
    </w:rPr>
  </w:style>
  <w:style w:type="character" w:customStyle="1" w:styleId="WW8Num10z1">
    <w:name w:val="WW8Num10z1"/>
    <w:rsid w:val="00590E0A"/>
    <w:rPr>
      <w:rFonts w:ascii="Courier New" w:hAnsi="Courier New" w:cs="Courier New"/>
    </w:rPr>
  </w:style>
  <w:style w:type="character" w:customStyle="1" w:styleId="WW8Num10z2">
    <w:name w:val="WW8Num10z2"/>
    <w:rsid w:val="00590E0A"/>
    <w:rPr>
      <w:rFonts w:ascii="Wingdings" w:hAnsi="Wingdings"/>
    </w:rPr>
  </w:style>
  <w:style w:type="character" w:customStyle="1" w:styleId="WW8Num11z0">
    <w:name w:val="WW8Num11z0"/>
    <w:rsid w:val="00590E0A"/>
    <w:rPr>
      <w:rFonts w:ascii="Gigi" w:hAnsi="Gigi"/>
    </w:rPr>
  </w:style>
  <w:style w:type="character" w:customStyle="1" w:styleId="WW8Num12z0">
    <w:name w:val="WW8Num12z0"/>
    <w:rsid w:val="00590E0A"/>
    <w:rPr>
      <w:rFonts w:ascii="Symbol" w:hAnsi="Symbol"/>
    </w:rPr>
  </w:style>
  <w:style w:type="character" w:customStyle="1" w:styleId="WW8Num12z1">
    <w:name w:val="WW8Num12z1"/>
    <w:rsid w:val="00590E0A"/>
    <w:rPr>
      <w:rFonts w:ascii="Courier New" w:hAnsi="Courier New" w:cs="Courier New"/>
    </w:rPr>
  </w:style>
  <w:style w:type="character" w:customStyle="1" w:styleId="WW8Num12z2">
    <w:name w:val="WW8Num12z2"/>
    <w:rsid w:val="00590E0A"/>
    <w:rPr>
      <w:rFonts w:ascii="Wingdings" w:hAnsi="Wingdings"/>
    </w:rPr>
  </w:style>
  <w:style w:type="character" w:customStyle="1" w:styleId="WW8Num13z0">
    <w:name w:val="WW8Num13z0"/>
    <w:rsid w:val="00590E0A"/>
    <w:rPr>
      <w:rFonts w:ascii="Symbol" w:hAnsi="Symbol"/>
    </w:rPr>
  </w:style>
  <w:style w:type="character" w:customStyle="1" w:styleId="WW8Num13z1">
    <w:name w:val="WW8Num13z1"/>
    <w:rsid w:val="00590E0A"/>
    <w:rPr>
      <w:rFonts w:ascii="Courier New" w:hAnsi="Courier New" w:cs="Courier New"/>
    </w:rPr>
  </w:style>
  <w:style w:type="character" w:customStyle="1" w:styleId="WW8Num13z2">
    <w:name w:val="WW8Num13z2"/>
    <w:rsid w:val="00590E0A"/>
    <w:rPr>
      <w:rFonts w:ascii="Wingdings" w:hAnsi="Wingdings"/>
    </w:rPr>
  </w:style>
  <w:style w:type="character" w:customStyle="1" w:styleId="WW8Num14z0">
    <w:name w:val="WW8Num14z0"/>
    <w:rsid w:val="00590E0A"/>
    <w:rPr>
      <w:rFonts w:ascii="Symbol" w:hAnsi="Symbol"/>
    </w:rPr>
  </w:style>
  <w:style w:type="character" w:customStyle="1" w:styleId="WW8Num14z1">
    <w:name w:val="WW8Num14z1"/>
    <w:rsid w:val="00590E0A"/>
    <w:rPr>
      <w:rFonts w:ascii="Courier New" w:hAnsi="Courier New" w:cs="Courier New"/>
    </w:rPr>
  </w:style>
  <w:style w:type="character" w:customStyle="1" w:styleId="WW8Num14z2">
    <w:name w:val="WW8Num14z2"/>
    <w:rsid w:val="00590E0A"/>
    <w:rPr>
      <w:rFonts w:ascii="Wingdings" w:hAnsi="Wingdings"/>
    </w:rPr>
  </w:style>
  <w:style w:type="character" w:customStyle="1" w:styleId="WW8Num15z0">
    <w:name w:val="WW8Num15z0"/>
    <w:rsid w:val="00590E0A"/>
    <w:rPr>
      <w:rFonts w:ascii="Symbol" w:hAnsi="Symbol"/>
    </w:rPr>
  </w:style>
  <w:style w:type="character" w:customStyle="1" w:styleId="WW8Num15z1">
    <w:name w:val="WW8Num15z1"/>
    <w:rsid w:val="00590E0A"/>
    <w:rPr>
      <w:rFonts w:ascii="Courier New" w:hAnsi="Courier New" w:cs="Courier New"/>
    </w:rPr>
  </w:style>
  <w:style w:type="character" w:customStyle="1" w:styleId="WW8Num15z2">
    <w:name w:val="WW8Num15z2"/>
    <w:rsid w:val="00590E0A"/>
    <w:rPr>
      <w:rFonts w:ascii="Wingdings" w:hAnsi="Wingdings"/>
    </w:rPr>
  </w:style>
  <w:style w:type="character" w:customStyle="1" w:styleId="WW8Num17z0">
    <w:name w:val="WW8Num17z0"/>
    <w:rsid w:val="00590E0A"/>
    <w:rPr>
      <w:rFonts w:ascii="Symbol" w:hAnsi="Symbol"/>
    </w:rPr>
  </w:style>
  <w:style w:type="character" w:customStyle="1" w:styleId="WW8Num17z1">
    <w:name w:val="WW8Num17z1"/>
    <w:rsid w:val="00590E0A"/>
    <w:rPr>
      <w:rFonts w:ascii="Courier New" w:hAnsi="Courier New" w:cs="Courier New"/>
    </w:rPr>
  </w:style>
  <w:style w:type="character" w:customStyle="1" w:styleId="WW8Num17z2">
    <w:name w:val="WW8Num17z2"/>
    <w:rsid w:val="00590E0A"/>
    <w:rPr>
      <w:rFonts w:ascii="Wingdings" w:hAnsi="Wingdings"/>
    </w:rPr>
  </w:style>
  <w:style w:type="character" w:customStyle="1" w:styleId="WW8Num18z0">
    <w:name w:val="WW8Num18z0"/>
    <w:rsid w:val="00590E0A"/>
    <w:rPr>
      <w:rFonts w:ascii="Symbol" w:hAnsi="Symbol"/>
    </w:rPr>
  </w:style>
  <w:style w:type="character" w:customStyle="1" w:styleId="WW8Num18z1">
    <w:name w:val="WW8Num18z1"/>
    <w:rsid w:val="00590E0A"/>
    <w:rPr>
      <w:rFonts w:ascii="Courier New" w:hAnsi="Courier New" w:cs="Courier New"/>
    </w:rPr>
  </w:style>
  <w:style w:type="character" w:customStyle="1" w:styleId="WW8Num18z2">
    <w:name w:val="WW8Num18z2"/>
    <w:rsid w:val="00590E0A"/>
    <w:rPr>
      <w:rFonts w:ascii="Wingdings" w:hAnsi="Wingdings"/>
    </w:rPr>
  </w:style>
  <w:style w:type="character" w:customStyle="1" w:styleId="WW8Num19z0">
    <w:name w:val="WW8Num19z0"/>
    <w:rsid w:val="00590E0A"/>
    <w:rPr>
      <w:rFonts w:ascii="Symbol" w:hAnsi="Symbol"/>
    </w:rPr>
  </w:style>
  <w:style w:type="character" w:customStyle="1" w:styleId="WW8Num19z1">
    <w:name w:val="WW8Num19z1"/>
    <w:rsid w:val="00590E0A"/>
    <w:rPr>
      <w:rFonts w:ascii="Courier New" w:hAnsi="Courier New" w:cs="Courier New"/>
    </w:rPr>
  </w:style>
  <w:style w:type="character" w:customStyle="1" w:styleId="WW8Num19z2">
    <w:name w:val="WW8Num19z2"/>
    <w:rsid w:val="00590E0A"/>
    <w:rPr>
      <w:rFonts w:ascii="Wingdings" w:hAnsi="Wingdings"/>
    </w:rPr>
  </w:style>
  <w:style w:type="character" w:customStyle="1" w:styleId="WW8Num20z0">
    <w:name w:val="WW8Num20z0"/>
    <w:rsid w:val="00590E0A"/>
    <w:rPr>
      <w:rFonts w:ascii="Symbol" w:hAnsi="Symbol"/>
    </w:rPr>
  </w:style>
  <w:style w:type="character" w:customStyle="1" w:styleId="WW8Num20z1">
    <w:name w:val="WW8Num20z1"/>
    <w:rsid w:val="00590E0A"/>
    <w:rPr>
      <w:rFonts w:ascii="Courier New" w:hAnsi="Courier New" w:cs="Courier New"/>
    </w:rPr>
  </w:style>
  <w:style w:type="character" w:customStyle="1" w:styleId="WW8Num20z2">
    <w:name w:val="WW8Num20z2"/>
    <w:rsid w:val="00590E0A"/>
    <w:rPr>
      <w:rFonts w:ascii="Wingdings" w:hAnsi="Wingdings"/>
    </w:rPr>
  </w:style>
  <w:style w:type="character" w:customStyle="1" w:styleId="WW8Num21z0">
    <w:name w:val="WW8Num21z0"/>
    <w:rsid w:val="00590E0A"/>
    <w:rPr>
      <w:rFonts w:ascii="Symbol" w:hAnsi="Symbol"/>
    </w:rPr>
  </w:style>
  <w:style w:type="character" w:customStyle="1" w:styleId="WW8Num21z1">
    <w:name w:val="WW8Num21z1"/>
    <w:rsid w:val="00590E0A"/>
    <w:rPr>
      <w:rFonts w:ascii="Courier New" w:hAnsi="Courier New" w:cs="Courier New"/>
    </w:rPr>
  </w:style>
  <w:style w:type="character" w:customStyle="1" w:styleId="WW8Num21z2">
    <w:name w:val="WW8Num21z2"/>
    <w:rsid w:val="00590E0A"/>
    <w:rPr>
      <w:rFonts w:ascii="Wingdings" w:hAnsi="Wingdings"/>
    </w:rPr>
  </w:style>
  <w:style w:type="character" w:customStyle="1" w:styleId="WW8Num22z0">
    <w:name w:val="WW8Num22z0"/>
    <w:rsid w:val="00590E0A"/>
    <w:rPr>
      <w:rFonts w:ascii="Symbol" w:hAnsi="Symbol"/>
    </w:rPr>
  </w:style>
  <w:style w:type="character" w:customStyle="1" w:styleId="WW8Num22z1">
    <w:name w:val="WW8Num22z1"/>
    <w:rsid w:val="00590E0A"/>
    <w:rPr>
      <w:rFonts w:ascii="Courier New" w:hAnsi="Courier New" w:cs="Courier New"/>
    </w:rPr>
  </w:style>
  <w:style w:type="character" w:customStyle="1" w:styleId="WW8Num22z2">
    <w:name w:val="WW8Num22z2"/>
    <w:rsid w:val="00590E0A"/>
    <w:rPr>
      <w:rFonts w:ascii="Wingdings" w:hAnsi="Wingdings"/>
    </w:rPr>
  </w:style>
  <w:style w:type="character" w:customStyle="1" w:styleId="WW8Num24z0">
    <w:name w:val="WW8Num24z0"/>
    <w:rsid w:val="00590E0A"/>
    <w:rPr>
      <w:rFonts w:ascii="Symbol" w:hAnsi="Symbol"/>
    </w:rPr>
  </w:style>
  <w:style w:type="character" w:customStyle="1" w:styleId="WW8Num24z1">
    <w:name w:val="WW8Num24z1"/>
    <w:rsid w:val="00590E0A"/>
    <w:rPr>
      <w:rFonts w:ascii="Courier New" w:hAnsi="Courier New" w:cs="Courier New"/>
    </w:rPr>
  </w:style>
  <w:style w:type="character" w:customStyle="1" w:styleId="WW8Num24z2">
    <w:name w:val="WW8Num24z2"/>
    <w:rsid w:val="00590E0A"/>
    <w:rPr>
      <w:rFonts w:ascii="Wingdings" w:hAnsi="Wingdings"/>
    </w:rPr>
  </w:style>
  <w:style w:type="character" w:customStyle="1" w:styleId="WW8Num26z0">
    <w:name w:val="WW8Num26z0"/>
    <w:rsid w:val="00590E0A"/>
    <w:rPr>
      <w:rFonts w:ascii="Symbol" w:hAnsi="Symbol"/>
    </w:rPr>
  </w:style>
  <w:style w:type="character" w:customStyle="1" w:styleId="WW8Num26z1">
    <w:name w:val="WW8Num26z1"/>
    <w:rsid w:val="00590E0A"/>
    <w:rPr>
      <w:rFonts w:ascii="Courier New" w:hAnsi="Courier New" w:cs="Courier New"/>
    </w:rPr>
  </w:style>
  <w:style w:type="character" w:customStyle="1" w:styleId="WW8Num26z2">
    <w:name w:val="WW8Num26z2"/>
    <w:rsid w:val="00590E0A"/>
    <w:rPr>
      <w:rFonts w:ascii="Wingdings" w:hAnsi="Wingdings"/>
    </w:rPr>
  </w:style>
  <w:style w:type="character" w:customStyle="1" w:styleId="WW8Num28z0">
    <w:name w:val="WW8Num28z0"/>
    <w:rsid w:val="00590E0A"/>
    <w:rPr>
      <w:rFonts w:ascii="Symbol" w:hAnsi="Symbol"/>
    </w:rPr>
  </w:style>
  <w:style w:type="character" w:customStyle="1" w:styleId="WW8Num28z1">
    <w:name w:val="WW8Num28z1"/>
    <w:rsid w:val="00590E0A"/>
    <w:rPr>
      <w:rFonts w:ascii="Courier New" w:hAnsi="Courier New" w:cs="Courier New"/>
    </w:rPr>
  </w:style>
  <w:style w:type="character" w:customStyle="1" w:styleId="WW8Num28z2">
    <w:name w:val="WW8Num28z2"/>
    <w:rsid w:val="00590E0A"/>
    <w:rPr>
      <w:rFonts w:ascii="Wingdings" w:hAnsi="Wingdings"/>
    </w:rPr>
  </w:style>
  <w:style w:type="character" w:customStyle="1" w:styleId="WW8Num29z0">
    <w:name w:val="WW8Num29z0"/>
    <w:rsid w:val="00590E0A"/>
    <w:rPr>
      <w:rFonts w:ascii="Symbol" w:hAnsi="Symbol"/>
    </w:rPr>
  </w:style>
  <w:style w:type="character" w:customStyle="1" w:styleId="WW8Num29z1">
    <w:name w:val="WW8Num29z1"/>
    <w:rsid w:val="00590E0A"/>
    <w:rPr>
      <w:rFonts w:ascii="Courier New" w:hAnsi="Courier New" w:cs="Courier New"/>
    </w:rPr>
  </w:style>
  <w:style w:type="character" w:customStyle="1" w:styleId="WW8Num29z2">
    <w:name w:val="WW8Num29z2"/>
    <w:rsid w:val="00590E0A"/>
    <w:rPr>
      <w:rFonts w:ascii="Wingdings" w:hAnsi="Wingdings"/>
    </w:rPr>
  </w:style>
  <w:style w:type="character" w:customStyle="1" w:styleId="WW8Num30z0">
    <w:name w:val="WW8Num30z0"/>
    <w:rsid w:val="00590E0A"/>
    <w:rPr>
      <w:rFonts w:ascii="Symbol" w:hAnsi="Symbol"/>
    </w:rPr>
  </w:style>
  <w:style w:type="character" w:customStyle="1" w:styleId="WW8Num30z1">
    <w:name w:val="WW8Num30z1"/>
    <w:rsid w:val="00590E0A"/>
    <w:rPr>
      <w:rFonts w:ascii="Courier New" w:hAnsi="Courier New" w:cs="Courier New"/>
    </w:rPr>
  </w:style>
  <w:style w:type="character" w:customStyle="1" w:styleId="WW8Num30z2">
    <w:name w:val="WW8Num30z2"/>
    <w:rsid w:val="00590E0A"/>
    <w:rPr>
      <w:rFonts w:ascii="Wingdings" w:hAnsi="Wingdings"/>
    </w:rPr>
  </w:style>
  <w:style w:type="character" w:customStyle="1" w:styleId="WW8Num31z0">
    <w:name w:val="WW8Num31z0"/>
    <w:rsid w:val="00590E0A"/>
    <w:rPr>
      <w:rFonts w:ascii="Symbol" w:hAnsi="Symbol"/>
    </w:rPr>
  </w:style>
  <w:style w:type="character" w:customStyle="1" w:styleId="WW8Num31z1">
    <w:name w:val="WW8Num31z1"/>
    <w:rsid w:val="00590E0A"/>
    <w:rPr>
      <w:rFonts w:ascii="Courier New" w:hAnsi="Courier New" w:cs="Courier New"/>
    </w:rPr>
  </w:style>
  <w:style w:type="character" w:customStyle="1" w:styleId="WW8Num31z2">
    <w:name w:val="WW8Num31z2"/>
    <w:rsid w:val="00590E0A"/>
    <w:rPr>
      <w:rFonts w:ascii="Wingdings" w:hAnsi="Wingdings"/>
    </w:rPr>
  </w:style>
  <w:style w:type="character" w:customStyle="1" w:styleId="WW8Num32z0">
    <w:name w:val="WW8Num32z0"/>
    <w:rsid w:val="00590E0A"/>
    <w:rPr>
      <w:rFonts w:ascii="Symbol" w:hAnsi="Symbol"/>
    </w:rPr>
  </w:style>
  <w:style w:type="character" w:customStyle="1" w:styleId="WW8Num32z1">
    <w:name w:val="WW8Num32z1"/>
    <w:rsid w:val="00590E0A"/>
    <w:rPr>
      <w:rFonts w:ascii="Courier New" w:hAnsi="Courier New" w:cs="Courier New"/>
    </w:rPr>
  </w:style>
  <w:style w:type="character" w:customStyle="1" w:styleId="WW8Num32z2">
    <w:name w:val="WW8Num32z2"/>
    <w:rsid w:val="00590E0A"/>
    <w:rPr>
      <w:rFonts w:ascii="Wingdings" w:hAnsi="Wingdings"/>
    </w:rPr>
  </w:style>
  <w:style w:type="character" w:customStyle="1" w:styleId="WW8Num33z0">
    <w:name w:val="WW8Num33z0"/>
    <w:rsid w:val="00590E0A"/>
    <w:rPr>
      <w:rFonts w:ascii="Symbol" w:hAnsi="Symbol"/>
    </w:rPr>
  </w:style>
  <w:style w:type="character" w:customStyle="1" w:styleId="WW8Num33z1">
    <w:name w:val="WW8Num33z1"/>
    <w:rsid w:val="00590E0A"/>
    <w:rPr>
      <w:rFonts w:ascii="Courier New" w:hAnsi="Courier New" w:cs="Courier New"/>
    </w:rPr>
  </w:style>
  <w:style w:type="character" w:customStyle="1" w:styleId="WW8Num33z2">
    <w:name w:val="WW8Num33z2"/>
    <w:rsid w:val="00590E0A"/>
    <w:rPr>
      <w:rFonts w:ascii="Wingdings" w:hAnsi="Wingdings"/>
    </w:rPr>
  </w:style>
  <w:style w:type="character" w:customStyle="1" w:styleId="WW8Num34z0">
    <w:name w:val="WW8Num34z0"/>
    <w:rsid w:val="00590E0A"/>
    <w:rPr>
      <w:rFonts w:ascii="Symbol" w:hAnsi="Symbol"/>
    </w:rPr>
  </w:style>
  <w:style w:type="character" w:customStyle="1" w:styleId="WW8Num34z1">
    <w:name w:val="WW8Num34z1"/>
    <w:rsid w:val="00590E0A"/>
    <w:rPr>
      <w:rFonts w:ascii="Courier New" w:hAnsi="Courier New" w:cs="Courier New"/>
    </w:rPr>
  </w:style>
  <w:style w:type="character" w:customStyle="1" w:styleId="WW8Num34z2">
    <w:name w:val="WW8Num34z2"/>
    <w:rsid w:val="00590E0A"/>
    <w:rPr>
      <w:rFonts w:ascii="Wingdings" w:hAnsi="Wingdings"/>
    </w:rPr>
  </w:style>
  <w:style w:type="character" w:customStyle="1" w:styleId="WW8Num35z0">
    <w:name w:val="WW8Num35z0"/>
    <w:rsid w:val="00590E0A"/>
    <w:rPr>
      <w:rFonts w:ascii="Symbol" w:hAnsi="Symbol"/>
    </w:rPr>
  </w:style>
  <w:style w:type="character" w:customStyle="1" w:styleId="WW8Num35z2">
    <w:name w:val="WW8Num35z2"/>
    <w:rsid w:val="00590E0A"/>
    <w:rPr>
      <w:rFonts w:ascii="Wingdings" w:hAnsi="Wingdings"/>
    </w:rPr>
  </w:style>
  <w:style w:type="character" w:customStyle="1" w:styleId="WW8Num35z4">
    <w:name w:val="WW8Num35z4"/>
    <w:rsid w:val="00590E0A"/>
    <w:rPr>
      <w:rFonts w:ascii="Courier New" w:hAnsi="Courier New" w:cs="Courier New"/>
    </w:rPr>
  </w:style>
  <w:style w:type="character" w:customStyle="1" w:styleId="WW8Num36z0">
    <w:name w:val="WW8Num36z0"/>
    <w:rsid w:val="00590E0A"/>
    <w:rPr>
      <w:rFonts w:ascii="Symbol" w:hAnsi="Symbol"/>
    </w:rPr>
  </w:style>
  <w:style w:type="character" w:customStyle="1" w:styleId="WW8Num36z1">
    <w:name w:val="WW8Num36z1"/>
    <w:rsid w:val="00590E0A"/>
    <w:rPr>
      <w:rFonts w:ascii="Courier New" w:hAnsi="Courier New" w:cs="Courier New"/>
    </w:rPr>
  </w:style>
  <w:style w:type="character" w:customStyle="1" w:styleId="WW8Num36z2">
    <w:name w:val="WW8Num36z2"/>
    <w:rsid w:val="00590E0A"/>
    <w:rPr>
      <w:rFonts w:ascii="Wingdings" w:hAnsi="Wingdings"/>
    </w:rPr>
  </w:style>
  <w:style w:type="character" w:customStyle="1" w:styleId="WW8Num37z0">
    <w:name w:val="WW8Num37z0"/>
    <w:rsid w:val="00590E0A"/>
    <w:rPr>
      <w:rFonts w:ascii="Times New Roman" w:eastAsia="Times New Roman" w:hAnsi="Times New Roman" w:cs="Times New Roman"/>
    </w:rPr>
  </w:style>
  <w:style w:type="character" w:customStyle="1" w:styleId="WW8Num38z0">
    <w:name w:val="WW8Num38z0"/>
    <w:rsid w:val="00590E0A"/>
    <w:rPr>
      <w:rFonts w:ascii="Symbol" w:hAnsi="Symbol"/>
    </w:rPr>
  </w:style>
  <w:style w:type="character" w:customStyle="1" w:styleId="WW8Num38z1">
    <w:name w:val="WW8Num38z1"/>
    <w:rsid w:val="00590E0A"/>
    <w:rPr>
      <w:rFonts w:ascii="Courier New" w:hAnsi="Courier New" w:cs="Courier New"/>
    </w:rPr>
  </w:style>
  <w:style w:type="character" w:customStyle="1" w:styleId="WW8Num38z2">
    <w:name w:val="WW8Num38z2"/>
    <w:rsid w:val="00590E0A"/>
    <w:rPr>
      <w:rFonts w:ascii="Wingdings" w:hAnsi="Wingdings"/>
    </w:rPr>
  </w:style>
  <w:style w:type="character" w:customStyle="1" w:styleId="WW8Num40z0">
    <w:name w:val="WW8Num40z0"/>
    <w:rsid w:val="00590E0A"/>
    <w:rPr>
      <w:rFonts w:ascii="Symbol" w:hAnsi="Symbol"/>
    </w:rPr>
  </w:style>
  <w:style w:type="character" w:customStyle="1" w:styleId="WW8Num40z1">
    <w:name w:val="WW8Num40z1"/>
    <w:rsid w:val="00590E0A"/>
    <w:rPr>
      <w:rFonts w:ascii="Courier New" w:hAnsi="Courier New" w:cs="Courier New"/>
    </w:rPr>
  </w:style>
  <w:style w:type="character" w:customStyle="1" w:styleId="WW8Num40z2">
    <w:name w:val="WW8Num40z2"/>
    <w:rsid w:val="00590E0A"/>
    <w:rPr>
      <w:rFonts w:ascii="Wingdings" w:hAnsi="Wingdings"/>
    </w:rPr>
  </w:style>
  <w:style w:type="character" w:customStyle="1" w:styleId="WW8Num41z0">
    <w:name w:val="WW8Num41z0"/>
    <w:rsid w:val="00590E0A"/>
    <w:rPr>
      <w:rFonts w:ascii="Symbol" w:hAnsi="Symbol"/>
    </w:rPr>
  </w:style>
  <w:style w:type="character" w:customStyle="1" w:styleId="WW8Num41z1">
    <w:name w:val="WW8Num41z1"/>
    <w:rsid w:val="00590E0A"/>
    <w:rPr>
      <w:rFonts w:ascii="Courier New" w:hAnsi="Courier New" w:cs="Courier New"/>
    </w:rPr>
  </w:style>
  <w:style w:type="character" w:customStyle="1" w:styleId="WW8Num41z2">
    <w:name w:val="WW8Num41z2"/>
    <w:rsid w:val="00590E0A"/>
    <w:rPr>
      <w:rFonts w:ascii="Wingdings" w:hAnsi="Wingdings"/>
    </w:rPr>
  </w:style>
  <w:style w:type="character" w:customStyle="1" w:styleId="WW8Num43z0">
    <w:name w:val="WW8Num43z0"/>
    <w:rsid w:val="00590E0A"/>
    <w:rPr>
      <w:rFonts w:ascii="Symbol" w:hAnsi="Symbol"/>
    </w:rPr>
  </w:style>
  <w:style w:type="character" w:customStyle="1" w:styleId="WW8Num43z1">
    <w:name w:val="WW8Num43z1"/>
    <w:rsid w:val="00590E0A"/>
    <w:rPr>
      <w:rFonts w:ascii="Courier New" w:hAnsi="Courier New" w:cs="Courier New"/>
    </w:rPr>
  </w:style>
  <w:style w:type="character" w:customStyle="1" w:styleId="WW8Num43z2">
    <w:name w:val="WW8Num43z2"/>
    <w:rsid w:val="00590E0A"/>
    <w:rPr>
      <w:rFonts w:ascii="Wingdings" w:hAnsi="Wingdings"/>
    </w:rPr>
  </w:style>
  <w:style w:type="character" w:customStyle="1" w:styleId="WW8Num44z0">
    <w:name w:val="WW8Num44z0"/>
    <w:rsid w:val="00590E0A"/>
    <w:rPr>
      <w:rFonts w:ascii="Symbol" w:hAnsi="Symbol"/>
    </w:rPr>
  </w:style>
  <w:style w:type="character" w:customStyle="1" w:styleId="WW8Num44z1">
    <w:name w:val="WW8Num44z1"/>
    <w:rsid w:val="00590E0A"/>
    <w:rPr>
      <w:rFonts w:ascii="Courier New" w:hAnsi="Courier New" w:cs="Courier New"/>
    </w:rPr>
  </w:style>
  <w:style w:type="character" w:customStyle="1" w:styleId="WW8Num44z2">
    <w:name w:val="WW8Num44z2"/>
    <w:rsid w:val="00590E0A"/>
    <w:rPr>
      <w:rFonts w:ascii="Wingdings" w:hAnsi="Wingdings"/>
    </w:rPr>
  </w:style>
  <w:style w:type="character" w:customStyle="1" w:styleId="WW8Num45z0">
    <w:name w:val="WW8Num45z0"/>
    <w:rsid w:val="00590E0A"/>
    <w:rPr>
      <w:rFonts w:ascii="Symbol" w:hAnsi="Symbol"/>
    </w:rPr>
  </w:style>
  <w:style w:type="character" w:customStyle="1" w:styleId="WW8Num45z1">
    <w:name w:val="WW8Num45z1"/>
    <w:rsid w:val="00590E0A"/>
    <w:rPr>
      <w:rFonts w:ascii="Courier New" w:hAnsi="Courier New" w:cs="Courier New"/>
    </w:rPr>
  </w:style>
  <w:style w:type="character" w:customStyle="1" w:styleId="WW8Num45z2">
    <w:name w:val="WW8Num45z2"/>
    <w:rsid w:val="00590E0A"/>
    <w:rPr>
      <w:rFonts w:ascii="Wingdings" w:hAnsi="Wingdings"/>
    </w:rPr>
  </w:style>
  <w:style w:type="character" w:customStyle="1" w:styleId="WW8Num46z0">
    <w:name w:val="WW8Num46z0"/>
    <w:rsid w:val="00590E0A"/>
    <w:rPr>
      <w:rFonts w:ascii="Symbol" w:hAnsi="Symbol"/>
    </w:rPr>
  </w:style>
  <w:style w:type="character" w:customStyle="1" w:styleId="WW8Num46z1">
    <w:name w:val="WW8Num46z1"/>
    <w:rsid w:val="00590E0A"/>
    <w:rPr>
      <w:rFonts w:ascii="Courier New" w:hAnsi="Courier New" w:cs="Courier New"/>
    </w:rPr>
  </w:style>
  <w:style w:type="character" w:customStyle="1" w:styleId="WW8Num46z2">
    <w:name w:val="WW8Num46z2"/>
    <w:rsid w:val="00590E0A"/>
    <w:rPr>
      <w:rFonts w:ascii="Wingdings" w:hAnsi="Wingdings"/>
    </w:rPr>
  </w:style>
  <w:style w:type="character" w:customStyle="1" w:styleId="WW8Num47z0">
    <w:name w:val="WW8Num47z0"/>
    <w:rsid w:val="00590E0A"/>
    <w:rPr>
      <w:rFonts w:ascii="Times New Roman" w:hAnsi="Times New Roman" w:cs="Times New Roman"/>
      <w:b w:val="0"/>
      <w:i w:val="0"/>
      <w:iCs w:val="0"/>
      <w:caps w:val="0"/>
      <w:smallCaps w:val="0"/>
      <w:strike w:val="0"/>
      <w:dstrike w:val="0"/>
      <w:vanish w:val="0"/>
      <w:spacing w:val="0"/>
      <w:position w:val="0"/>
      <w:sz w:val="24"/>
      <w:szCs w:val="24"/>
      <w:u w:val="none"/>
      <w:vertAlign w:val="baseline"/>
      <w:em w:val="none"/>
    </w:rPr>
  </w:style>
  <w:style w:type="character" w:customStyle="1" w:styleId="WW8Num47z1">
    <w:name w:val="WW8Num47z1"/>
    <w:rsid w:val="00590E0A"/>
    <w:rPr>
      <w:sz w:val="28"/>
    </w:rPr>
  </w:style>
  <w:style w:type="character" w:customStyle="1" w:styleId="WW8Num47z2">
    <w:name w:val="WW8Num47z2"/>
    <w:rsid w:val="00590E0A"/>
    <w:rPr>
      <w:rFonts w:ascii="Times New Roman" w:hAnsi="Times New Roman"/>
      <w:sz w:val="24"/>
      <w:szCs w:val="24"/>
    </w:rPr>
  </w:style>
  <w:style w:type="character" w:customStyle="1" w:styleId="WW8Num47z3">
    <w:name w:val="WW8Num47z3"/>
    <w:rsid w:val="00590E0A"/>
    <w:rPr>
      <w:rFonts w:ascii="Symbol" w:hAnsi="Symbol"/>
    </w:rPr>
  </w:style>
  <w:style w:type="character" w:customStyle="1" w:styleId="WW8Num47z4">
    <w:name w:val="WW8Num47z4"/>
    <w:rsid w:val="00590E0A"/>
    <w:rPr>
      <w:rFonts w:ascii="Courier New" w:hAnsi="Courier New"/>
    </w:rPr>
  </w:style>
  <w:style w:type="character" w:customStyle="1" w:styleId="WW8Num47z5">
    <w:name w:val="WW8Num47z5"/>
    <w:rsid w:val="00590E0A"/>
    <w:rPr>
      <w:rFonts w:ascii="Wingdings" w:hAnsi="Wingdings"/>
    </w:rPr>
  </w:style>
  <w:style w:type="paragraph" w:customStyle="1" w:styleId="Heading">
    <w:name w:val="Heading"/>
    <w:basedOn w:val="a"/>
    <w:next w:val="a5"/>
    <w:rsid w:val="00590E0A"/>
    <w:pPr>
      <w:keepNext/>
      <w:suppressAutoHyphens/>
      <w:spacing w:before="240" w:after="120"/>
    </w:pPr>
    <w:rPr>
      <w:rFonts w:ascii="Arial" w:eastAsia="MS Mincho" w:hAnsi="Arial" w:cs="Tahoma"/>
      <w:iCs/>
      <w:sz w:val="28"/>
      <w:szCs w:val="28"/>
      <w:lang w:eastAsia="ar-SA"/>
    </w:rPr>
  </w:style>
  <w:style w:type="paragraph" w:customStyle="1" w:styleId="19">
    <w:name w:val="Название объекта1"/>
    <w:basedOn w:val="a"/>
    <w:rsid w:val="00590E0A"/>
    <w:pPr>
      <w:suppressLineNumbers/>
      <w:suppressAutoHyphens/>
      <w:spacing w:before="120" w:after="120"/>
    </w:pPr>
    <w:rPr>
      <w:rFonts w:eastAsia="SimSun" w:cs="Tahoma"/>
      <w:i/>
      <w:iCs/>
      <w:lang w:eastAsia="ar-SA"/>
    </w:rPr>
  </w:style>
  <w:style w:type="paragraph" w:customStyle="1" w:styleId="Index">
    <w:name w:val="Index"/>
    <w:basedOn w:val="a"/>
    <w:rsid w:val="00590E0A"/>
    <w:pPr>
      <w:suppressLineNumbers/>
      <w:suppressAutoHyphens/>
    </w:pPr>
    <w:rPr>
      <w:rFonts w:eastAsia="SimSun" w:cs="Tahoma"/>
      <w:iCs/>
      <w:lang w:eastAsia="ar-SA"/>
    </w:rPr>
  </w:style>
  <w:style w:type="paragraph" w:customStyle="1" w:styleId="affd">
    <w:name w:val="Деловой"/>
    <w:basedOn w:val="a"/>
    <w:rsid w:val="00590E0A"/>
    <w:pPr>
      <w:suppressAutoHyphens/>
      <w:ind w:firstLine="539"/>
      <w:jc w:val="both"/>
    </w:pPr>
    <w:rPr>
      <w:rFonts w:eastAsia="Times New Roman"/>
      <w:lang w:eastAsia="ar-SA"/>
    </w:rPr>
  </w:style>
  <w:style w:type="paragraph" w:customStyle="1" w:styleId="affe">
    <w:name w:val="перечень"/>
    <w:basedOn w:val="aff0"/>
    <w:rsid w:val="00590E0A"/>
    <w:pPr>
      <w:tabs>
        <w:tab w:val="clear" w:pos="993"/>
      </w:tabs>
      <w:suppressAutoHyphens/>
      <w:spacing w:line="240" w:lineRule="auto"/>
      <w:ind w:left="-49" w:firstLine="0"/>
      <w:contextualSpacing w:val="0"/>
    </w:pPr>
    <w:rPr>
      <w:sz w:val="24"/>
      <w:lang w:eastAsia="ar-SA" w:bidi="ar-SA"/>
    </w:rPr>
  </w:style>
  <w:style w:type="paragraph" w:customStyle="1" w:styleId="afff">
    <w:name w:val="Îáû÷íûé"/>
    <w:rsid w:val="00590E0A"/>
    <w:pPr>
      <w:suppressAutoHyphens/>
      <w:overflowPunct w:val="0"/>
      <w:autoSpaceDE w:val="0"/>
      <w:textAlignment w:val="baseline"/>
    </w:pPr>
    <w:rPr>
      <w:rFonts w:ascii="MS Sans Serif" w:eastAsia="Times New Roman" w:hAnsi="MS Sans Serif"/>
      <w:lang w:eastAsia="ar-SA"/>
    </w:rPr>
  </w:style>
  <w:style w:type="paragraph" w:customStyle="1" w:styleId="2b">
    <w:name w:val="Îñíîâíîé òåêñò 2"/>
    <w:basedOn w:val="afff"/>
    <w:rsid w:val="00590E0A"/>
    <w:pPr>
      <w:ind w:firstLine="720"/>
      <w:jc w:val="both"/>
    </w:pPr>
    <w:rPr>
      <w:rFonts w:ascii="Times New Roman" w:hAnsi="Times New Roman"/>
      <w:sz w:val="24"/>
    </w:rPr>
  </w:style>
  <w:style w:type="paragraph" w:customStyle="1" w:styleId="afff0">
    <w:name w:val="Îñíîâíîé òåêñò"/>
    <w:basedOn w:val="afff"/>
    <w:rsid w:val="00590E0A"/>
    <w:pPr>
      <w:jc w:val="both"/>
    </w:pPr>
    <w:rPr>
      <w:rFonts w:ascii="Times New Roman" w:hAnsi="Times New Roman"/>
      <w:sz w:val="24"/>
    </w:rPr>
  </w:style>
  <w:style w:type="paragraph" w:customStyle="1" w:styleId="2c">
    <w:name w:val="Óðîâåíü 2"/>
    <w:basedOn w:val="a"/>
    <w:next w:val="a"/>
    <w:rsid w:val="00590E0A"/>
    <w:pPr>
      <w:keepNext/>
      <w:suppressAutoHyphens/>
      <w:overflowPunct w:val="0"/>
      <w:autoSpaceDE w:val="0"/>
      <w:spacing w:before="120" w:after="120" w:line="360" w:lineRule="auto"/>
      <w:ind w:left="284" w:hanging="284"/>
      <w:jc w:val="center"/>
      <w:textAlignment w:val="baseline"/>
    </w:pPr>
    <w:rPr>
      <w:rFonts w:eastAsia="Times New Roman"/>
      <w:b/>
      <w:sz w:val="28"/>
      <w:szCs w:val="20"/>
      <w:lang w:eastAsia="ar-SA"/>
    </w:rPr>
  </w:style>
  <w:style w:type="paragraph" w:customStyle="1" w:styleId="36">
    <w:name w:val="Óðîâåíü 3"/>
    <w:basedOn w:val="a"/>
    <w:next w:val="a"/>
    <w:rsid w:val="00590E0A"/>
    <w:pPr>
      <w:keepNext/>
      <w:suppressAutoHyphens/>
      <w:overflowPunct w:val="0"/>
      <w:autoSpaceDE w:val="0"/>
      <w:spacing w:before="120" w:after="120" w:line="360" w:lineRule="auto"/>
      <w:ind w:left="567" w:hanging="283"/>
      <w:jc w:val="center"/>
      <w:textAlignment w:val="baseline"/>
    </w:pPr>
    <w:rPr>
      <w:rFonts w:eastAsia="Times New Roman"/>
      <w:b/>
      <w:sz w:val="28"/>
      <w:szCs w:val="20"/>
      <w:lang w:eastAsia="ar-SA"/>
    </w:rPr>
  </w:style>
  <w:style w:type="paragraph" w:customStyle="1" w:styleId="37">
    <w:name w:val="Îñíîâíîé òåêñò ñ îòñòóïîì 3"/>
    <w:basedOn w:val="afff"/>
    <w:rsid w:val="00590E0A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customStyle="1" w:styleId="210">
    <w:name w:val="Îñíîâíîé òåêñò 21"/>
    <w:basedOn w:val="afff"/>
    <w:rsid w:val="00590E0A"/>
    <w:rPr>
      <w:rFonts w:ascii="Times New Roman" w:hAnsi="Times New Roman"/>
      <w:sz w:val="24"/>
    </w:rPr>
  </w:style>
  <w:style w:type="paragraph" w:customStyle="1" w:styleId="FR1">
    <w:name w:val="FR1"/>
    <w:rsid w:val="00590E0A"/>
    <w:pPr>
      <w:widowControl w:val="0"/>
      <w:suppressAutoHyphens/>
      <w:spacing w:line="259" w:lineRule="auto"/>
      <w:ind w:left="680" w:right="200"/>
    </w:pPr>
    <w:rPr>
      <w:rFonts w:ascii="Arial" w:eastAsia="Times New Roman" w:hAnsi="Arial"/>
      <w:sz w:val="18"/>
      <w:lang w:eastAsia="ar-SA"/>
    </w:rPr>
  </w:style>
  <w:style w:type="paragraph" w:customStyle="1" w:styleId="str">
    <w:name w:val="str"/>
    <w:basedOn w:val="a"/>
    <w:rsid w:val="00590E0A"/>
    <w:pPr>
      <w:suppressAutoHyphens/>
      <w:spacing w:before="280" w:after="280"/>
    </w:pPr>
    <w:rPr>
      <w:rFonts w:eastAsia="Times New Roman"/>
      <w:color w:val="000000"/>
      <w:lang w:eastAsia="ar-SA"/>
    </w:rPr>
  </w:style>
  <w:style w:type="paragraph" w:customStyle="1" w:styleId="TableContents">
    <w:name w:val="Table Contents"/>
    <w:basedOn w:val="a"/>
    <w:rsid w:val="00590E0A"/>
    <w:pPr>
      <w:suppressLineNumbers/>
      <w:suppressAutoHyphens/>
    </w:pPr>
    <w:rPr>
      <w:rFonts w:eastAsia="SimSun"/>
      <w:iCs/>
      <w:lang w:eastAsia="ar-SA"/>
    </w:rPr>
  </w:style>
  <w:style w:type="paragraph" w:customStyle="1" w:styleId="TableHeading">
    <w:name w:val="Table Heading"/>
    <w:basedOn w:val="TableContents"/>
    <w:rsid w:val="00590E0A"/>
    <w:pPr>
      <w:jc w:val="center"/>
    </w:pPr>
    <w:rPr>
      <w:b/>
      <w:bCs/>
    </w:rPr>
  </w:style>
  <w:style w:type="paragraph" w:customStyle="1" w:styleId="Framecontents">
    <w:name w:val="Frame contents"/>
    <w:basedOn w:val="a5"/>
    <w:rsid w:val="00590E0A"/>
    <w:pPr>
      <w:suppressAutoHyphens/>
      <w:spacing w:after="0" w:line="240" w:lineRule="auto"/>
      <w:ind w:firstLine="0"/>
      <w:jc w:val="left"/>
    </w:pPr>
    <w:rPr>
      <w:rFonts w:ascii="Times New Roman" w:eastAsia="Times New Roman" w:hAnsi="Times New Roman"/>
      <w:sz w:val="28"/>
      <w:szCs w:val="20"/>
      <w:lang w:val="ru-RU" w:eastAsia="ar-SA"/>
    </w:rPr>
  </w:style>
  <w:style w:type="paragraph" w:customStyle="1" w:styleId="xl65">
    <w:name w:val="xl65"/>
    <w:basedOn w:val="a"/>
    <w:rsid w:val="00590E0A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pacing w:before="100" w:beforeAutospacing="1" w:after="100" w:afterAutospacing="1"/>
      <w:jc w:val="right"/>
    </w:pPr>
    <w:rPr>
      <w:rFonts w:eastAsia="Times New Roman"/>
      <w:color w:val="333333"/>
    </w:rPr>
  </w:style>
  <w:style w:type="paragraph" w:customStyle="1" w:styleId="xl66">
    <w:name w:val="xl66"/>
    <w:basedOn w:val="a"/>
    <w:rsid w:val="00590E0A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pacing w:before="100" w:beforeAutospacing="1" w:after="100" w:afterAutospacing="1"/>
      <w:jc w:val="center"/>
    </w:pPr>
    <w:rPr>
      <w:rFonts w:eastAsia="Times New Roman"/>
      <w:color w:val="333333"/>
    </w:rPr>
  </w:style>
  <w:style w:type="paragraph" w:customStyle="1" w:styleId="xl67">
    <w:name w:val="xl67"/>
    <w:basedOn w:val="a"/>
    <w:rsid w:val="00590E0A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pacing w:before="100" w:beforeAutospacing="1" w:after="100" w:afterAutospacing="1"/>
    </w:pPr>
    <w:rPr>
      <w:rFonts w:eastAsia="Times New Roman"/>
      <w:color w:val="333333"/>
    </w:rPr>
  </w:style>
  <w:style w:type="paragraph" w:customStyle="1" w:styleId="xl68">
    <w:name w:val="xl68"/>
    <w:basedOn w:val="a"/>
    <w:rsid w:val="00590E0A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pacing w:before="100" w:beforeAutospacing="1" w:after="100" w:afterAutospacing="1"/>
    </w:pPr>
    <w:rPr>
      <w:rFonts w:eastAsia="Times New Roman"/>
      <w:color w:val="000000"/>
    </w:rPr>
  </w:style>
  <w:style w:type="paragraph" w:customStyle="1" w:styleId="1a">
    <w:name w:val="Авд_1"/>
    <w:basedOn w:val="1"/>
    <w:rsid w:val="00590E0A"/>
    <w:pPr>
      <w:keepLines w:val="0"/>
      <w:spacing w:before="0" w:line="240" w:lineRule="auto"/>
      <w:ind w:left="737" w:firstLine="851"/>
    </w:pPr>
    <w:rPr>
      <w:bCs/>
      <w:kern w:val="32"/>
      <w:sz w:val="28"/>
      <w:lang w:eastAsia="ru-RU"/>
    </w:rPr>
  </w:style>
  <w:style w:type="paragraph" w:customStyle="1" w:styleId="2d">
    <w:name w:val="Авд_2"/>
    <w:basedOn w:val="20"/>
    <w:rsid w:val="00590E0A"/>
    <w:pPr>
      <w:keepLines w:val="0"/>
      <w:spacing w:before="0" w:line="240" w:lineRule="auto"/>
      <w:ind w:firstLine="851"/>
      <w:jc w:val="both"/>
    </w:pPr>
    <w:rPr>
      <w:rFonts w:ascii="Times New Roman" w:hAnsi="Times New Roman"/>
      <w:b w:val="0"/>
      <w:iCs/>
      <w:color w:val="auto"/>
      <w:sz w:val="28"/>
      <w:szCs w:val="28"/>
      <w:lang w:val="en-US" w:eastAsia="ru-RU"/>
    </w:rPr>
  </w:style>
  <w:style w:type="paragraph" w:styleId="afff1">
    <w:name w:val="Block Text"/>
    <w:basedOn w:val="a"/>
    <w:rsid w:val="00590E0A"/>
    <w:pPr>
      <w:suppressAutoHyphens/>
      <w:ind w:left="170" w:right="170" w:firstLine="851"/>
      <w:jc w:val="both"/>
    </w:pPr>
    <w:rPr>
      <w:rFonts w:eastAsia="Times New Roman"/>
      <w:lang w:eastAsia="ar-SA"/>
    </w:rPr>
  </w:style>
  <w:style w:type="paragraph" w:styleId="2e">
    <w:name w:val="Body Text First Indent 2"/>
    <w:basedOn w:val="a7"/>
    <w:link w:val="2f"/>
    <w:semiHidden/>
    <w:rsid w:val="00590E0A"/>
    <w:pPr>
      <w:suppressAutoHyphens/>
      <w:ind w:firstLine="210"/>
    </w:pPr>
    <w:rPr>
      <w:rFonts w:eastAsia="SimSun"/>
      <w:iCs/>
      <w:lang w:eastAsia="ar-SA"/>
    </w:rPr>
  </w:style>
  <w:style w:type="character" w:customStyle="1" w:styleId="2f">
    <w:name w:val="Красная строка 2 Знак"/>
    <w:link w:val="2e"/>
    <w:semiHidden/>
    <w:rsid w:val="00590E0A"/>
    <w:rPr>
      <w:rFonts w:ascii="Times New Roman" w:eastAsia="SimSun" w:hAnsi="Times New Roman" w:cs="Times New Roman"/>
      <w:iCs/>
      <w:sz w:val="24"/>
      <w:szCs w:val="24"/>
      <w:lang w:eastAsia="ar-SA"/>
    </w:rPr>
  </w:style>
  <w:style w:type="paragraph" w:styleId="afff2">
    <w:name w:val="Body Text First Indent"/>
    <w:basedOn w:val="a5"/>
    <w:link w:val="afff3"/>
    <w:rsid w:val="00590E0A"/>
    <w:pPr>
      <w:suppressAutoHyphens/>
      <w:spacing w:line="240" w:lineRule="auto"/>
      <w:ind w:firstLine="210"/>
      <w:jc w:val="left"/>
    </w:pPr>
    <w:rPr>
      <w:rFonts w:ascii="Times New Roman" w:eastAsia="SimSun" w:hAnsi="Times New Roman"/>
      <w:iCs/>
      <w:sz w:val="24"/>
      <w:szCs w:val="24"/>
      <w:lang w:val="ru-RU" w:eastAsia="ar-SA"/>
    </w:rPr>
  </w:style>
  <w:style w:type="character" w:customStyle="1" w:styleId="afff3">
    <w:name w:val="Красная строка Знак"/>
    <w:link w:val="afff2"/>
    <w:rsid w:val="00590E0A"/>
    <w:rPr>
      <w:rFonts w:ascii="Times New Roman" w:eastAsia="SimSun" w:hAnsi="Times New Roman" w:cs="Times New Roman"/>
      <w:iCs/>
      <w:sz w:val="24"/>
      <w:szCs w:val="24"/>
      <w:lang w:val="x-none" w:eastAsia="ar-SA"/>
    </w:rPr>
  </w:style>
  <w:style w:type="paragraph" w:styleId="38">
    <w:name w:val="Body Text 3"/>
    <w:basedOn w:val="a"/>
    <w:link w:val="39"/>
    <w:uiPriority w:val="99"/>
    <w:unhideWhenUsed/>
    <w:rsid w:val="00590E0A"/>
    <w:pPr>
      <w:spacing w:after="120"/>
    </w:pPr>
    <w:rPr>
      <w:rFonts w:eastAsia="Times New Roman"/>
      <w:sz w:val="16"/>
      <w:szCs w:val="16"/>
    </w:rPr>
  </w:style>
  <w:style w:type="character" w:customStyle="1" w:styleId="39">
    <w:name w:val="Основной текст 3 Знак"/>
    <w:link w:val="38"/>
    <w:uiPriority w:val="99"/>
    <w:rsid w:val="00590E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New">
    <w:name w:val="New"/>
    <w:basedOn w:val="a"/>
    <w:link w:val="New0"/>
    <w:qFormat/>
    <w:rsid w:val="00590E0A"/>
    <w:pPr>
      <w:ind w:firstLine="708"/>
      <w:jc w:val="both"/>
    </w:pPr>
    <w:rPr>
      <w:rFonts w:eastAsia="Times New Roman"/>
      <w:sz w:val="28"/>
      <w:szCs w:val="28"/>
    </w:rPr>
  </w:style>
  <w:style w:type="character" w:customStyle="1" w:styleId="New0">
    <w:name w:val="New Знак"/>
    <w:link w:val="New"/>
    <w:rsid w:val="00590E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New2">
    <w:name w:val="New2"/>
    <w:basedOn w:val="New"/>
    <w:link w:val="New20"/>
    <w:qFormat/>
    <w:rsid w:val="00590E0A"/>
  </w:style>
  <w:style w:type="character" w:customStyle="1" w:styleId="New20">
    <w:name w:val="New2 Знак"/>
    <w:link w:val="New2"/>
    <w:rsid w:val="00590E0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Основной текст_"/>
    <w:link w:val="3a"/>
    <w:locked/>
    <w:rsid w:val="00590E0A"/>
    <w:rPr>
      <w:sz w:val="21"/>
      <w:szCs w:val="21"/>
      <w:shd w:val="clear" w:color="auto" w:fill="FFFFFF"/>
    </w:rPr>
  </w:style>
  <w:style w:type="paragraph" w:customStyle="1" w:styleId="3a">
    <w:name w:val="Основной текст3"/>
    <w:basedOn w:val="a"/>
    <w:link w:val="afff4"/>
    <w:rsid w:val="00590E0A"/>
    <w:pPr>
      <w:shd w:val="clear" w:color="auto" w:fill="FFFFFF"/>
      <w:spacing w:before="300" w:line="257" w:lineRule="exact"/>
      <w:ind w:hanging="380"/>
      <w:jc w:val="both"/>
    </w:pPr>
    <w:rPr>
      <w:rFonts w:ascii="Calibri" w:hAnsi="Calibri"/>
      <w:sz w:val="21"/>
      <w:szCs w:val="21"/>
      <w:lang w:eastAsia="en-US"/>
    </w:rPr>
  </w:style>
  <w:style w:type="paragraph" w:customStyle="1" w:styleId="ConsPlusNormal">
    <w:name w:val="ConsPlusNormal"/>
    <w:rsid w:val="00590E0A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fd">
    <w:name w:val="Чертежный Знак"/>
    <w:link w:val="afc"/>
    <w:rsid w:val="00590E0A"/>
    <w:rPr>
      <w:rFonts w:ascii="ISOCPEUR" w:eastAsia="Times New Roman" w:hAnsi="ISOCPEUR" w:cs="Times New Roman"/>
      <w:i/>
      <w:iCs/>
      <w:sz w:val="28"/>
      <w:szCs w:val="28"/>
      <w:lang w:val="uk-UA" w:eastAsia="ru-RU"/>
    </w:rPr>
  </w:style>
  <w:style w:type="paragraph" w:customStyle="1" w:styleId="afff5">
    <w:name w:val="Диплом"/>
    <w:basedOn w:val="a"/>
    <w:rsid w:val="00590E0A"/>
    <w:pPr>
      <w:spacing w:line="360" w:lineRule="auto"/>
      <w:ind w:firstLine="851"/>
    </w:pPr>
    <w:rPr>
      <w:rFonts w:eastAsia="Times New Roman"/>
      <w:sz w:val="28"/>
    </w:rPr>
  </w:style>
  <w:style w:type="character" w:styleId="afff6">
    <w:name w:val="FollowedHyperlink"/>
    <w:uiPriority w:val="99"/>
    <w:semiHidden/>
    <w:unhideWhenUsed/>
    <w:rsid w:val="00590E0A"/>
    <w:rPr>
      <w:color w:val="800080"/>
      <w:u w:val="single"/>
    </w:rPr>
  </w:style>
  <w:style w:type="paragraph" w:styleId="afff7">
    <w:name w:val="caption"/>
    <w:basedOn w:val="a"/>
    <w:next w:val="a"/>
    <w:uiPriority w:val="35"/>
    <w:qFormat/>
    <w:rsid w:val="00590E0A"/>
    <w:rPr>
      <w:rFonts w:eastAsia="Times New Roman"/>
      <w:b/>
      <w:bCs/>
      <w:sz w:val="20"/>
      <w:szCs w:val="20"/>
    </w:rPr>
  </w:style>
  <w:style w:type="character" w:customStyle="1" w:styleId="FontStyle48">
    <w:name w:val="Font Style48"/>
    <w:uiPriority w:val="99"/>
    <w:rsid w:val="00590E0A"/>
    <w:rPr>
      <w:rFonts w:ascii="Times New Roman" w:hAnsi="Times New Roman" w:cs="Times New Roman" w:hint="default"/>
      <w:sz w:val="22"/>
      <w:szCs w:val="22"/>
    </w:rPr>
  </w:style>
  <w:style w:type="paragraph" w:customStyle="1" w:styleId="Style45">
    <w:name w:val="Style45"/>
    <w:basedOn w:val="a"/>
    <w:uiPriority w:val="99"/>
    <w:rsid w:val="00590E0A"/>
    <w:rPr>
      <w:rFonts w:eastAsia="Times New Roman"/>
    </w:rPr>
  </w:style>
  <w:style w:type="paragraph" w:customStyle="1" w:styleId="Style10">
    <w:name w:val="Style10"/>
    <w:basedOn w:val="a"/>
    <w:uiPriority w:val="99"/>
    <w:rsid w:val="00590E0A"/>
    <w:pPr>
      <w:spacing w:line="283" w:lineRule="exact"/>
      <w:ind w:firstLine="840"/>
      <w:jc w:val="both"/>
    </w:pPr>
    <w:rPr>
      <w:rFonts w:eastAsia="Times New Roman"/>
    </w:rPr>
  </w:style>
  <w:style w:type="paragraph" w:customStyle="1" w:styleId="Style5">
    <w:name w:val="Style5"/>
    <w:basedOn w:val="a"/>
    <w:uiPriority w:val="99"/>
    <w:rsid w:val="00590E0A"/>
    <w:pPr>
      <w:spacing w:line="278" w:lineRule="exact"/>
    </w:pPr>
    <w:rPr>
      <w:rFonts w:eastAsia="Times New Roman"/>
    </w:rPr>
  </w:style>
  <w:style w:type="paragraph" w:customStyle="1" w:styleId="2f0">
    <w:name w:val="Заголовок 2 ГОСТ"/>
    <w:basedOn w:val="a"/>
    <w:autoRedefine/>
    <w:rsid w:val="00590E0A"/>
    <w:pPr>
      <w:ind w:firstLine="709"/>
      <w:jc w:val="both"/>
    </w:pPr>
    <w:rPr>
      <w:rFonts w:eastAsia="Times New Roman"/>
      <w:sz w:val="28"/>
    </w:rPr>
  </w:style>
  <w:style w:type="paragraph" w:customStyle="1" w:styleId="afff8">
    <w:name w:val="Обычный ГОСТ"/>
    <w:basedOn w:val="a"/>
    <w:autoRedefine/>
    <w:rsid w:val="00590E0A"/>
    <w:pPr>
      <w:ind w:firstLine="851"/>
      <w:jc w:val="both"/>
    </w:pPr>
    <w:rPr>
      <w:rFonts w:eastAsia="Times New Roman"/>
    </w:rPr>
  </w:style>
  <w:style w:type="paragraph" w:customStyle="1" w:styleId="afff9">
    <w:name w:val="Общий"/>
    <w:basedOn w:val="aff"/>
    <w:link w:val="afffa"/>
    <w:qFormat/>
    <w:rsid w:val="00590E0A"/>
    <w:pPr>
      <w:ind w:right="-2" w:firstLine="851"/>
      <w:jc w:val="both"/>
    </w:pPr>
    <w:rPr>
      <w:sz w:val="24"/>
      <w:szCs w:val="24"/>
    </w:rPr>
  </w:style>
  <w:style w:type="character" w:customStyle="1" w:styleId="afffa">
    <w:name w:val="Общий Знак"/>
    <w:link w:val="afff9"/>
    <w:rsid w:val="00590E0A"/>
    <w:rPr>
      <w:rFonts w:ascii="Calibri" w:eastAsia="Calibri" w:hAnsi="Calibri" w:cs="Times New Roman"/>
      <w:sz w:val="24"/>
      <w:szCs w:val="24"/>
    </w:rPr>
  </w:style>
  <w:style w:type="character" w:customStyle="1" w:styleId="FontStyle11">
    <w:name w:val="Font Style11"/>
    <w:uiPriority w:val="99"/>
    <w:rsid w:val="00590E0A"/>
    <w:rPr>
      <w:rFonts w:ascii="Times New Roman" w:hAnsi="Times New Roman" w:cs="Times New Roman"/>
      <w:sz w:val="22"/>
      <w:szCs w:val="22"/>
    </w:rPr>
  </w:style>
  <w:style w:type="paragraph" w:customStyle="1" w:styleId="Style3">
    <w:name w:val="Style3"/>
    <w:basedOn w:val="a"/>
    <w:uiPriority w:val="99"/>
    <w:rsid w:val="00590E0A"/>
    <w:pPr>
      <w:spacing w:line="643" w:lineRule="exact"/>
      <w:jc w:val="center"/>
    </w:pPr>
    <w:rPr>
      <w:rFonts w:eastAsia="Times New Roman"/>
    </w:rPr>
  </w:style>
  <w:style w:type="paragraph" w:customStyle="1" w:styleId="Style2">
    <w:name w:val="Style2"/>
    <w:basedOn w:val="a"/>
    <w:uiPriority w:val="99"/>
    <w:rsid w:val="00590E0A"/>
    <w:pPr>
      <w:spacing w:line="276" w:lineRule="exact"/>
      <w:ind w:firstLine="1061"/>
      <w:jc w:val="both"/>
    </w:pPr>
    <w:rPr>
      <w:rFonts w:eastAsia="Times New Roman"/>
    </w:rPr>
  </w:style>
  <w:style w:type="paragraph" w:customStyle="1" w:styleId="Style7">
    <w:name w:val="Style7"/>
    <w:basedOn w:val="a"/>
    <w:uiPriority w:val="99"/>
    <w:rsid w:val="00590E0A"/>
    <w:pPr>
      <w:spacing w:line="288" w:lineRule="exact"/>
      <w:ind w:firstLine="835"/>
      <w:jc w:val="both"/>
    </w:pPr>
    <w:rPr>
      <w:rFonts w:eastAsia="Times New Roman"/>
    </w:rPr>
  </w:style>
  <w:style w:type="paragraph" w:customStyle="1" w:styleId="Style8">
    <w:name w:val="Style8"/>
    <w:basedOn w:val="a"/>
    <w:uiPriority w:val="99"/>
    <w:rsid w:val="00590E0A"/>
    <w:rPr>
      <w:rFonts w:eastAsia="Times New Roman"/>
    </w:rPr>
  </w:style>
  <w:style w:type="paragraph" w:customStyle="1" w:styleId="Style9">
    <w:name w:val="Style9"/>
    <w:basedOn w:val="a"/>
    <w:uiPriority w:val="99"/>
    <w:rsid w:val="00590E0A"/>
    <w:pPr>
      <w:spacing w:line="326" w:lineRule="exact"/>
      <w:ind w:firstLine="883"/>
    </w:pPr>
    <w:rPr>
      <w:rFonts w:eastAsia="Times New Roman"/>
    </w:rPr>
  </w:style>
  <w:style w:type="paragraph" w:customStyle="1" w:styleId="Style11">
    <w:name w:val="Style11"/>
    <w:basedOn w:val="a"/>
    <w:uiPriority w:val="99"/>
    <w:rsid w:val="00590E0A"/>
    <w:pPr>
      <w:spacing w:line="278" w:lineRule="exact"/>
      <w:ind w:firstLine="274"/>
    </w:pPr>
    <w:rPr>
      <w:rFonts w:eastAsia="Times New Roman"/>
    </w:rPr>
  </w:style>
  <w:style w:type="paragraph" w:customStyle="1" w:styleId="Style12">
    <w:name w:val="Style12"/>
    <w:basedOn w:val="a"/>
    <w:uiPriority w:val="99"/>
    <w:rsid w:val="00590E0A"/>
    <w:rPr>
      <w:rFonts w:eastAsia="Times New Roman"/>
    </w:rPr>
  </w:style>
  <w:style w:type="paragraph" w:customStyle="1" w:styleId="Style43">
    <w:name w:val="Style43"/>
    <w:basedOn w:val="a"/>
    <w:uiPriority w:val="99"/>
    <w:rsid w:val="00590E0A"/>
    <w:pPr>
      <w:spacing w:line="278" w:lineRule="exact"/>
      <w:ind w:hanging="230"/>
    </w:pPr>
    <w:rPr>
      <w:rFonts w:eastAsia="Times New Roman"/>
    </w:rPr>
  </w:style>
  <w:style w:type="paragraph" w:customStyle="1" w:styleId="Style44">
    <w:name w:val="Style44"/>
    <w:basedOn w:val="a"/>
    <w:uiPriority w:val="99"/>
    <w:rsid w:val="00590E0A"/>
    <w:pPr>
      <w:spacing w:line="283" w:lineRule="exact"/>
      <w:ind w:hanging="826"/>
    </w:pPr>
    <w:rPr>
      <w:rFonts w:eastAsia="Times New Roman"/>
    </w:rPr>
  </w:style>
  <w:style w:type="character" w:customStyle="1" w:styleId="FontStyle47">
    <w:name w:val="Font Style47"/>
    <w:uiPriority w:val="99"/>
    <w:rsid w:val="00590E0A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Style6">
    <w:name w:val="Style6"/>
    <w:basedOn w:val="a"/>
    <w:uiPriority w:val="99"/>
    <w:rsid w:val="00590E0A"/>
    <w:pPr>
      <w:spacing w:line="278" w:lineRule="exact"/>
      <w:jc w:val="center"/>
    </w:pPr>
    <w:rPr>
      <w:rFonts w:eastAsia="Times New Roman"/>
    </w:rPr>
  </w:style>
  <w:style w:type="character" w:customStyle="1" w:styleId="FontStyle74">
    <w:name w:val="Font Style74"/>
    <w:uiPriority w:val="99"/>
    <w:rsid w:val="00590E0A"/>
    <w:rPr>
      <w:rFonts w:ascii="Times New Roman" w:hAnsi="Times New Roman" w:cs="Times New Roman" w:hint="default"/>
      <w:i/>
      <w:iCs/>
      <w:spacing w:val="-20"/>
      <w:sz w:val="22"/>
      <w:szCs w:val="22"/>
    </w:rPr>
  </w:style>
  <w:style w:type="character" w:customStyle="1" w:styleId="FontStyle39">
    <w:name w:val="Font Style39"/>
    <w:uiPriority w:val="99"/>
    <w:rsid w:val="00590E0A"/>
    <w:rPr>
      <w:rFonts w:ascii="Book Antiqua" w:hAnsi="Book Antiqua" w:cs="Book Antiqua" w:hint="default"/>
      <w:b/>
      <w:bCs/>
      <w:spacing w:val="10"/>
      <w:sz w:val="22"/>
      <w:szCs w:val="22"/>
    </w:rPr>
  </w:style>
  <w:style w:type="numbering" w:customStyle="1" w:styleId="2">
    <w:name w:val="Стиль2"/>
    <w:uiPriority w:val="99"/>
    <w:rsid w:val="00590E0A"/>
    <w:pPr>
      <w:numPr>
        <w:numId w:val="1"/>
      </w:numPr>
    </w:pPr>
  </w:style>
  <w:style w:type="numbering" w:customStyle="1" w:styleId="3">
    <w:name w:val="Стиль3"/>
    <w:uiPriority w:val="99"/>
    <w:rsid w:val="00590E0A"/>
    <w:pPr>
      <w:numPr>
        <w:numId w:val="2"/>
      </w:numPr>
    </w:pPr>
  </w:style>
  <w:style w:type="numbering" w:customStyle="1" w:styleId="4">
    <w:name w:val="Стиль4"/>
    <w:uiPriority w:val="99"/>
    <w:rsid w:val="00590E0A"/>
    <w:pPr>
      <w:numPr>
        <w:numId w:val="3"/>
      </w:numPr>
    </w:pPr>
  </w:style>
  <w:style w:type="character" w:customStyle="1" w:styleId="ipa">
    <w:name w:val="ipa"/>
    <w:basedOn w:val="a0"/>
    <w:rsid w:val="00590E0A"/>
  </w:style>
  <w:style w:type="paragraph" w:customStyle="1" w:styleId="bod">
    <w:name w:val="bod"/>
    <w:basedOn w:val="a"/>
    <w:rsid w:val="00590E0A"/>
    <w:pPr>
      <w:spacing w:before="100" w:beforeAutospacing="1" w:after="100" w:afterAutospacing="1"/>
    </w:pPr>
    <w:rPr>
      <w:rFonts w:eastAsia="Times New Roman"/>
    </w:rPr>
  </w:style>
  <w:style w:type="paragraph" w:customStyle="1" w:styleId="diplologicheader">
    <w:name w:val="diplologic header"/>
    <w:basedOn w:val="1"/>
    <w:link w:val="diplologicheader0"/>
    <w:uiPriority w:val="99"/>
    <w:rsid w:val="00590E0A"/>
    <w:pPr>
      <w:keepLines w:val="0"/>
      <w:overflowPunct w:val="0"/>
      <w:autoSpaceDE w:val="0"/>
      <w:autoSpaceDN w:val="0"/>
      <w:adjustRightInd w:val="0"/>
      <w:spacing w:before="0" w:line="240" w:lineRule="auto"/>
      <w:ind w:firstLine="709"/>
      <w:textAlignment w:val="baseline"/>
    </w:pPr>
    <w:rPr>
      <w:b w:val="0"/>
      <w:sz w:val="28"/>
      <w:szCs w:val="28"/>
      <w:lang w:eastAsia="ru-RU"/>
    </w:rPr>
  </w:style>
  <w:style w:type="character" w:customStyle="1" w:styleId="diplologicheader0">
    <w:name w:val="diplologic header Знак"/>
    <w:link w:val="diplologicheader"/>
    <w:uiPriority w:val="99"/>
    <w:locked/>
    <w:rsid w:val="00590E0A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customStyle="1" w:styleId="310">
    <w:name w:val="Основной текст 31"/>
    <w:basedOn w:val="a"/>
    <w:rsid w:val="00590E0A"/>
    <w:pPr>
      <w:suppressAutoHyphens/>
      <w:spacing w:after="120"/>
      <w:ind w:firstLine="851"/>
      <w:jc w:val="both"/>
    </w:pPr>
    <w:rPr>
      <w:rFonts w:eastAsia="Times New Roman"/>
      <w:sz w:val="16"/>
      <w:szCs w:val="16"/>
      <w:lang w:eastAsia="ar-SA"/>
    </w:rPr>
  </w:style>
  <w:style w:type="paragraph" w:customStyle="1" w:styleId="NormalBody">
    <w:name w:val="Normal Body"/>
    <w:basedOn w:val="a"/>
    <w:rsid w:val="00590E0A"/>
    <w:pPr>
      <w:spacing w:after="120"/>
      <w:ind w:firstLine="357"/>
      <w:jc w:val="both"/>
    </w:pPr>
    <w:rPr>
      <w:rFonts w:eastAsia="Times New Roman"/>
    </w:rPr>
  </w:style>
  <w:style w:type="paragraph" w:customStyle="1" w:styleId="42">
    <w:name w:val="Обычный4"/>
    <w:rsid w:val="0091356F"/>
    <w:pPr>
      <w:widowControl w:val="0"/>
      <w:spacing w:line="480" w:lineRule="auto"/>
      <w:ind w:firstLine="340"/>
      <w:jc w:val="both"/>
    </w:pPr>
    <w:rPr>
      <w:rFonts w:ascii="Times New Roman" w:eastAsia="Times New Roman" w:hAnsi="Times New Roman"/>
      <w:snapToGrid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caption" w:semiHidden="0" w:uiPriority="35" w:unhideWhenUsed="0" w:qFormat="1"/>
    <w:lsdException w:name="page number" w:uiPriority="0"/>
    <w:lsdException w:name="List Bullet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Body Text First Indent 2" w:uiPriority="0"/>
    <w:lsdException w:name="Body Tex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712775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712775"/>
    <w:pPr>
      <w:keepNext/>
      <w:keepLines/>
      <w:spacing w:before="240" w:line="276" w:lineRule="auto"/>
      <w:outlineLvl w:val="0"/>
    </w:pPr>
    <w:rPr>
      <w:rFonts w:eastAsia="Times New Roman"/>
      <w:b/>
      <w:sz w:val="32"/>
      <w:szCs w:val="32"/>
      <w:lang w:eastAsia="en-US"/>
    </w:rPr>
  </w:style>
  <w:style w:type="paragraph" w:styleId="20">
    <w:name w:val="heading 2"/>
    <w:basedOn w:val="a"/>
    <w:next w:val="a"/>
    <w:link w:val="21"/>
    <w:uiPriority w:val="9"/>
    <w:qFormat/>
    <w:rsid w:val="00BC64D5"/>
    <w:pPr>
      <w:keepNext/>
      <w:keepLines/>
      <w:spacing w:before="200" w:line="276" w:lineRule="auto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paragraph" w:styleId="30">
    <w:name w:val="heading 3"/>
    <w:basedOn w:val="a"/>
    <w:next w:val="a"/>
    <w:link w:val="31"/>
    <w:qFormat/>
    <w:rsid w:val="00BC64D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0">
    <w:name w:val="heading 4"/>
    <w:basedOn w:val="a"/>
    <w:next w:val="a"/>
    <w:link w:val="41"/>
    <w:uiPriority w:val="9"/>
    <w:qFormat/>
    <w:rsid w:val="000B1681"/>
    <w:pPr>
      <w:keepNext/>
      <w:keepLines/>
      <w:spacing w:before="200" w:line="276" w:lineRule="auto"/>
      <w:outlineLvl w:val="3"/>
    </w:pPr>
    <w:rPr>
      <w:rFonts w:ascii="Cambria" w:eastAsia="Times New Roman" w:hAnsi="Cambria"/>
      <w:b/>
      <w:bCs/>
      <w:i/>
      <w:iCs/>
      <w:color w:val="4F81BD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F34705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F34705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F34705"/>
    <w:pPr>
      <w:keepNext/>
      <w:spacing w:line="360" w:lineRule="auto"/>
      <w:ind w:firstLine="426"/>
      <w:jc w:val="right"/>
      <w:outlineLvl w:val="6"/>
    </w:pPr>
    <w:rPr>
      <w:rFonts w:eastAsia="Times New Roman"/>
      <w:sz w:val="28"/>
      <w:szCs w:val="20"/>
      <w:lang w:val="x-none" w:eastAsia="x-none"/>
    </w:rPr>
  </w:style>
  <w:style w:type="paragraph" w:styleId="8">
    <w:name w:val="heading 8"/>
    <w:basedOn w:val="a"/>
    <w:next w:val="a"/>
    <w:link w:val="80"/>
    <w:qFormat/>
    <w:rsid w:val="00F34705"/>
    <w:pPr>
      <w:widowControl w:val="0"/>
      <w:overflowPunct w:val="0"/>
      <w:autoSpaceDE w:val="0"/>
      <w:autoSpaceDN w:val="0"/>
      <w:adjustRightInd w:val="0"/>
      <w:spacing w:before="240" w:after="60"/>
      <w:ind w:firstLine="567"/>
      <w:jc w:val="both"/>
      <w:textAlignment w:val="baseline"/>
      <w:outlineLvl w:val="7"/>
    </w:pPr>
    <w:rPr>
      <w:rFonts w:eastAsia="Times New Roman"/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F34705"/>
    <w:pPr>
      <w:keepNext/>
      <w:spacing w:line="312" w:lineRule="auto"/>
      <w:ind w:firstLine="426"/>
      <w:outlineLvl w:val="8"/>
    </w:pPr>
    <w:rPr>
      <w:rFonts w:eastAsia="Times New Roman"/>
      <w:b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12775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21">
    <w:name w:val="Заголовок 2 Знак"/>
    <w:link w:val="20"/>
    <w:uiPriority w:val="9"/>
    <w:rsid w:val="00BC64D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1">
    <w:name w:val="Заголовок 3 Знак"/>
    <w:link w:val="30"/>
    <w:rsid w:val="00BC64D5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1">
    <w:name w:val="Заголовок 4 Знак"/>
    <w:link w:val="40"/>
    <w:uiPriority w:val="9"/>
    <w:rsid w:val="000B1681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character" w:customStyle="1" w:styleId="50">
    <w:name w:val="Заголовок 5 Знак"/>
    <w:link w:val="5"/>
    <w:uiPriority w:val="9"/>
    <w:rsid w:val="00F3470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link w:val="6"/>
    <w:uiPriority w:val="9"/>
    <w:rsid w:val="00F34705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link w:val="7"/>
    <w:uiPriority w:val="9"/>
    <w:rsid w:val="00F3470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80">
    <w:name w:val="Заголовок 8 Знак"/>
    <w:link w:val="8"/>
    <w:rsid w:val="00F34705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link w:val="9"/>
    <w:uiPriority w:val="9"/>
    <w:rsid w:val="00F34705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3">
    <w:name w:val="Title"/>
    <w:basedOn w:val="a"/>
    <w:link w:val="a4"/>
    <w:qFormat/>
    <w:rsid w:val="00FA169C"/>
    <w:pPr>
      <w:widowControl w:val="0"/>
      <w:overflowPunct w:val="0"/>
      <w:autoSpaceDE w:val="0"/>
      <w:autoSpaceDN w:val="0"/>
      <w:adjustRightInd w:val="0"/>
      <w:ind w:firstLine="709"/>
      <w:textAlignment w:val="baseline"/>
    </w:pPr>
    <w:rPr>
      <w:sz w:val="28"/>
      <w:szCs w:val="20"/>
    </w:rPr>
  </w:style>
  <w:style w:type="character" w:customStyle="1" w:styleId="a4">
    <w:name w:val="Название Знак"/>
    <w:link w:val="a3"/>
    <w:rsid w:val="00FA169C"/>
    <w:rPr>
      <w:rFonts w:ascii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unhideWhenUsed/>
    <w:rsid w:val="00712775"/>
    <w:pPr>
      <w:spacing w:after="120" w:line="276" w:lineRule="auto"/>
      <w:ind w:firstLine="709"/>
      <w:jc w:val="both"/>
    </w:pPr>
    <w:rPr>
      <w:rFonts w:ascii="Calibri" w:hAnsi="Calibri"/>
      <w:sz w:val="22"/>
      <w:szCs w:val="22"/>
      <w:lang w:val="x-none" w:eastAsia="x-none"/>
    </w:rPr>
  </w:style>
  <w:style w:type="character" w:customStyle="1" w:styleId="a6">
    <w:name w:val="Основной текст Знак"/>
    <w:link w:val="a5"/>
    <w:rsid w:val="00712775"/>
    <w:rPr>
      <w:rFonts w:ascii="Calibri" w:hAnsi="Calibri" w:cs="Times New Roman"/>
      <w:lang w:val="x-none" w:eastAsia="x-none"/>
    </w:rPr>
  </w:style>
  <w:style w:type="paragraph" w:styleId="a7">
    <w:name w:val="Body Text Indent"/>
    <w:basedOn w:val="a"/>
    <w:link w:val="a8"/>
    <w:unhideWhenUsed/>
    <w:rsid w:val="00712775"/>
    <w:pPr>
      <w:spacing w:after="120"/>
      <w:ind w:left="283"/>
    </w:pPr>
  </w:style>
  <w:style w:type="character" w:customStyle="1" w:styleId="a8">
    <w:name w:val="Основной текст с отступом Знак"/>
    <w:link w:val="a7"/>
    <w:rsid w:val="00712775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Subtitle"/>
    <w:basedOn w:val="a"/>
    <w:link w:val="aa"/>
    <w:qFormat/>
    <w:rsid w:val="00712775"/>
    <w:pPr>
      <w:spacing w:line="288" w:lineRule="auto"/>
      <w:jc w:val="center"/>
    </w:pPr>
    <w:rPr>
      <w:rFonts w:ascii="Arial" w:eastAsia="Times New Roman" w:hAnsi="Arial"/>
      <w:sz w:val="30"/>
      <w:szCs w:val="20"/>
    </w:rPr>
  </w:style>
  <w:style w:type="character" w:customStyle="1" w:styleId="aa">
    <w:name w:val="Подзаголовок Знак"/>
    <w:link w:val="a9"/>
    <w:rsid w:val="00712775"/>
    <w:rPr>
      <w:rFonts w:ascii="Arial" w:eastAsia="Times New Roman" w:hAnsi="Arial" w:cs="Times New Roman"/>
      <w:sz w:val="30"/>
      <w:szCs w:val="20"/>
      <w:lang w:eastAsia="ru-RU"/>
    </w:rPr>
  </w:style>
  <w:style w:type="character" w:styleId="ab">
    <w:name w:val="Hyperlink"/>
    <w:uiPriority w:val="99"/>
    <w:unhideWhenUsed/>
    <w:rsid w:val="0071277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0212FD"/>
    <w:pPr>
      <w:tabs>
        <w:tab w:val="left" w:pos="560"/>
        <w:tab w:val="right" w:leader="dot" w:pos="9344"/>
      </w:tabs>
      <w:ind w:firstLine="709"/>
      <w:contextualSpacing/>
      <w:jc w:val="both"/>
    </w:pPr>
    <w:rPr>
      <w:caps/>
      <w:noProof/>
      <w:sz w:val="28"/>
      <w:szCs w:val="22"/>
      <w:lang w:eastAsia="en-US"/>
    </w:rPr>
  </w:style>
  <w:style w:type="paragraph" w:styleId="22">
    <w:name w:val="toc 2"/>
    <w:basedOn w:val="a"/>
    <w:next w:val="a"/>
    <w:autoRedefine/>
    <w:uiPriority w:val="39"/>
    <w:unhideWhenUsed/>
    <w:qFormat/>
    <w:rsid w:val="000212FD"/>
    <w:pPr>
      <w:tabs>
        <w:tab w:val="right" w:leader="dot" w:pos="9344"/>
      </w:tabs>
      <w:ind w:left="1134" w:hanging="425"/>
      <w:contextualSpacing/>
      <w:jc w:val="both"/>
    </w:pPr>
    <w:rPr>
      <w:sz w:val="28"/>
      <w:szCs w:val="22"/>
      <w:lang w:eastAsia="en-US"/>
    </w:rPr>
  </w:style>
  <w:style w:type="paragraph" w:styleId="ac">
    <w:name w:val="Balloon Text"/>
    <w:basedOn w:val="a"/>
    <w:link w:val="ad"/>
    <w:uiPriority w:val="99"/>
    <w:unhideWhenUsed/>
    <w:rsid w:val="0071277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rsid w:val="00712775"/>
    <w:rPr>
      <w:rFonts w:ascii="Tahoma" w:hAnsi="Tahoma" w:cs="Tahoma"/>
      <w:sz w:val="16"/>
      <w:szCs w:val="16"/>
      <w:lang w:eastAsia="ru-RU"/>
    </w:rPr>
  </w:style>
  <w:style w:type="paragraph" w:styleId="ae">
    <w:name w:val="List Paragraph"/>
    <w:basedOn w:val="a"/>
    <w:link w:val="af"/>
    <w:uiPriority w:val="34"/>
    <w:qFormat/>
    <w:rsid w:val="00BC64D5"/>
    <w:pPr>
      <w:spacing w:line="276" w:lineRule="auto"/>
      <w:ind w:left="720"/>
      <w:contextualSpacing/>
    </w:pPr>
    <w:rPr>
      <w:sz w:val="28"/>
      <w:szCs w:val="22"/>
      <w:lang w:eastAsia="en-US"/>
    </w:rPr>
  </w:style>
  <w:style w:type="character" w:customStyle="1" w:styleId="af">
    <w:name w:val="Абзац списка Знак"/>
    <w:link w:val="ae"/>
    <w:uiPriority w:val="34"/>
    <w:locked/>
    <w:rsid w:val="00BC64D5"/>
    <w:rPr>
      <w:rFonts w:ascii="Times New Roman" w:eastAsia="Calibri" w:hAnsi="Times New Roman" w:cs="Times New Roman"/>
      <w:sz w:val="28"/>
    </w:rPr>
  </w:style>
  <w:style w:type="paragraph" w:styleId="af0">
    <w:name w:val="Normal (Web)"/>
    <w:basedOn w:val="a"/>
    <w:link w:val="af1"/>
    <w:uiPriority w:val="99"/>
    <w:unhideWhenUsed/>
    <w:rsid w:val="00BC64D5"/>
    <w:pPr>
      <w:spacing w:before="100" w:beforeAutospacing="1" w:after="100" w:afterAutospacing="1"/>
    </w:pPr>
    <w:rPr>
      <w:rFonts w:eastAsia="Times New Roman"/>
    </w:rPr>
  </w:style>
  <w:style w:type="character" w:customStyle="1" w:styleId="af1">
    <w:name w:val="Обычный (веб) Знак"/>
    <w:link w:val="af0"/>
    <w:uiPriority w:val="99"/>
    <w:locked/>
    <w:rsid w:val="00BC64D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C64D5"/>
  </w:style>
  <w:style w:type="paragraph" w:customStyle="1" w:styleId="12">
    <w:name w:val="Обычный (веб)1"/>
    <w:basedOn w:val="a"/>
    <w:rsid w:val="00BC64D5"/>
    <w:pPr>
      <w:spacing w:before="100" w:after="100"/>
    </w:pPr>
    <w:rPr>
      <w:rFonts w:ascii="Arial Unicode MS" w:eastAsia="Arial Unicode MS" w:hAnsi="Arial Unicode MS"/>
      <w:szCs w:val="20"/>
      <w:lang w:val="en-US" w:eastAsia="ko-KR"/>
    </w:rPr>
  </w:style>
  <w:style w:type="paragraph" w:customStyle="1" w:styleId="Head1">
    <w:name w:val="Head 1"/>
    <w:basedOn w:val="1"/>
    <w:link w:val="Head1Char"/>
    <w:uiPriority w:val="99"/>
    <w:rsid w:val="000B1681"/>
    <w:pPr>
      <w:spacing w:before="480" w:after="120" w:line="360" w:lineRule="auto"/>
      <w:ind w:left="357"/>
      <w:jc w:val="center"/>
    </w:pPr>
    <w:rPr>
      <w:rFonts w:eastAsia="Calibri"/>
      <w:caps/>
      <w:kern w:val="32"/>
      <w:sz w:val="28"/>
      <w:szCs w:val="20"/>
      <w:lang w:eastAsia="ru-RU"/>
    </w:rPr>
  </w:style>
  <w:style w:type="character" w:customStyle="1" w:styleId="Head1Char">
    <w:name w:val="Head 1 Char"/>
    <w:link w:val="Head1"/>
    <w:uiPriority w:val="99"/>
    <w:locked/>
    <w:rsid w:val="000B1681"/>
    <w:rPr>
      <w:rFonts w:ascii="Times New Roman" w:eastAsia="Calibri" w:hAnsi="Times New Roman" w:cs="Times New Roman"/>
      <w:b/>
      <w:caps/>
      <w:kern w:val="32"/>
      <w:sz w:val="28"/>
      <w:szCs w:val="20"/>
      <w:lang w:eastAsia="ru-RU"/>
    </w:rPr>
  </w:style>
  <w:style w:type="paragraph" w:styleId="af2">
    <w:name w:val="footer"/>
    <w:basedOn w:val="a"/>
    <w:link w:val="af3"/>
    <w:uiPriority w:val="99"/>
    <w:rsid w:val="000B1681"/>
    <w:pPr>
      <w:tabs>
        <w:tab w:val="center" w:pos="4153"/>
        <w:tab w:val="right" w:pos="8306"/>
      </w:tabs>
    </w:pPr>
    <w:rPr>
      <w:rFonts w:eastAsia="Times New Roman"/>
      <w:sz w:val="20"/>
      <w:szCs w:val="20"/>
    </w:rPr>
  </w:style>
  <w:style w:type="character" w:customStyle="1" w:styleId="af3">
    <w:name w:val="Нижний колонтитул Знак"/>
    <w:link w:val="af2"/>
    <w:uiPriority w:val="99"/>
    <w:rsid w:val="000B168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3">
    <w:name w:val="Заголовок2"/>
    <w:basedOn w:val="20"/>
    <w:qFormat/>
    <w:rsid w:val="005E0262"/>
    <w:pPr>
      <w:keepLines w:val="0"/>
      <w:widowControl w:val="0"/>
      <w:overflowPunct w:val="0"/>
      <w:autoSpaceDE w:val="0"/>
      <w:autoSpaceDN w:val="0"/>
      <w:adjustRightInd w:val="0"/>
      <w:spacing w:before="0" w:line="240" w:lineRule="auto"/>
      <w:ind w:firstLine="709"/>
      <w:jc w:val="both"/>
      <w:textAlignment w:val="baseline"/>
    </w:pPr>
    <w:rPr>
      <w:rFonts w:ascii="Times New Roman" w:hAnsi="Times New Roman"/>
      <w:b w:val="0"/>
      <w:iCs/>
      <w:color w:val="auto"/>
      <w:sz w:val="28"/>
      <w:szCs w:val="28"/>
      <w:lang w:val="en-US" w:eastAsia="ru-RU"/>
    </w:rPr>
  </w:style>
  <w:style w:type="character" w:customStyle="1" w:styleId="fcourierfixed">
    <w:name w:val="f_courierfixed"/>
    <w:basedOn w:val="a0"/>
    <w:rsid w:val="00686E7D"/>
  </w:style>
  <w:style w:type="paragraph" w:customStyle="1" w:styleId="13">
    <w:name w:val="Обычный1"/>
    <w:rsid w:val="007A64F3"/>
    <w:pPr>
      <w:spacing w:line="276" w:lineRule="auto"/>
    </w:pPr>
    <w:rPr>
      <w:rFonts w:ascii="Arial" w:eastAsia="Arial" w:hAnsi="Arial" w:cs="Arial"/>
      <w:color w:val="000000"/>
      <w:sz w:val="22"/>
      <w:lang w:eastAsia="en-US"/>
    </w:rPr>
  </w:style>
  <w:style w:type="paragraph" w:styleId="af4">
    <w:name w:val="header"/>
    <w:basedOn w:val="a"/>
    <w:link w:val="af5"/>
    <w:uiPriority w:val="99"/>
    <w:unhideWhenUsed/>
    <w:rsid w:val="009B55D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rsid w:val="009B55DE"/>
    <w:rPr>
      <w:rFonts w:ascii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"/>
    <w:next w:val="a"/>
    <w:autoRedefine/>
    <w:unhideWhenUsed/>
    <w:rsid w:val="00F34705"/>
    <w:pPr>
      <w:spacing w:after="100"/>
      <w:ind w:left="1680"/>
    </w:pPr>
  </w:style>
  <w:style w:type="character" w:styleId="af6">
    <w:name w:val="page number"/>
    <w:basedOn w:val="a0"/>
    <w:unhideWhenUsed/>
    <w:rsid w:val="00F34705"/>
  </w:style>
  <w:style w:type="paragraph" w:styleId="af7">
    <w:name w:val="TOC Heading"/>
    <w:basedOn w:val="1"/>
    <w:next w:val="a"/>
    <w:uiPriority w:val="39"/>
    <w:qFormat/>
    <w:rsid w:val="00F34705"/>
    <w:pPr>
      <w:spacing w:before="480"/>
      <w:outlineLvl w:val="9"/>
    </w:pPr>
    <w:rPr>
      <w:rFonts w:ascii="Cambria" w:hAnsi="Cambria"/>
      <w:bCs/>
      <w:color w:val="365F91"/>
      <w:sz w:val="28"/>
      <w:szCs w:val="28"/>
      <w:lang w:eastAsia="ru-RU"/>
    </w:rPr>
  </w:style>
  <w:style w:type="paragraph" w:styleId="32">
    <w:name w:val="toc 3"/>
    <w:basedOn w:val="a"/>
    <w:next w:val="a"/>
    <w:autoRedefine/>
    <w:uiPriority w:val="39"/>
    <w:unhideWhenUsed/>
    <w:qFormat/>
    <w:rsid w:val="00F34705"/>
    <w:pPr>
      <w:ind w:left="480"/>
    </w:pPr>
    <w:rPr>
      <w:rFonts w:ascii="Calibri" w:eastAsia="Times New Roman" w:hAnsi="Calibri"/>
      <w:sz w:val="22"/>
      <w:szCs w:val="22"/>
    </w:rPr>
  </w:style>
  <w:style w:type="paragraph" w:styleId="HTML">
    <w:name w:val="HTML Preformatted"/>
    <w:basedOn w:val="a"/>
    <w:link w:val="HTML0"/>
    <w:uiPriority w:val="99"/>
    <w:rsid w:val="00F34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00" w:lineRule="atLeast"/>
      <w:ind w:firstLine="709"/>
      <w:jc w:val="both"/>
    </w:pPr>
    <w:rPr>
      <w:rFonts w:ascii="Gbinfo" w:eastAsia="Times New Roman" w:hAnsi="Gbinfo"/>
      <w:color w:val="000000"/>
      <w:sz w:val="20"/>
      <w:szCs w:val="20"/>
      <w:lang w:val="x-none" w:eastAsia="ko-KR"/>
    </w:rPr>
  </w:style>
  <w:style w:type="character" w:customStyle="1" w:styleId="HTML0">
    <w:name w:val="Стандартный HTML Знак"/>
    <w:link w:val="HTML"/>
    <w:uiPriority w:val="99"/>
    <w:rsid w:val="00F34705"/>
    <w:rPr>
      <w:rFonts w:ascii="Gbinfo" w:eastAsia="Times New Roman" w:hAnsi="Gbinfo" w:cs="Times New Roman"/>
      <w:color w:val="000000"/>
      <w:sz w:val="20"/>
      <w:szCs w:val="20"/>
      <w:lang w:val="x-none" w:eastAsia="ko-KR"/>
    </w:rPr>
  </w:style>
  <w:style w:type="character" w:customStyle="1" w:styleId="citation">
    <w:name w:val="citation"/>
    <w:basedOn w:val="a0"/>
    <w:rsid w:val="00F34705"/>
  </w:style>
  <w:style w:type="character" w:customStyle="1" w:styleId="ref-info">
    <w:name w:val="ref-info"/>
    <w:basedOn w:val="a0"/>
    <w:rsid w:val="00F34705"/>
  </w:style>
  <w:style w:type="paragraph" w:customStyle="1" w:styleId="Diplom">
    <w:name w:val="Diplom"/>
    <w:basedOn w:val="ae"/>
    <w:link w:val="Diplom0"/>
    <w:qFormat/>
    <w:rsid w:val="00F34705"/>
    <w:pPr>
      <w:spacing w:line="240" w:lineRule="auto"/>
      <w:ind w:left="0" w:firstLine="709"/>
      <w:jc w:val="both"/>
    </w:pPr>
    <w:rPr>
      <w:rFonts w:eastAsia="Times New Roman"/>
      <w:szCs w:val="28"/>
      <w:lang w:val="x-none" w:eastAsia="x-none"/>
    </w:rPr>
  </w:style>
  <w:style w:type="character" w:customStyle="1" w:styleId="Diplom0">
    <w:name w:val="Diplom Знак"/>
    <w:link w:val="Diplom"/>
    <w:rsid w:val="00F34705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14pt">
    <w:name w:val="Обычный + 14 pt"/>
    <w:aliases w:val="по ширине,Первая строка:  1 см"/>
    <w:basedOn w:val="a"/>
    <w:rsid w:val="00F34705"/>
    <w:pPr>
      <w:ind w:firstLine="567"/>
      <w:jc w:val="both"/>
    </w:pPr>
    <w:rPr>
      <w:rFonts w:eastAsia="Times New Roman"/>
      <w:sz w:val="28"/>
      <w:szCs w:val="28"/>
    </w:rPr>
  </w:style>
  <w:style w:type="paragraph" w:styleId="24">
    <w:name w:val="Body Text Indent 2"/>
    <w:basedOn w:val="a"/>
    <w:link w:val="25"/>
    <w:uiPriority w:val="99"/>
    <w:unhideWhenUsed/>
    <w:rsid w:val="00F34705"/>
    <w:pPr>
      <w:spacing w:after="120" w:line="480" w:lineRule="auto"/>
      <w:ind w:left="283"/>
    </w:pPr>
    <w:rPr>
      <w:rFonts w:eastAsia="Times New Roman"/>
    </w:rPr>
  </w:style>
  <w:style w:type="character" w:customStyle="1" w:styleId="25">
    <w:name w:val="Основной текст с отступом 2 Знак"/>
    <w:link w:val="24"/>
    <w:uiPriority w:val="99"/>
    <w:rsid w:val="00F347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nhideWhenUsed/>
    <w:rsid w:val="00F34705"/>
    <w:pPr>
      <w:spacing w:after="120"/>
      <w:ind w:left="283"/>
    </w:pPr>
    <w:rPr>
      <w:rFonts w:eastAsia="Times New Roman"/>
      <w:sz w:val="16"/>
      <w:szCs w:val="16"/>
    </w:rPr>
  </w:style>
  <w:style w:type="character" w:customStyle="1" w:styleId="34">
    <w:name w:val="Основной текст с отступом 3 Знак"/>
    <w:link w:val="33"/>
    <w:rsid w:val="00F3470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BodyText22">
    <w:name w:val="Body Text 22"/>
    <w:basedOn w:val="a"/>
    <w:rsid w:val="00F34705"/>
    <w:pPr>
      <w:spacing w:line="360" w:lineRule="auto"/>
      <w:jc w:val="center"/>
    </w:pPr>
    <w:rPr>
      <w:rFonts w:eastAsia="Times New Roman"/>
      <w:b/>
      <w:sz w:val="28"/>
      <w:szCs w:val="20"/>
    </w:rPr>
  </w:style>
  <w:style w:type="paragraph" w:customStyle="1" w:styleId="BodyTextIndent21">
    <w:name w:val="Body Text Indent 21"/>
    <w:basedOn w:val="a"/>
    <w:rsid w:val="00F34705"/>
    <w:pPr>
      <w:spacing w:line="360" w:lineRule="auto"/>
      <w:ind w:firstLine="720"/>
    </w:pPr>
    <w:rPr>
      <w:rFonts w:eastAsia="Times New Roman"/>
      <w:sz w:val="28"/>
      <w:szCs w:val="20"/>
    </w:rPr>
  </w:style>
  <w:style w:type="paragraph" w:customStyle="1" w:styleId="BodyText1">
    <w:name w:val="Body Text1"/>
    <w:basedOn w:val="a"/>
    <w:rsid w:val="00F34705"/>
    <w:pPr>
      <w:spacing w:line="360" w:lineRule="auto"/>
      <w:jc w:val="both"/>
    </w:pPr>
    <w:rPr>
      <w:rFonts w:eastAsia="Times New Roman"/>
      <w:sz w:val="28"/>
      <w:szCs w:val="20"/>
    </w:rPr>
  </w:style>
  <w:style w:type="paragraph" w:customStyle="1" w:styleId="af8">
    <w:name w:val="Таня"/>
    <w:basedOn w:val="a"/>
    <w:link w:val="af9"/>
    <w:rsid w:val="00F34705"/>
    <w:pPr>
      <w:tabs>
        <w:tab w:val="left" w:pos="851"/>
      </w:tabs>
      <w:spacing w:line="360" w:lineRule="auto"/>
      <w:ind w:firstLine="851"/>
      <w:jc w:val="both"/>
    </w:pPr>
    <w:rPr>
      <w:rFonts w:eastAsia="Times New Roman"/>
      <w:sz w:val="28"/>
      <w:lang w:val="x-none" w:eastAsia="x-none"/>
    </w:rPr>
  </w:style>
  <w:style w:type="character" w:customStyle="1" w:styleId="af9">
    <w:name w:val="Таня Знак"/>
    <w:link w:val="af8"/>
    <w:rsid w:val="00F34705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styleId="afa">
    <w:name w:val="Emphasis"/>
    <w:uiPriority w:val="20"/>
    <w:qFormat/>
    <w:rsid w:val="00F34705"/>
    <w:rPr>
      <w:i/>
      <w:iCs/>
    </w:rPr>
  </w:style>
  <w:style w:type="character" w:styleId="afb">
    <w:name w:val="Strong"/>
    <w:uiPriority w:val="22"/>
    <w:qFormat/>
    <w:rsid w:val="00F34705"/>
    <w:rPr>
      <w:b/>
      <w:bCs/>
    </w:rPr>
  </w:style>
  <w:style w:type="paragraph" w:customStyle="1" w:styleId="2TimesNewRoman15">
    <w:name w:val="Стиль Заголовок 2 + Times New Roman не курсив Первая строка:  15..."/>
    <w:basedOn w:val="20"/>
    <w:uiPriority w:val="99"/>
    <w:rsid w:val="00F34705"/>
    <w:pPr>
      <w:keepLines w:val="0"/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/>
      <w:color w:val="auto"/>
      <w:sz w:val="28"/>
      <w:szCs w:val="28"/>
      <w:lang w:val="x-none" w:eastAsia="ru-RU"/>
    </w:rPr>
  </w:style>
  <w:style w:type="paragraph" w:customStyle="1" w:styleId="2TimesNewRoman">
    <w:name w:val="Стиль Заголовок 2 + Times New Roman не полужирный Первая строка: ..."/>
    <w:basedOn w:val="20"/>
    <w:uiPriority w:val="99"/>
    <w:rsid w:val="00F34705"/>
    <w:pPr>
      <w:keepLines w:val="0"/>
      <w:spacing w:before="240" w:after="60" w:line="240" w:lineRule="auto"/>
      <w:ind w:firstLine="851"/>
      <w:jc w:val="both"/>
    </w:pPr>
    <w:rPr>
      <w:rFonts w:ascii="Times New Roman" w:hAnsi="Times New Roman"/>
      <w:color w:val="auto"/>
      <w:sz w:val="28"/>
      <w:szCs w:val="28"/>
      <w:lang w:val="x-none" w:eastAsia="ru-RU"/>
    </w:rPr>
  </w:style>
  <w:style w:type="paragraph" w:customStyle="1" w:styleId="14">
    <w:name w:val="Обычный + Первая строка:  1"/>
    <w:aliases w:val="59 см,Междустр.интервал:  полуторный"/>
    <w:basedOn w:val="a"/>
    <w:link w:val="15"/>
    <w:rsid w:val="00F34705"/>
    <w:pPr>
      <w:ind w:firstLine="900"/>
    </w:pPr>
    <w:rPr>
      <w:rFonts w:ascii="Verdana" w:eastAsia="Times New Roman" w:hAnsi="Verdana"/>
      <w:color w:val="000000"/>
      <w:sz w:val="16"/>
      <w:szCs w:val="16"/>
      <w:lang w:val="x-none" w:eastAsia="x-none"/>
    </w:rPr>
  </w:style>
  <w:style w:type="character" w:customStyle="1" w:styleId="15">
    <w:name w:val="Обычный + Первая строка:  1 Знак"/>
    <w:aliases w:val="59 см Знак,Междустр.интервал:  полуторный Знак"/>
    <w:link w:val="14"/>
    <w:rsid w:val="00F34705"/>
    <w:rPr>
      <w:rFonts w:ascii="Verdana" w:eastAsia="Times New Roman" w:hAnsi="Verdana" w:cs="Times New Roman"/>
      <w:color w:val="000000"/>
      <w:sz w:val="16"/>
      <w:szCs w:val="16"/>
      <w:lang w:val="x-none" w:eastAsia="x-none"/>
    </w:rPr>
  </w:style>
  <w:style w:type="paragraph" w:styleId="26">
    <w:name w:val="Body Text 2"/>
    <w:basedOn w:val="a"/>
    <w:link w:val="27"/>
    <w:rsid w:val="00F34705"/>
    <w:pPr>
      <w:jc w:val="both"/>
    </w:pPr>
    <w:rPr>
      <w:rFonts w:eastAsia="Times New Roman"/>
      <w:sz w:val="28"/>
      <w:szCs w:val="20"/>
      <w:lang w:val="x-none" w:eastAsia="x-none"/>
    </w:rPr>
  </w:style>
  <w:style w:type="character" w:customStyle="1" w:styleId="27">
    <w:name w:val="Основной текст 2 Знак"/>
    <w:link w:val="26"/>
    <w:rsid w:val="00F3470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main">
    <w:name w:val="main"/>
    <w:basedOn w:val="a"/>
    <w:rsid w:val="00F34705"/>
    <w:pPr>
      <w:spacing w:before="100" w:beforeAutospacing="1" w:after="100" w:afterAutospacing="1"/>
    </w:pPr>
    <w:rPr>
      <w:rFonts w:eastAsia="Times New Roman"/>
    </w:rPr>
  </w:style>
  <w:style w:type="paragraph" w:customStyle="1" w:styleId="moe">
    <w:name w:val="moe"/>
    <w:basedOn w:val="a"/>
    <w:rsid w:val="00F34705"/>
    <w:pPr>
      <w:spacing w:line="360" w:lineRule="auto"/>
      <w:ind w:firstLine="567"/>
    </w:pPr>
    <w:rPr>
      <w:rFonts w:eastAsia="Times New Roman"/>
      <w:sz w:val="32"/>
      <w:szCs w:val="20"/>
    </w:rPr>
  </w:style>
  <w:style w:type="paragraph" w:customStyle="1" w:styleId="afc">
    <w:name w:val="Чертежный"/>
    <w:link w:val="afd"/>
    <w:rsid w:val="00F34705"/>
    <w:pPr>
      <w:jc w:val="both"/>
    </w:pPr>
    <w:rPr>
      <w:rFonts w:ascii="ISOCPEUR" w:eastAsia="Times New Roman" w:hAnsi="ISOCPEUR"/>
      <w:i/>
      <w:iCs/>
      <w:sz w:val="28"/>
      <w:szCs w:val="28"/>
      <w:lang w:val="uk-UA"/>
    </w:rPr>
  </w:style>
  <w:style w:type="paragraph" w:customStyle="1" w:styleId="afe">
    <w:name w:val="ГОСТ"/>
    <w:basedOn w:val="a7"/>
    <w:rsid w:val="00F34705"/>
    <w:pPr>
      <w:spacing w:after="0" w:line="360" w:lineRule="auto"/>
      <w:ind w:left="0" w:firstLine="397"/>
      <w:jc w:val="both"/>
    </w:pPr>
    <w:rPr>
      <w:rFonts w:eastAsia="Times New Roman"/>
      <w:lang w:val="x-none" w:eastAsia="x-none"/>
    </w:rPr>
  </w:style>
  <w:style w:type="paragraph" w:styleId="aff">
    <w:name w:val="No Spacing"/>
    <w:qFormat/>
    <w:rsid w:val="00F34705"/>
    <w:rPr>
      <w:sz w:val="22"/>
      <w:szCs w:val="22"/>
      <w:lang w:eastAsia="en-US"/>
    </w:rPr>
  </w:style>
  <w:style w:type="paragraph" w:customStyle="1" w:styleId="Bullets">
    <w:name w:val="Bullets"/>
    <w:basedOn w:val="a"/>
    <w:next w:val="a"/>
    <w:rsid w:val="00F34705"/>
    <w:pPr>
      <w:tabs>
        <w:tab w:val="left" w:pos="480"/>
      </w:tabs>
      <w:ind w:left="726" w:hanging="227"/>
      <w:jc w:val="both"/>
    </w:pPr>
    <w:rPr>
      <w:rFonts w:eastAsia="Times New Roman"/>
      <w:snapToGrid w:val="0"/>
      <w:sz w:val="20"/>
      <w:szCs w:val="20"/>
    </w:rPr>
  </w:style>
  <w:style w:type="paragraph" w:styleId="aff0">
    <w:name w:val="List Bullet"/>
    <w:basedOn w:val="a"/>
    <w:uiPriority w:val="99"/>
    <w:qFormat/>
    <w:rsid w:val="00F34705"/>
    <w:pPr>
      <w:tabs>
        <w:tab w:val="left" w:pos="993"/>
      </w:tabs>
      <w:spacing w:line="400" w:lineRule="exact"/>
      <w:ind w:left="505" w:firstLine="204"/>
      <w:contextualSpacing/>
      <w:jc w:val="both"/>
    </w:pPr>
    <w:rPr>
      <w:rFonts w:eastAsia="Times New Roman"/>
      <w:sz w:val="28"/>
      <w:lang w:eastAsia="en-US" w:bidi="en-US"/>
    </w:rPr>
  </w:style>
  <w:style w:type="paragraph" w:customStyle="1" w:styleId="references">
    <w:name w:val="references"/>
    <w:rsid w:val="00F34705"/>
    <w:pPr>
      <w:tabs>
        <w:tab w:val="num" w:pos="360"/>
      </w:tabs>
      <w:spacing w:after="50" w:line="180" w:lineRule="exact"/>
      <w:ind w:left="360" w:hanging="360"/>
      <w:jc w:val="both"/>
    </w:pPr>
    <w:rPr>
      <w:rFonts w:ascii="Times New Roman" w:eastAsia="MS Mincho" w:hAnsi="Times New Roman"/>
      <w:noProof/>
      <w:sz w:val="16"/>
      <w:szCs w:val="16"/>
      <w:lang w:val="en-US" w:eastAsia="en-US"/>
    </w:rPr>
  </w:style>
  <w:style w:type="paragraph" w:customStyle="1" w:styleId="aff1">
    <w:name w:val="Литература"/>
    <w:qFormat/>
    <w:rsid w:val="00F34705"/>
    <w:pPr>
      <w:ind w:left="1070" w:hanging="360"/>
      <w:jc w:val="both"/>
    </w:pPr>
    <w:rPr>
      <w:rFonts w:ascii="Times New Roman" w:eastAsia="Times New Roman" w:hAnsi="Times New Roman"/>
      <w:sz w:val="28"/>
      <w:szCs w:val="24"/>
      <w:lang w:eastAsia="en-US" w:bidi="en-US"/>
    </w:rPr>
  </w:style>
  <w:style w:type="paragraph" w:customStyle="1" w:styleId="Normal1">
    <w:name w:val="Normal1"/>
    <w:rsid w:val="00F34705"/>
    <w:rPr>
      <w:rFonts w:ascii="TimesET" w:eastAsia="Times New Roman" w:hAnsi="TimesET"/>
      <w:snapToGrid w:val="0"/>
      <w:sz w:val="28"/>
    </w:rPr>
  </w:style>
  <w:style w:type="paragraph" w:customStyle="1" w:styleId="Diplom015">
    <w:name w:val="Стиль Diplom Основной текст + Авто разреженный на  0.15 пт Знак"/>
    <w:basedOn w:val="a"/>
    <w:link w:val="Diplom0150"/>
    <w:rsid w:val="00F34705"/>
    <w:pPr>
      <w:jc w:val="both"/>
    </w:pPr>
    <w:rPr>
      <w:rFonts w:eastAsia="Times New Roman"/>
      <w:color w:val="000000"/>
      <w:spacing w:val="3"/>
      <w:sz w:val="28"/>
      <w:szCs w:val="28"/>
      <w:lang w:val="x-none" w:eastAsia="en-US"/>
    </w:rPr>
  </w:style>
  <w:style w:type="character" w:customStyle="1" w:styleId="Diplom0150">
    <w:name w:val="Стиль Diplom Основной текст + Авто разреженный на  0.15 пт Знак Знак"/>
    <w:link w:val="Diplom015"/>
    <w:rsid w:val="00F34705"/>
    <w:rPr>
      <w:rFonts w:ascii="Times New Roman" w:eastAsia="Times New Roman" w:hAnsi="Times New Roman" w:cs="Times New Roman"/>
      <w:color w:val="000000"/>
      <w:spacing w:val="3"/>
      <w:sz w:val="28"/>
      <w:szCs w:val="28"/>
      <w:lang w:val="x-none"/>
    </w:rPr>
  </w:style>
  <w:style w:type="paragraph" w:customStyle="1" w:styleId="810">
    <w:name w:val="Заголовок 81"/>
    <w:basedOn w:val="Normal1"/>
    <w:next w:val="Normal1"/>
    <w:rsid w:val="00F34705"/>
    <w:pPr>
      <w:widowControl w:val="0"/>
      <w:spacing w:before="240" w:after="60"/>
      <w:jc w:val="both"/>
    </w:pPr>
    <w:rPr>
      <w:rFonts w:ascii="Arial" w:hAnsi="Arial"/>
      <w:i/>
      <w:snapToGrid/>
    </w:rPr>
  </w:style>
  <w:style w:type="paragraph" w:customStyle="1" w:styleId="91">
    <w:name w:val="Заголовок 91"/>
    <w:basedOn w:val="Normal1"/>
    <w:next w:val="Normal1"/>
    <w:rsid w:val="00F34705"/>
    <w:pPr>
      <w:widowControl w:val="0"/>
      <w:spacing w:before="240" w:after="60"/>
      <w:jc w:val="both"/>
    </w:pPr>
    <w:rPr>
      <w:rFonts w:ascii="Arial" w:hAnsi="Arial"/>
      <w:b/>
      <w:i/>
      <w:snapToGrid/>
      <w:sz w:val="18"/>
    </w:rPr>
  </w:style>
  <w:style w:type="paragraph" w:customStyle="1" w:styleId="BodyText21">
    <w:name w:val="Body Text 21"/>
    <w:basedOn w:val="Normal1"/>
    <w:rsid w:val="00F34705"/>
    <w:pPr>
      <w:spacing w:line="360" w:lineRule="auto"/>
      <w:ind w:left="720"/>
      <w:jc w:val="center"/>
    </w:pPr>
    <w:rPr>
      <w:rFonts w:ascii="Times New Roman" w:hAnsi="Times New Roman"/>
      <w:snapToGrid/>
    </w:rPr>
  </w:style>
  <w:style w:type="paragraph" w:customStyle="1" w:styleId="61">
    <w:name w:val="Заголовок 61"/>
    <w:basedOn w:val="Normal1"/>
    <w:next w:val="Normal1"/>
    <w:rsid w:val="00F34705"/>
    <w:pPr>
      <w:widowControl w:val="0"/>
      <w:spacing w:before="240" w:after="60"/>
      <w:jc w:val="both"/>
    </w:pPr>
    <w:rPr>
      <w:rFonts w:ascii="Times New Roman" w:hAnsi="Times New Roman"/>
      <w:i/>
      <w:snapToGrid/>
      <w:sz w:val="22"/>
    </w:rPr>
  </w:style>
  <w:style w:type="paragraph" w:customStyle="1" w:styleId="BodyTextIndent31">
    <w:name w:val="Body Text Indent 31"/>
    <w:basedOn w:val="Normal1"/>
    <w:rsid w:val="00F34705"/>
    <w:pPr>
      <w:spacing w:line="360" w:lineRule="auto"/>
      <w:ind w:firstLine="720"/>
      <w:jc w:val="both"/>
    </w:pPr>
    <w:rPr>
      <w:rFonts w:ascii="Times New Roman" w:hAnsi="Times New Roman"/>
      <w:snapToGrid/>
    </w:rPr>
  </w:style>
  <w:style w:type="paragraph" w:customStyle="1" w:styleId="aff2">
    <w:name w:val="Осн_текст"/>
    <w:basedOn w:val="a"/>
    <w:rsid w:val="00F34705"/>
    <w:pPr>
      <w:tabs>
        <w:tab w:val="left" w:pos="703"/>
      </w:tabs>
      <w:spacing w:line="288" w:lineRule="auto"/>
      <w:ind w:firstLine="720"/>
      <w:jc w:val="both"/>
    </w:pPr>
    <w:rPr>
      <w:rFonts w:eastAsia="Times New Roman"/>
      <w:sz w:val="28"/>
      <w:szCs w:val="20"/>
    </w:rPr>
  </w:style>
  <w:style w:type="paragraph" w:styleId="aff3">
    <w:name w:val="Plain Text"/>
    <w:basedOn w:val="a"/>
    <w:link w:val="aff4"/>
    <w:uiPriority w:val="99"/>
    <w:rsid w:val="00F34705"/>
    <w:pPr>
      <w:spacing w:before="100" w:line="360" w:lineRule="auto"/>
      <w:ind w:firstLine="709"/>
      <w:jc w:val="both"/>
    </w:pPr>
    <w:rPr>
      <w:rFonts w:ascii="Courier New" w:eastAsia="Times New Roman" w:hAnsi="Courier New"/>
      <w:kern w:val="24"/>
      <w:sz w:val="20"/>
      <w:szCs w:val="20"/>
      <w:lang w:val="x-none" w:eastAsia="x-none"/>
    </w:rPr>
  </w:style>
  <w:style w:type="character" w:customStyle="1" w:styleId="aff4">
    <w:name w:val="Текст Знак"/>
    <w:link w:val="aff3"/>
    <w:uiPriority w:val="99"/>
    <w:rsid w:val="00F34705"/>
    <w:rPr>
      <w:rFonts w:ascii="Courier New" w:eastAsia="Times New Roman" w:hAnsi="Courier New" w:cs="Times New Roman"/>
      <w:kern w:val="24"/>
      <w:sz w:val="20"/>
      <w:szCs w:val="20"/>
      <w:lang w:val="x-none" w:eastAsia="x-none"/>
    </w:rPr>
  </w:style>
  <w:style w:type="paragraph" w:customStyle="1" w:styleId="aff5">
    <w:name w:val="_ТЕКСТ"/>
    <w:basedOn w:val="a"/>
    <w:rsid w:val="00F34705"/>
    <w:pPr>
      <w:spacing w:line="360" w:lineRule="auto"/>
      <w:jc w:val="both"/>
    </w:pPr>
    <w:rPr>
      <w:rFonts w:ascii="TimesDL" w:eastAsia="Times New Roman" w:hAnsi="TimesDL"/>
      <w:sz w:val="28"/>
      <w:szCs w:val="20"/>
    </w:rPr>
  </w:style>
  <w:style w:type="paragraph" w:customStyle="1" w:styleId="aff6">
    <w:name w:val="ЗаголовокМойСтиль"/>
    <w:basedOn w:val="1"/>
    <w:link w:val="aff7"/>
    <w:qFormat/>
    <w:rsid w:val="00F34705"/>
    <w:pPr>
      <w:keepLines w:val="0"/>
      <w:widowControl w:val="0"/>
      <w:overflowPunct w:val="0"/>
      <w:autoSpaceDE w:val="0"/>
      <w:autoSpaceDN w:val="0"/>
      <w:adjustRightInd w:val="0"/>
      <w:spacing w:before="0" w:line="240" w:lineRule="auto"/>
      <w:ind w:left="1287" w:hanging="360"/>
      <w:jc w:val="center"/>
      <w:textAlignment w:val="baseline"/>
    </w:pPr>
    <w:rPr>
      <w:bCs/>
      <w:kern w:val="32"/>
      <w:sz w:val="28"/>
      <w:szCs w:val="28"/>
      <w:lang w:val="x-none" w:eastAsia="x-none"/>
    </w:rPr>
  </w:style>
  <w:style w:type="character" w:customStyle="1" w:styleId="aff7">
    <w:name w:val="ЗаголовокМойСтиль Знак"/>
    <w:link w:val="aff6"/>
    <w:rsid w:val="00F34705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/>
    </w:rPr>
  </w:style>
  <w:style w:type="paragraph" w:customStyle="1" w:styleId="MyNormal">
    <w:name w:val="MyNormal"/>
    <w:basedOn w:val="a"/>
    <w:rsid w:val="00F34705"/>
    <w:pPr>
      <w:ind w:firstLine="851"/>
      <w:jc w:val="both"/>
    </w:pPr>
    <w:rPr>
      <w:rFonts w:eastAsia="Times New Roman"/>
      <w:sz w:val="28"/>
    </w:rPr>
  </w:style>
  <w:style w:type="paragraph" w:customStyle="1" w:styleId="ForFormula">
    <w:name w:val="ForFormula"/>
    <w:basedOn w:val="MyNormal"/>
    <w:rsid w:val="00F34705"/>
    <w:pPr>
      <w:tabs>
        <w:tab w:val="left" w:pos="8460"/>
      </w:tabs>
      <w:jc w:val="center"/>
    </w:pPr>
  </w:style>
  <w:style w:type="character" w:customStyle="1" w:styleId="16">
    <w:name w:val="Текст выноски Знак1"/>
    <w:uiPriority w:val="99"/>
    <w:rsid w:val="00F34705"/>
    <w:rPr>
      <w:rFonts w:ascii="Tahoma" w:hAnsi="Tahoma" w:cs="Tahoma"/>
      <w:sz w:val="16"/>
      <w:szCs w:val="16"/>
      <w:lang w:eastAsia="en-US"/>
    </w:rPr>
  </w:style>
  <w:style w:type="paragraph" w:styleId="28">
    <w:name w:val="Quote"/>
    <w:basedOn w:val="a"/>
    <w:next w:val="a"/>
    <w:link w:val="29"/>
    <w:uiPriority w:val="29"/>
    <w:qFormat/>
    <w:rsid w:val="00F34705"/>
    <w:pPr>
      <w:spacing w:line="400" w:lineRule="exact"/>
    </w:pPr>
    <w:rPr>
      <w:rFonts w:eastAsia="Times New Roman"/>
      <w:i/>
      <w:iCs/>
      <w:color w:val="000000"/>
      <w:sz w:val="28"/>
      <w:lang w:val="en-US" w:eastAsia="en-US" w:bidi="en-US"/>
    </w:rPr>
  </w:style>
  <w:style w:type="character" w:customStyle="1" w:styleId="29">
    <w:name w:val="Цитата 2 Знак"/>
    <w:link w:val="28"/>
    <w:uiPriority w:val="29"/>
    <w:rsid w:val="00F34705"/>
    <w:rPr>
      <w:rFonts w:ascii="Times New Roman" w:eastAsia="Times New Roman" w:hAnsi="Times New Roman" w:cs="Times New Roman"/>
      <w:i/>
      <w:iCs/>
      <w:color w:val="000000"/>
      <w:sz w:val="28"/>
      <w:szCs w:val="24"/>
      <w:lang w:val="en-US" w:bidi="en-US"/>
    </w:rPr>
  </w:style>
  <w:style w:type="paragraph" w:customStyle="1" w:styleId="aff8">
    <w:name w:val="ТТТ"/>
    <w:basedOn w:val="aff"/>
    <w:link w:val="aff9"/>
    <w:qFormat/>
    <w:rsid w:val="00F34705"/>
    <w:pPr>
      <w:spacing w:line="360" w:lineRule="auto"/>
      <w:ind w:firstLine="567"/>
      <w:jc w:val="both"/>
    </w:pPr>
    <w:rPr>
      <w:rFonts w:ascii="Times New Roman" w:hAnsi="Times New Roman"/>
      <w:sz w:val="28"/>
      <w:szCs w:val="28"/>
      <w:lang w:val="x-none"/>
    </w:rPr>
  </w:style>
  <w:style w:type="character" w:customStyle="1" w:styleId="aff9">
    <w:name w:val="ТТТ Знак"/>
    <w:link w:val="aff8"/>
    <w:rsid w:val="00F34705"/>
    <w:rPr>
      <w:rFonts w:ascii="Times New Roman" w:eastAsia="Calibri" w:hAnsi="Times New Roman" w:cs="Times New Roman"/>
      <w:sz w:val="28"/>
      <w:szCs w:val="28"/>
      <w:lang w:val="x-none"/>
    </w:rPr>
  </w:style>
  <w:style w:type="character" w:customStyle="1" w:styleId="font171">
    <w:name w:val="font171"/>
    <w:uiPriority w:val="99"/>
    <w:rsid w:val="00F34705"/>
    <w:rPr>
      <w:rFonts w:ascii="Times New Roman" w:hAnsi="Times New Roman" w:cs="Times New Roman"/>
      <w:sz w:val="21"/>
      <w:szCs w:val="21"/>
    </w:rPr>
  </w:style>
  <w:style w:type="character" w:customStyle="1" w:styleId="font31">
    <w:name w:val="font31"/>
    <w:uiPriority w:val="99"/>
    <w:rsid w:val="00F34705"/>
    <w:rPr>
      <w:rFonts w:ascii="Arial" w:hAnsi="Arial" w:cs="Arial"/>
      <w:sz w:val="20"/>
      <w:szCs w:val="20"/>
    </w:rPr>
  </w:style>
  <w:style w:type="character" w:customStyle="1" w:styleId="font21">
    <w:name w:val="font21"/>
    <w:uiPriority w:val="99"/>
    <w:rsid w:val="00F34705"/>
    <w:rPr>
      <w:rFonts w:ascii="Arial" w:hAnsi="Arial" w:cs="Arial"/>
      <w:sz w:val="18"/>
      <w:szCs w:val="18"/>
    </w:rPr>
  </w:style>
  <w:style w:type="table" w:styleId="affa">
    <w:name w:val="Table Grid"/>
    <w:basedOn w:val="a1"/>
    <w:uiPriority w:val="59"/>
    <w:rsid w:val="009667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b">
    <w:name w:val="Placeholder Text"/>
    <w:uiPriority w:val="99"/>
    <w:semiHidden/>
    <w:rsid w:val="00F7570D"/>
    <w:rPr>
      <w:color w:val="808080"/>
    </w:rPr>
  </w:style>
  <w:style w:type="paragraph" w:customStyle="1" w:styleId="2a">
    <w:name w:val="Обычный2"/>
    <w:rsid w:val="00D21D31"/>
    <w:pPr>
      <w:widowControl w:val="0"/>
      <w:spacing w:line="480" w:lineRule="auto"/>
      <w:ind w:firstLine="34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17">
    <w:name w:val="Стиль1"/>
    <w:basedOn w:val="a"/>
    <w:link w:val="18"/>
    <w:qFormat/>
    <w:rsid w:val="00D21D31"/>
    <w:pPr>
      <w:tabs>
        <w:tab w:val="left" w:pos="900"/>
      </w:tabs>
      <w:spacing w:line="360" w:lineRule="auto"/>
      <w:ind w:right="324" w:firstLine="720"/>
      <w:jc w:val="both"/>
    </w:pPr>
    <w:rPr>
      <w:rFonts w:eastAsia="Times New Roman"/>
      <w:lang w:val="x-none" w:eastAsia="x-none"/>
    </w:rPr>
  </w:style>
  <w:style w:type="character" w:customStyle="1" w:styleId="18">
    <w:name w:val="Стиль1 Знак"/>
    <w:link w:val="17"/>
    <w:rsid w:val="00D21D3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fc">
    <w:name w:val="Основной_ГОСТ"/>
    <w:basedOn w:val="a"/>
    <w:uiPriority w:val="99"/>
    <w:rsid w:val="00D21D31"/>
    <w:pPr>
      <w:spacing w:line="360" w:lineRule="auto"/>
      <w:ind w:firstLine="851"/>
    </w:pPr>
    <w:rPr>
      <w:rFonts w:eastAsia="Times New Roman"/>
      <w:lang w:eastAsia="en-US"/>
    </w:rPr>
  </w:style>
  <w:style w:type="character" w:customStyle="1" w:styleId="keyword1">
    <w:name w:val="keyword1"/>
    <w:rsid w:val="00F72B83"/>
    <w:rPr>
      <w:i/>
      <w:iCs/>
    </w:rPr>
  </w:style>
  <w:style w:type="character" w:customStyle="1" w:styleId="text">
    <w:name w:val="text"/>
    <w:rsid w:val="00A70F78"/>
  </w:style>
  <w:style w:type="character" w:customStyle="1" w:styleId="textgm">
    <w:name w:val="text_gm"/>
    <w:rsid w:val="00A70F78"/>
  </w:style>
  <w:style w:type="paragraph" w:customStyle="1" w:styleId="35">
    <w:name w:val="Обычный3"/>
    <w:rsid w:val="00A70F78"/>
    <w:pPr>
      <w:widowControl w:val="0"/>
      <w:spacing w:line="480" w:lineRule="auto"/>
      <w:ind w:firstLine="340"/>
      <w:jc w:val="both"/>
    </w:pPr>
    <w:rPr>
      <w:rFonts w:ascii="Times New Roman" w:eastAsia="Times New Roman" w:hAnsi="Times New Roman"/>
      <w:snapToGrid w:val="0"/>
      <w:sz w:val="24"/>
    </w:rPr>
  </w:style>
  <w:style w:type="character" w:customStyle="1" w:styleId="text0">
    <w:name w:val="text Знак"/>
    <w:rsid w:val="000F1926"/>
    <w:rPr>
      <w:sz w:val="24"/>
      <w:szCs w:val="24"/>
    </w:rPr>
  </w:style>
  <w:style w:type="character" w:customStyle="1" w:styleId="WW8Num1z0">
    <w:name w:val="WW8Num1z0"/>
    <w:rsid w:val="00590E0A"/>
    <w:rPr>
      <w:rFonts w:ascii="Symbol" w:hAnsi="Symbol"/>
    </w:rPr>
  </w:style>
  <w:style w:type="character" w:customStyle="1" w:styleId="WW8Num1z1">
    <w:name w:val="WW8Num1z1"/>
    <w:rsid w:val="00590E0A"/>
    <w:rPr>
      <w:rFonts w:ascii="Courier New" w:hAnsi="Courier New" w:cs="Courier New"/>
    </w:rPr>
  </w:style>
  <w:style w:type="character" w:customStyle="1" w:styleId="WW8Num1z2">
    <w:name w:val="WW8Num1z2"/>
    <w:rsid w:val="00590E0A"/>
    <w:rPr>
      <w:rFonts w:ascii="Wingdings" w:hAnsi="Wingdings"/>
    </w:rPr>
  </w:style>
  <w:style w:type="character" w:customStyle="1" w:styleId="WW8Num2z0">
    <w:name w:val="WW8Num2z0"/>
    <w:rsid w:val="00590E0A"/>
    <w:rPr>
      <w:rFonts w:ascii="Symbol" w:hAnsi="Symbol"/>
    </w:rPr>
  </w:style>
  <w:style w:type="character" w:customStyle="1" w:styleId="WW8Num2z1">
    <w:name w:val="WW8Num2z1"/>
    <w:rsid w:val="00590E0A"/>
    <w:rPr>
      <w:rFonts w:ascii="Courier New" w:hAnsi="Courier New" w:cs="Courier New"/>
    </w:rPr>
  </w:style>
  <w:style w:type="character" w:customStyle="1" w:styleId="WW8Num2z2">
    <w:name w:val="WW8Num2z2"/>
    <w:rsid w:val="00590E0A"/>
    <w:rPr>
      <w:rFonts w:ascii="Wingdings" w:hAnsi="Wingdings"/>
    </w:rPr>
  </w:style>
  <w:style w:type="character" w:customStyle="1" w:styleId="WW8Num3z0">
    <w:name w:val="WW8Num3z0"/>
    <w:rsid w:val="00590E0A"/>
    <w:rPr>
      <w:rFonts w:ascii="Symbol" w:hAnsi="Symbol"/>
    </w:rPr>
  </w:style>
  <w:style w:type="character" w:customStyle="1" w:styleId="WW8Num3z1">
    <w:name w:val="WW8Num3z1"/>
    <w:rsid w:val="00590E0A"/>
    <w:rPr>
      <w:rFonts w:ascii="Courier New" w:hAnsi="Courier New" w:cs="Courier New"/>
    </w:rPr>
  </w:style>
  <w:style w:type="character" w:customStyle="1" w:styleId="WW8Num3z2">
    <w:name w:val="WW8Num3z2"/>
    <w:rsid w:val="00590E0A"/>
    <w:rPr>
      <w:rFonts w:ascii="Wingdings" w:hAnsi="Wingdings"/>
    </w:rPr>
  </w:style>
  <w:style w:type="character" w:customStyle="1" w:styleId="WW8Num4z0">
    <w:name w:val="WW8Num4z0"/>
    <w:rsid w:val="00590E0A"/>
    <w:rPr>
      <w:rFonts w:ascii="Symbol" w:hAnsi="Symbol"/>
    </w:rPr>
  </w:style>
  <w:style w:type="character" w:customStyle="1" w:styleId="WW8Num4z1">
    <w:name w:val="WW8Num4z1"/>
    <w:rsid w:val="00590E0A"/>
    <w:rPr>
      <w:rFonts w:ascii="Courier New" w:hAnsi="Courier New" w:cs="Courier New"/>
    </w:rPr>
  </w:style>
  <w:style w:type="character" w:customStyle="1" w:styleId="WW8Num4z2">
    <w:name w:val="WW8Num4z2"/>
    <w:rsid w:val="00590E0A"/>
    <w:rPr>
      <w:rFonts w:ascii="Wingdings" w:hAnsi="Wingdings"/>
    </w:rPr>
  </w:style>
  <w:style w:type="character" w:customStyle="1" w:styleId="WW8Num5z0">
    <w:name w:val="WW8Num5z0"/>
    <w:rsid w:val="00590E0A"/>
    <w:rPr>
      <w:rFonts w:ascii="Symbol" w:hAnsi="Symbol"/>
    </w:rPr>
  </w:style>
  <w:style w:type="character" w:customStyle="1" w:styleId="WW8Num5z1">
    <w:name w:val="WW8Num5z1"/>
    <w:rsid w:val="00590E0A"/>
    <w:rPr>
      <w:rFonts w:ascii="Courier New" w:hAnsi="Courier New" w:cs="Courier New"/>
    </w:rPr>
  </w:style>
  <w:style w:type="character" w:customStyle="1" w:styleId="WW8Num5z2">
    <w:name w:val="WW8Num5z2"/>
    <w:rsid w:val="00590E0A"/>
    <w:rPr>
      <w:rFonts w:ascii="Wingdings" w:hAnsi="Wingdings"/>
    </w:rPr>
  </w:style>
  <w:style w:type="character" w:customStyle="1" w:styleId="WW8Num6z0">
    <w:name w:val="WW8Num6z0"/>
    <w:rsid w:val="00590E0A"/>
    <w:rPr>
      <w:rFonts w:ascii="Symbol" w:hAnsi="Symbol"/>
    </w:rPr>
  </w:style>
  <w:style w:type="character" w:customStyle="1" w:styleId="WW8Num6z1">
    <w:name w:val="WW8Num6z1"/>
    <w:rsid w:val="00590E0A"/>
    <w:rPr>
      <w:rFonts w:ascii="Courier New" w:hAnsi="Courier New" w:cs="Courier New"/>
    </w:rPr>
  </w:style>
  <w:style w:type="character" w:customStyle="1" w:styleId="WW8Num6z2">
    <w:name w:val="WW8Num6z2"/>
    <w:rsid w:val="00590E0A"/>
    <w:rPr>
      <w:rFonts w:ascii="Wingdings" w:hAnsi="Wingdings"/>
    </w:rPr>
  </w:style>
  <w:style w:type="character" w:customStyle="1" w:styleId="WW8Num7z0">
    <w:name w:val="WW8Num7z0"/>
    <w:rsid w:val="00590E0A"/>
    <w:rPr>
      <w:rFonts w:ascii="Symbol" w:hAnsi="Symbol"/>
    </w:rPr>
  </w:style>
  <w:style w:type="character" w:customStyle="1" w:styleId="WW8Num7z1">
    <w:name w:val="WW8Num7z1"/>
    <w:rsid w:val="00590E0A"/>
    <w:rPr>
      <w:rFonts w:ascii="Courier New" w:hAnsi="Courier New" w:cs="Courier New"/>
    </w:rPr>
  </w:style>
  <w:style w:type="character" w:customStyle="1" w:styleId="WW8Num7z2">
    <w:name w:val="WW8Num7z2"/>
    <w:rsid w:val="00590E0A"/>
    <w:rPr>
      <w:rFonts w:ascii="Wingdings" w:hAnsi="Wingdings"/>
    </w:rPr>
  </w:style>
  <w:style w:type="character" w:customStyle="1" w:styleId="WW8Num8z0">
    <w:name w:val="WW8Num8z0"/>
    <w:rsid w:val="00590E0A"/>
    <w:rPr>
      <w:rFonts w:ascii="Symbol" w:hAnsi="Symbol"/>
    </w:rPr>
  </w:style>
  <w:style w:type="character" w:customStyle="1" w:styleId="WW8Num8z1">
    <w:name w:val="WW8Num8z1"/>
    <w:rsid w:val="00590E0A"/>
    <w:rPr>
      <w:rFonts w:ascii="Courier New" w:hAnsi="Courier New" w:cs="Courier New"/>
    </w:rPr>
  </w:style>
  <w:style w:type="character" w:customStyle="1" w:styleId="WW8Num8z2">
    <w:name w:val="WW8Num8z2"/>
    <w:rsid w:val="00590E0A"/>
    <w:rPr>
      <w:rFonts w:ascii="Wingdings" w:hAnsi="Wingdings"/>
    </w:rPr>
  </w:style>
  <w:style w:type="character" w:customStyle="1" w:styleId="WW8Num9z0">
    <w:name w:val="WW8Num9z0"/>
    <w:rsid w:val="00590E0A"/>
    <w:rPr>
      <w:rFonts w:ascii="Symbol" w:hAnsi="Symbol"/>
    </w:rPr>
  </w:style>
  <w:style w:type="character" w:customStyle="1" w:styleId="WW8Num9z1">
    <w:name w:val="WW8Num9z1"/>
    <w:rsid w:val="00590E0A"/>
    <w:rPr>
      <w:rFonts w:ascii="Courier New" w:hAnsi="Courier New" w:cs="Courier New"/>
    </w:rPr>
  </w:style>
  <w:style w:type="character" w:customStyle="1" w:styleId="WW8Num9z2">
    <w:name w:val="WW8Num9z2"/>
    <w:rsid w:val="00590E0A"/>
    <w:rPr>
      <w:rFonts w:ascii="Wingdings" w:hAnsi="Wingdings"/>
    </w:rPr>
  </w:style>
  <w:style w:type="character" w:customStyle="1" w:styleId="WW8Num10z0">
    <w:name w:val="WW8Num10z0"/>
    <w:rsid w:val="00590E0A"/>
    <w:rPr>
      <w:rFonts w:ascii="Symbol" w:hAnsi="Symbol"/>
    </w:rPr>
  </w:style>
  <w:style w:type="character" w:customStyle="1" w:styleId="WW8Num10z1">
    <w:name w:val="WW8Num10z1"/>
    <w:rsid w:val="00590E0A"/>
    <w:rPr>
      <w:rFonts w:ascii="Courier New" w:hAnsi="Courier New" w:cs="Courier New"/>
    </w:rPr>
  </w:style>
  <w:style w:type="character" w:customStyle="1" w:styleId="WW8Num10z2">
    <w:name w:val="WW8Num10z2"/>
    <w:rsid w:val="00590E0A"/>
    <w:rPr>
      <w:rFonts w:ascii="Wingdings" w:hAnsi="Wingdings"/>
    </w:rPr>
  </w:style>
  <w:style w:type="character" w:customStyle="1" w:styleId="WW8Num11z0">
    <w:name w:val="WW8Num11z0"/>
    <w:rsid w:val="00590E0A"/>
    <w:rPr>
      <w:rFonts w:ascii="Gigi" w:hAnsi="Gigi"/>
    </w:rPr>
  </w:style>
  <w:style w:type="character" w:customStyle="1" w:styleId="WW8Num12z0">
    <w:name w:val="WW8Num12z0"/>
    <w:rsid w:val="00590E0A"/>
    <w:rPr>
      <w:rFonts w:ascii="Symbol" w:hAnsi="Symbol"/>
    </w:rPr>
  </w:style>
  <w:style w:type="character" w:customStyle="1" w:styleId="WW8Num12z1">
    <w:name w:val="WW8Num12z1"/>
    <w:rsid w:val="00590E0A"/>
    <w:rPr>
      <w:rFonts w:ascii="Courier New" w:hAnsi="Courier New" w:cs="Courier New"/>
    </w:rPr>
  </w:style>
  <w:style w:type="character" w:customStyle="1" w:styleId="WW8Num12z2">
    <w:name w:val="WW8Num12z2"/>
    <w:rsid w:val="00590E0A"/>
    <w:rPr>
      <w:rFonts w:ascii="Wingdings" w:hAnsi="Wingdings"/>
    </w:rPr>
  </w:style>
  <w:style w:type="character" w:customStyle="1" w:styleId="WW8Num13z0">
    <w:name w:val="WW8Num13z0"/>
    <w:rsid w:val="00590E0A"/>
    <w:rPr>
      <w:rFonts w:ascii="Symbol" w:hAnsi="Symbol"/>
    </w:rPr>
  </w:style>
  <w:style w:type="character" w:customStyle="1" w:styleId="WW8Num13z1">
    <w:name w:val="WW8Num13z1"/>
    <w:rsid w:val="00590E0A"/>
    <w:rPr>
      <w:rFonts w:ascii="Courier New" w:hAnsi="Courier New" w:cs="Courier New"/>
    </w:rPr>
  </w:style>
  <w:style w:type="character" w:customStyle="1" w:styleId="WW8Num13z2">
    <w:name w:val="WW8Num13z2"/>
    <w:rsid w:val="00590E0A"/>
    <w:rPr>
      <w:rFonts w:ascii="Wingdings" w:hAnsi="Wingdings"/>
    </w:rPr>
  </w:style>
  <w:style w:type="character" w:customStyle="1" w:styleId="WW8Num14z0">
    <w:name w:val="WW8Num14z0"/>
    <w:rsid w:val="00590E0A"/>
    <w:rPr>
      <w:rFonts w:ascii="Symbol" w:hAnsi="Symbol"/>
    </w:rPr>
  </w:style>
  <w:style w:type="character" w:customStyle="1" w:styleId="WW8Num14z1">
    <w:name w:val="WW8Num14z1"/>
    <w:rsid w:val="00590E0A"/>
    <w:rPr>
      <w:rFonts w:ascii="Courier New" w:hAnsi="Courier New" w:cs="Courier New"/>
    </w:rPr>
  </w:style>
  <w:style w:type="character" w:customStyle="1" w:styleId="WW8Num14z2">
    <w:name w:val="WW8Num14z2"/>
    <w:rsid w:val="00590E0A"/>
    <w:rPr>
      <w:rFonts w:ascii="Wingdings" w:hAnsi="Wingdings"/>
    </w:rPr>
  </w:style>
  <w:style w:type="character" w:customStyle="1" w:styleId="WW8Num15z0">
    <w:name w:val="WW8Num15z0"/>
    <w:rsid w:val="00590E0A"/>
    <w:rPr>
      <w:rFonts w:ascii="Symbol" w:hAnsi="Symbol"/>
    </w:rPr>
  </w:style>
  <w:style w:type="character" w:customStyle="1" w:styleId="WW8Num15z1">
    <w:name w:val="WW8Num15z1"/>
    <w:rsid w:val="00590E0A"/>
    <w:rPr>
      <w:rFonts w:ascii="Courier New" w:hAnsi="Courier New" w:cs="Courier New"/>
    </w:rPr>
  </w:style>
  <w:style w:type="character" w:customStyle="1" w:styleId="WW8Num15z2">
    <w:name w:val="WW8Num15z2"/>
    <w:rsid w:val="00590E0A"/>
    <w:rPr>
      <w:rFonts w:ascii="Wingdings" w:hAnsi="Wingdings"/>
    </w:rPr>
  </w:style>
  <w:style w:type="character" w:customStyle="1" w:styleId="WW8Num17z0">
    <w:name w:val="WW8Num17z0"/>
    <w:rsid w:val="00590E0A"/>
    <w:rPr>
      <w:rFonts w:ascii="Symbol" w:hAnsi="Symbol"/>
    </w:rPr>
  </w:style>
  <w:style w:type="character" w:customStyle="1" w:styleId="WW8Num17z1">
    <w:name w:val="WW8Num17z1"/>
    <w:rsid w:val="00590E0A"/>
    <w:rPr>
      <w:rFonts w:ascii="Courier New" w:hAnsi="Courier New" w:cs="Courier New"/>
    </w:rPr>
  </w:style>
  <w:style w:type="character" w:customStyle="1" w:styleId="WW8Num17z2">
    <w:name w:val="WW8Num17z2"/>
    <w:rsid w:val="00590E0A"/>
    <w:rPr>
      <w:rFonts w:ascii="Wingdings" w:hAnsi="Wingdings"/>
    </w:rPr>
  </w:style>
  <w:style w:type="character" w:customStyle="1" w:styleId="WW8Num18z0">
    <w:name w:val="WW8Num18z0"/>
    <w:rsid w:val="00590E0A"/>
    <w:rPr>
      <w:rFonts w:ascii="Symbol" w:hAnsi="Symbol"/>
    </w:rPr>
  </w:style>
  <w:style w:type="character" w:customStyle="1" w:styleId="WW8Num18z1">
    <w:name w:val="WW8Num18z1"/>
    <w:rsid w:val="00590E0A"/>
    <w:rPr>
      <w:rFonts w:ascii="Courier New" w:hAnsi="Courier New" w:cs="Courier New"/>
    </w:rPr>
  </w:style>
  <w:style w:type="character" w:customStyle="1" w:styleId="WW8Num18z2">
    <w:name w:val="WW8Num18z2"/>
    <w:rsid w:val="00590E0A"/>
    <w:rPr>
      <w:rFonts w:ascii="Wingdings" w:hAnsi="Wingdings"/>
    </w:rPr>
  </w:style>
  <w:style w:type="character" w:customStyle="1" w:styleId="WW8Num19z0">
    <w:name w:val="WW8Num19z0"/>
    <w:rsid w:val="00590E0A"/>
    <w:rPr>
      <w:rFonts w:ascii="Symbol" w:hAnsi="Symbol"/>
    </w:rPr>
  </w:style>
  <w:style w:type="character" w:customStyle="1" w:styleId="WW8Num19z1">
    <w:name w:val="WW8Num19z1"/>
    <w:rsid w:val="00590E0A"/>
    <w:rPr>
      <w:rFonts w:ascii="Courier New" w:hAnsi="Courier New" w:cs="Courier New"/>
    </w:rPr>
  </w:style>
  <w:style w:type="character" w:customStyle="1" w:styleId="WW8Num19z2">
    <w:name w:val="WW8Num19z2"/>
    <w:rsid w:val="00590E0A"/>
    <w:rPr>
      <w:rFonts w:ascii="Wingdings" w:hAnsi="Wingdings"/>
    </w:rPr>
  </w:style>
  <w:style w:type="character" w:customStyle="1" w:styleId="WW8Num20z0">
    <w:name w:val="WW8Num20z0"/>
    <w:rsid w:val="00590E0A"/>
    <w:rPr>
      <w:rFonts w:ascii="Symbol" w:hAnsi="Symbol"/>
    </w:rPr>
  </w:style>
  <w:style w:type="character" w:customStyle="1" w:styleId="WW8Num20z1">
    <w:name w:val="WW8Num20z1"/>
    <w:rsid w:val="00590E0A"/>
    <w:rPr>
      <w:rFonts w:ascii="Courier New" w:hAnsi="Courier New" w:cs="Courier New"/>
    </w:rPr>
  </w:style>
  <w:style w:type="character" w:customStyle="1" w:styleId="WW8Num20z2">
    <w:name w:val="WW8Num20z2"/>
    <w:rsid w:val="00590E0A"/>
    <w:rPr>
      <w:rFonts w:ascii="Wingdings" w:hAnsi="Wingdings"/>
    </w:rPr>
  </w:style>
  <w:style w:type="character" w:customStyle="1" w:styleId="WW8Num21z0">
    <w:name w:val="WW8Num21z0"/>
    <w:rsid w:val="00590E0A"/>
    <w:rPr>
      <w:rFonts w:ascii="Symbol" w:hAnsi="Symbol"/>
    </w:rPr>
  </w:style>
  <w:style w:type="character" w:customStyle="1" w:styleId="WW8Num21z1">
    <w:name w:val="WW8Num21z1"/>
    <w:rsid w:val="00590E0A"/>
    <w:rPr>
      <w:rFonts w:ascii="Courier New" w:hAnsi="Courier New" w:cs="Courier New"/>
    </w:rPr>
  </w:style>
  <w:style w:type="character" w:customStyle="1" w:styleId="WW8Num21z2">
    <w:name w:val="WW8Num21z2"/>
    <w:rsid w:val="00590E0A"/>
    <w:rPr>
      <w:rFonts w:ascii="Wingdings" w:hAnsi="Wingdings"/>
    </w:rPr>
  </w:style>
  <w:style w:type="character" w:customStyle="1" w:styleId="WW8Num22z0">
    <w:name w:val="WW8Num22z0"/>
    <w:rsid w:val="00590E0A"/>
    <w:rPr>
      <w:rFonts w:ascii="Symbol" w:hAnsi="Symbol"/>
    </w:rPr>
  </w:style>
  <w:style w:type="character" w:customStyle="1" w:styleId="WW8Num22z1">
    <w:name w:val="WW8Num22z1"/>
    <w:rsid w:val="00590E0A"/>
    <w:rPr>
      <w:rFonts w:ascii="Courier New" w:hAnsi="Courier New" w:cs="Courier New"/>
    </w:rPr>
  </w:style>
  <w:style w:type="character" w:customStyle="1" w:styleId="WW8Num22z2">
    <w:name w:val="WW8Num22z2"/>
    <w:rsid w:val="00590E0A"/>
    <w:rPr>
      <w:rFonts w:ascii="Wingdings" w:hAnsi="Wingdings"/>
    </w:rPr>
  </w:style>
  <w:style w:type="character" w:customStyle="1" w:styleId="WW8Num24z0">
    <w:name w:val="WW8Num24z0"/>
    <w:rsid w:val="00590E0A"/>
    <w:rPr>
      <w:rFonts w:ascii="Symbol" w:hAnsi="Symbol"/>
    </w:rPr>
  </w:style>
  <w:style w:type="character" w:customStyle="1" w:styleId="WW8Num24z1">
    <w:name w:val="WW8Num24z1"/>
    <w:rsid w:val="00590E0A"/>
    <w:rPr>
      <w:rFonts w:ascii="Courier New" w:hAnsi="Courier New" w:cs="Courier New"/>
    </w:rPr>
  </w:style>
  <w:style w:type="character" w:customStyle="1" w:styleId="WW8Num24z2">
    <w:name w:val="WW8Num24z2"/>
    <w:rsid w:val="00590E0A"/>
    <w:rPr>
      <w:rFonts w:ascii="Wingdings" w:hAnsi="Wingdings"/>
    </w:rPr>
  </w:style>
  <w:style w:type="character" w:customStyle="1" w:styleId="WW8Num26z0">
    <w:name w:val="WW8Num26z0"/>
    <w:rsid w:val="00590E0A"/>
    <w:rPr>
      <w:rFonts w:ascii="Symbol" w:hAnsi="Symbol"/>
    </w:rPr>
  </w:style>
  <w:style w:type="character" w:customStyle="1" w:styleId="WW8Num26z1">
    <w:name w:val="WW8Num26z1"/>
    <w:rsid w:val="00590E0A"/>
    <w:rPr>
      <w:rFonts w:ascii="Courier New" w:hAnsi="Courier New" w:cs="Courier New"/>
    </w:rPr>
  </w:style>
  <w:style w:type="character" w:customStyle="1" w:styleId="WW8Num26z2">
    <w:name w:val="WW8Num26z2"/>
    <w:rsid w:val="00590E0A"/>
    <w:rPr>
      <w:rFonts w:ascii="Wingdings" w:hAnsi="Wingdings"/>
    </w:rPr>
  </w:style>
  <w:style w:type="character" w:customStyle="1" w:styleId="WW8Num28z0">
    <w:name w:val="WW8Num28z0"/>
    <w:rsid w:val="00590E0A"/>
    <w:rPr>
      <w:rFonts w:ascii="Symbol" w:hAnsi="Symbol"/>
    </w:rPr>
  </w:style>
  <w:style w:type="character" w:customStyle="1" w:styleId="WW8Num28z1">
    <w:name w:val="WW8Num28z1"/>
    <w:rsid w:val="00590E0A"/>
    <w:rPr>
      <w:rFonts w:ascii="Courier New" w:hAnsi="Courier New" w:cs="Courier New"/>
    </w:rPr>
  </w:style>
  <w:style w:type="character" w:customStyle="1" w:styleId="WW8Num28z2">
    <w:name w:val="WW8Num28z2"/>
    <w:rsid w:val="00590E0A"/>
    <w:rPr>
      <w:rFonts w:ascii="Wingdings" w:hAnsi="Wingdings"/>
    </w:rPr>
  </w:style>
  <w:style w:type="character" w:customStyle="1" w:styleId="WW8Num29z0">
    <w:name w:val="WW8Num29z0"/>
    <w:rsid w:val="00590E0A"/>
    <w:rPr>
      <w:rFonts w:ascii="Symbol" w:hAnsi="Symbol"/>
    </w:rPr>
  </w:style>
  <w:style w:type="character" w:customStyle="1" w:styleId="WW8Num29z1">
    <w:name w:val="WW8Num29z1"/>
    <w:rsid w:val="00590E0A"/>
    <w:rPr>
      <w:rFonts w:ascii="Courier New" w:hAnsi="Courier New" w:cs="Courier New"/>
    </w:rPr>
  </w:style>
  <w:style w:type="character" w:customStyle="1" w:styleId="WW8Num29z2">
    <w:name w:val="WW8Num29z2"/>
    <w:rsid w:val="00590E0A"/>
    <w:rPr>
      <w:rFonts w:ascii="Wingdings" w:hAnsi="Wingdings"/>
    </w:rPr>
  </w:style>
  <w:style w:type="character" w:customStyle="1" w:styleId="WW8Num30z0">
    <w:name w:val="WW8Num30z0"/>
    <w:rsid w:val="00590E0A"/>
    <w:rPr>
      <w:rFonts w:ascii="Symbol" w:hAnsi="Symbol"/>
    </w:rPr>
  </w:style>
  <w:style w:type="character" w:customStyle="1" w:styleId="WW8Num30z1">
    <w:name w:val="WW8Num30z1"/>
    <w:rsid w:val="00590E0A"/>
    <w:rPr>
      <w:rFonts w:ascii="Courier New" w:hAnsi="Courier New" w:cs="Courier New"/>
    </w:rPr>
  </w:style>
  <w:style w:type="character" w:customStyle="1" w:styleId="WW8Num30z2">
    <w:name w:val="WW8Num30z2"/>
    <w:rsid w:val="00590E0A"/>
    <w:rPr>
      <w:rFonts w:ascii="Wingdings" w:hAnsi="Wingdings"/>
    </w:rPr>
  </w:style>
  <w:style w:type="character" w:customStyle="1" w:styleId="WW8Num31z0">
    <w:name w:val="WW8Num31z0"/>
    <w:rsid w:val="00590E0A"/>
    <w:rPr>
      <w:rFonts w:ascii="Symbol" w:hAnsi="Symbol"/>
    </w:rPr>
  </w:style>
  <w:style w:type="character" w:customStyle="1" w:styleId="WW8Num31z1">
    <w:name w:val="WW8Num31z1"/>
    <w:rsid w:val="00590E0A"/>
    <w:rPr>
      <w:rFonts w:ascii="Courier New" w:hAnsi="Courier New" w:cs="Courier New"/>
    </w:rPr>
  </w:style>
  <w:style w:type="character" w:customStyle="1" w:styleId="WW8Num31z2">
    <w:name w:val="WW8Num31z2"/>
    <w:rsid w:val="00590E0A"/>
    <w:rPr>
      <w:rFonts w:ascii="Wingdings" w:hAnsi="Wingdings"/>
    </w:rPr>
  </w:style>
  <w:style w:type="character" w:customStyle="1" w:styleId="WW8Num32z0">
    <w:name w:val="WW8Num32z0"/>
    <w:rsid w:val="00590E0A"/>
    <w:rPr>
      <w:rFonts w:ascii="Symbol" w:hAnsi="Symbol"/>
    </w:rPr>
  </w:style>
  <w:style w:type="character" w:customStyle="1" w:styleId="WW8Num32z1">
    <w:name w:val="WW8Num32z1"/>
    <w:rsid w:val="00590E0A"/>
    <w:rPr>
      <w:rFonts w:ascii="Courier New" w:hAnsi="Courier New" w:cs="Courier New"/>
    </w:rPr>
  </w:style>
  <w:style w:type="character" w:customStyle="1" w:styleId="WW8Num32z2">
    <w:name w:val="WW8Num32z2"/>
    <w:rsid w:val="00590E0A"/>
    <w:rPr>
      <w:rFonts w:ascii="Wingdings" w:hAnsi="Wingdings"/>
    </w:rPr>
  </w:style>
  <w:style w:type="character" w:customStyle="1" w:styleId="WW8Num33z0">
    <w:name w:val="WW8Num33z0"/>
    <w:rsid w:val="00590E0A"/>
    <w:rPr>
      <w:rFonts w:ascii="Symbol" w:hAnsi="Symbol"/>
    </w:rPr>
  </w:style>
  <w:style w:type="character" w:customStyle="1" w:styleId="WW8Num33z1">
    <w:name w:val="WW8Num33z1"/>
    <w:rsid w:val="00590E0A"/>
    <w:rPr>
      <w:rFonts w:ascii="Courier New" w:hAnsi="Courier New" w:cs="Courier New"/>
    </w:rPr>
  </w:style>
  <w:style w:type="character" w:customStyle="1" w:styleId="WW8Num33z2">
    <w:name w:val="WW8Num33z2"/>
    <w:rsid w:val="00590E0A"/>
    <w:rPr>
      <w:rFonts w:ascii="Wingdings" w:hAnsi="Wingdings"/>
    </w:rPr>
  </w:style>
  <w:style w:type="character" w:customStyle="1" w:styleId="WW8Num34z0">
    <w:name w:val="WW8Num34z0"/>
    <w:rsid w:val="00590E0A"/>
    <w:rPr>
      <w:rFonts w:ascii="Symbol" w:hAnsi="Symbol"/>
    </w:rPr>
  </w:style>
  <w:style w:type="character" w:customStyle="1" w:styleId="WW8Num34z1">
    <w:name w:val="WW8Num34z1"/>
    <w:rsid w:val="00590E0A"/>
    <w:rPr>
      <w:rFonts w:ascii="Courier New" w:hAnsi="Courier New" w:cs="Courier New"/>
    </w:rPr>
  </w:style>
  <w:style w:type="character" w:customStyle="1" w:styleId="WW8Num34z2">
    <w:name w:val="WW8Num34z2"/>
    <w:rsid w:val="00590E0A"/>
    <w:rPr>
      <w:rFonts w:ascii="Wingdings" w:hAnsi="Wingdings"/>
    </w:rPr>
  </w:style>
  <w:style w:type="character" w:customStyle="1" w:styleId="WW8Num35z0">
    <w:name w:val="WW8Num35z0"/>
    <w:rsid w:val="00590E0A"/>
    <w:rPr>
      <w:rFonts w:ascii="Symbol" w:hAnsi="Symbol"/>
    </w:rPr>
  </w:style>
  <w:style w:type="character" w:customStyle="1" w:styleId="WW8Num35z2">
    <w:name w:val="WW8Num35z2"/>
    <w:rsid w:val="00590E0A"/>
    <w:rPr>
      <w:rFonts w:ascii="Wingdings" w:hAnsi="Wingdings"/>
    </w:rPr>
  </w:style>
  <w:style w:type="character" w:customStyle="1" w:styleId="WW8Num35z4">
    <w:name w:val="WW8Num35z4"/>
    <w:rsid w:val="00590E0A"/>
    <w:rPr>
      <w:rFonts w:ascii="Courier New" w:hAnsi="Courier New" w:cs="Courier New"/>
    </w:rPr>
  </w:style>
  <w:style w:type="character" w:customStyle="1" w:styleId="WW8Num36z0">
    <w:name w:val="WW8Num36z0"/>
    <w:rsid w:val="00590E0A"/>
    <w:rPr>
      <w:rFonts w:ascii="Symbol" w:hAnsi="Symbol"/>
    </w:rPr>
  </w:style>
  <w:style w:type="character" w:customStyle="1" w:styleId="WW8Num36z1">
    <w:name w:val="WW8Num36z1"/>
    <w:rsid w:val="00590E0A"/>
    <w:rPr>
      <w:rFonts w:ascii="Courier New" w:hAnsi="Courier New" w:cs="Courier New"/>
    </w:rPr>
  </w:style>
  <w:style w:type="character" w:customStyle="1" w:styleId="WW8Num36z2">
    <w:name w:val="WW8Num36z2"/>
    <w:rsid w:val="00590E0A"/>
    <w:rPr>
      <w:rFonts w:ascii="Wingdings" w:hAnsi="Wingdings"/>
    </w:rPr>
  </w:style>
  <w:style w:type="character" w:customStyle="1" w:styleId="WW8Num37z0">
    <w:name w:val="WW8Num37z0"/>
    <w:rsid w:val="00590E0A"/>
    <w:rPr>
      <w:rFonts w:ascii="Times New Roman" w:eastAsia="Times New Roman" w:hAnsi="Times New Roman" w:cs="Times New Roman"/>
    </w:rPr>
  </w:style>
  <w:style w:type="character" w:customStyle="1" w:styleId="WW8Num38z0">
    <w:name w:val="WW8Num38z0"/>
    <w:rsid w:val="00590E0A"/>
    <w:rPr>
      <w:rFonts w:ascii="Symbol" w:hAnsi="Symbol"/>
    </w:rPr>
  </w:style>
  <w:style w:type="character" w:customStyle="1" w:styleId="WW8Num38z1">
    <w:name w:val="WW8Num38z1"/>
    <w:rsid w:val="00590E0A"/>
    <w:rPr>
      <w:rFonts w:ascii="Courier New" w:hAnsi="Courier New" w:cs="Courier New"/>
    </w:rPr>
  </w:style>
  <w:style w:type="character" w:customStyle="1" w:styleId="WW8Num38z2">
    <w:name w:val="WW8Num38z2"/>
    <w:rsid w:val="00590E0A"/>
    <w:rPr>
      <w:rFonts w:ascii="Wingdings" w:hAnsi="Wingdings"/>
    </w:rPr>
  </w:style>
  <w:style w:type="character" w:customStyle="1" w:styleId="WW8Num40z0">
    <w:name w:val="WW8Num40z0"/>
    <w:rsid w:val="00590E0A"/>
    <w:rPr>
      <w:rFonts w:ascii="Symbol" w:hAnsi="Symbol"/>
    </w:rPr>
  </w:style>
  <w:style w:type="character" w:customStyle="1" w:styleId="WW8Num40z1">
    <w:name w:val="WW8Num40z1"/>
    <w:rsid w:val="00590E0A"/>
    <w:rPr>
      <w:rFonts w:ascii="Courier New" w:hAnsi="Courier New" w:cs="Courier New"/>
    </w:rPr>
  </w:style>
  <w:style w:type="character" w:customStyle="1" w:styleId="WW8Num40z2">
    <w:name w:val="WW8Num40z2"/>
    <w:rsid w:val="00590E0A"/>
    <w:rPr>
      <w:rFonts w:ascii="Wingdings" w:hAnsi="Wingdings"/>
    </w:rPr>
  </w:style>
  <w:style w:type="character" w:customStyle="1" w:styleId="WW8Num41z0">
    <w:name w:val="WW8Num41z0"/>
    <w:rsid w:val="00590E0A"/>
    <w:rPr>
      <w:rFonts w:ascii="Symbol" w:hAnsi="Symbol"/>
    </w:rPr>
  </w:style>
  <w:style w:type="character" w:customStyle="1" w:styleId="WW8Num41z1">
    <w:name w:val="WW8Num41z1"/>
    <w:rsid w:val="00590E0A"/>
    <w:rPr>
      <w:rFonts w:ascii="Courier New" w:hAnsi="Courier New" w:cs="Courier New"/>
    </w:rPr>
  </w:style>
  <w:style w:type="character" w:customStyle="1" w:styleId="WW8Num41z2">
    <w:name w:val="WW8Num41z2"/>
    <w:rsid w:val="00590E0A"/>
    <w:rPr>
      <w:rFonts w:ascii="Wingdings" w:hAnsi="Wingdings"/>
    </w:rPr>
  </w:style>
  <w:style w:type="character" w:customStyle="1" w:styleId="WW8Num43z0">
    <w:name w:val="WW8Num43z0"/>
    <w:rsid w:val="00590E0A"/>
    <w:rPr>
      <w:rFonts w:ascii="Symbol" w:hAnsi="Symbol"/>
    </w:rPr>
  </w:style>
  <w:style w:type="character" w:customStyle="1" w:styleId="WW8Num43z1">
    <w:name w:val="WW8Num43z1"/>
    <w:rsid w:val="00590E0A"/>
    <w:rPr>
      <w:rFonts w:ascii="Courier New" w:hAnsi="Courier New" w:cs="Courier New"/>
    </w:rPr>
  </w:style>
  <w:style w:type="character" w:customStyle="1" w:styleId="WW8Num43z2">
    <w:name w:val="WW8Num43z2"/>
    <w:rsid w:val="00590E0A"/>
    <w:rPr>
      <w:rFonts w:ascii="Wingdings" w:hAnsi="Wingdings"/>
    </w:rPr>
  </w:style>
  <w:style w:type="character" w:customStyle="1" w:styleId="WW8Num44z0">
    <w:name w:val="WW8Num44z0"/>
    <w:rsid w:val="00590E0A"/>
    <w:rPr>
      <w:rFonts w:ascii="Symbol" w:hAnsi="Symbol"/>
    </w:rPr>
  </w:style>
  <w:style w:type="character" w:customStyle="1" w:styleId="WW8Num44z1">
    <w:name w:val="WW8Num44z1"/>
    <w:rsid w:val="00590E0A"/>
    <w:rPr>
      <w:rFonts w:ascii="Courier New" w:hAnsi="Courier New" w:cs="Courier New"/>
    </w:rPr>
  </w:style>
  <w:style w:type="character" w:customStyle="1" w:styleId="WW8Num44z2">
    <w:name w:val="WW8Num44z2"/>
    <w:rsid w:val="00590E0A"/>
    <w:rPr>
      <w:rFonts w:ascii="Wingdings" w:hAnsi="Wingdings"/>
    </w:rPr>
  </w:style>
  <w:style w:type="character" w:customStyle="1" w:styleId="WW8Num45z0">
    <w:name w:val="WW8Num45z0"/>
    <w:rsid w:val="00590E0A"/>
    <w:rPr>
      <w:rFonts w:ascii="Symbol" w:hAnsi="Symbol"/>
    </w:rPr>
  </w:style>
  <w:style w:type="character" w:customStyle="1" w:styleId="WW8Num45z1">
    <w:name w:val="WW8Num45z1"/>
    <w:rsid w:val="00590E0A"/>
    <w:rPr>
      <w:rFonts w:ascii="Courier New" w:hAnsi="Courier New" w:cs="Courier New"/>
    </w:rPr>
  </w:style>
  <w:style w:type="character" w:customStyle="1" w:styleId="WW8Num45z2">
    <w:name w:val="WW8Num45z2"/>
    <w:rsid w:val="00590E0A"/>
    <w:rPr>
      <w:rFonts w:ascii="Wingdings" w:hAnsi="Wingdings"/>
    </w:rPr>
  </w:style>
  <w:style w:type="character" w:customStyle="1" w:styleId="WW8Num46z0">
    <w:name w:val="WW8Num46z0"/>
    <w:rsid w:val="00590E0A"/>
    <w:rPr>
      <w:rFonts w:ascii="Symbol" w:hAnsi="Symbol"/>
    </w:rPr>
  </w:style>
  <w:style w:type="character" w:customStyle="1" w:styleId="WW8Num46z1">
    <w:name w:val="WW8Num46z1"/>
    <w:rsid w:val="00590E0A"/>
    <w:rPr>
      <w:rFonts w:ascii="Courier New" w:hAnsi="Courier New" w:cs="Courier New"/>
    </w:rPr>
  </w:style>
  <w:style w:type="character" w:customStyle="1" w:styleId="WW8Num46z2">
    <w:name w:val="WW8Num46z2"/>
    <w:rsid w:val="00590E0A"/>
    <w:rPr>
      <w:rFonts w:ascii="Wingdings" w:hAnsi="Wingdings"/>
    </w:rPr>
  </w:style>
  <w:style w:type="character" w:customStyle="1" w:styleId="WW8Num47z0">
    <w:name w:val="WW8Num47z0"/>
    <w:rsid w:val="00590E0A"/>
    <w:rPr>
      <w:rFonts w:ascii="Times New Roman" w:hAnsi="Times New Roman" w:cs="Times New Roman"/>
      <w:b w:val="0"/>
      <w:i w:val="0"/>
      <w:iCs w:val="0"/>
      <w:caps w:val="0"/>
      <w:smallCaps w:val="0"/>
      <w:strike w:val="0"/>
      <w:dstrike w:val="0"/>
      <w:vanish w:val="0"/>
      <w:spacing w:val="0"/>
      <w:position w:val="0"/>
      <w:sz w:val="24"/>
      <w:szCs w:val="24"/>
      <w:u w:val="none"/>
      <w:vertAlign w:val="baseline"/>
      <w:em w:val="none"/>
    </w:rPr>
  </w:style>
  <w:style w:type="character" w:customStyle="1" w:styleId="WW8Num47z1">
    <w:name w:val="WW8Num47z1"/>
    <w:rsid w:val="00590E0A"/>
    <w:rPr>
      <w:sz w:val="28"/>
    </w:rPr>
  </w:style>
  <w:style w:type="character" w:customStyle="1" w:styleId="WW8Num47z2">
    <w:name w:val="WW8Num47z2"/>
    <w:rsid w:val="00590E0A"/>
    <w:rPr>
      <w:rFonts w:ascii="Times New Roman" w:hAnsi="Times New Roman"/>
      <w:sz w:val="24"/>
      <w:szCs w:val="24"/>
    </w:rPr>
  </w:style>
  <w:style w:type="character" w:customStyle="1" w:styleId="WW8Num47z3">
    <w:name w:val="WW8Num47z3"/>
    <w:rsid w:val="00590E0A"/>
    <w:rPr>
      <w:rFonts w:ascii="Symbol" w:hAnsi="Symbol"/>
    </w:rPr>
  </w:style>
  <w:style w:type="character" w:customStyle="1" w:styleId="WW8Num47z4">
    <w:name w:val="WW8Num47z4"/>
    <w:rsid w:val="00590E0A"/>
    <w:rPr>
      <w:rFonts w:ascii="Courier New" w:hAnsi="Courier New"/>
    </w:rPr>
  </w:style>
  <w:style w:type="character" w:customStyle="1" w:styleId="WW8Num47z5">
    <w:name w:val="WW8Num47z5"/>
    <w:rsid w:val="00590E0A"/>
    <w:rPr>
      <w:rFonts w:ascii="Wingdings" w:hAnsi="Wingdings"/>
    </w:rPr>
  </w:style>
  <w:style w:type="paragraph" w:customStyle="1" w:styleId="Heading">
    <w:name w:val="Heading"/>
    <w:basedOn w:val="a"/>
    <w:next w:val="a5"/>
    <w:rsid w:val="00590E0A"/>
    <w:pPr>
      <w:keepNext/>
      <w:suppressAutoHyphens/>
      <w:spacing w:before="240" w:after="120"/>
    </w:pPr>
    <w:rPr>
      <w:rFonts w:ascii="Arial" w:eastAsia="MS Mincho" w:hAnsi="Arial" w:cs="Tahoma"/>
      <w:iCs/>
      <w:sz w:val="28"/>
      <w:szCs w:val="28"/>
      <w:lang w:eastAsia="ar-SA"/>
    </w:rPr>
  </w:style>
  <w:style w:type="paragraph" w:customStyle="1" w:styleId="19">
    <w:name w:val="Название объекта1"/>
    <w:basedOn w:val="a"/>
    <w:rsid w:val="00590E0A"/>
    <w:pPr>
      <w:suppressLineNumbers/>
      <w:suppressAutoHyphens/>
      <w:spacing w:before="120" w:after="120"/>
    </w:pPr>
    <w:rPr>
      <w:rFonts w:eastAsia="SimSun" w:cs="Tahoma"/>
      <w:i/>
      <w:iCs/>
      <w:lang w:eastAsia="ar-SA"/>
    </w:rPr>
  </w:style>
  <w:style w:type="paragraph" w:customStyle="1" w:styleId="Index">
    <w:name w:val="Index"/>
    <w:basedOn w:val="a"/>
    <w:rsid w:val="00590E0A"/>
    <w:pPr>
      <w:suppressLineNumbers/>
      <w:suppressAutoHyphens/>
    </w:pPr>
    <w:rPr>
      <w:rFonts w:eastAsia="SimSun" w:cs="Tahoma"/>
      <w:iCs/>
      <w:lang w:eastAsia="ar-SA"/>
    </w:rPr>
  </w:style>
  <w:style w:type="paragraph" w:customStyle="1" w:styleId="affd">
    <w:name w:val="Деловой"/>
    <w:basedOn w:val="a"/>
    <w:rsid w:val="00590E0A"/>
    <w:pPr>
      <w:suppressAutoHyphens/>
      <w:ind w:firstLine="539"/>
      <w:jc w:val="both"/>
    </w:pPr>
    <w:rPr>
      <w:rFonts w:eastAsia="Times New Roman"/>
      <w:lang w:eastAsia="ar-SA"/>
    </w:rPr>
  </w:style>
  <w:style w:type="paragraph" w:customStyle="1" w:styleId="affe">
    <w:name w:val="перечень"/>
    <w:basedOn w:val="aff0"/>
    <w:rsid w:val="00590E0A"/>
    <w:pPr>
      <w:tabs>
        <w:tab w:val="clear" w:pos="993"/>
      </w:tabs>
      <w:suppressAutoHyphens/>
      <w:spacing w:line="240" w:lineRule="auto"/>
      <w:ind w:left="-49" w:firstLine="0"/>
      <w:contextualSpacing w:val="0"/>
    </w:pPr>
    <w:rPr>
      <w:sz w:val="24"/>
      <w:lang w:eastAsia="ar-SA" w:bidi="ar-SA"/>
    </w:rPr>
  </w:style>
  <w:style w:type="paragraph" w:customStyle="1" w:styleId="afff">
    <w:name w:val="Îáû÷íûé"/>
    <w:rsid w:val="00590E0A"/>
    <w:pPr>
      <w:suppressAutoHyphens/>
      <w:overflowPunct w:val="0"/>
      <w:autoSpaceDE w:val="0"/>
      <w:textAlignment w:val="baseline"/>
    </w:pPr>
    <w:rPr>
      <w:rFonts w:ascii="MS Sans Serif" w:eastAsia="Times New Roman" w:hAnsi="MS Sans Serif"/>
      <w:lang w:eastAsia="ar-SA"/>
    </w:rPr>
  </w:style>
  <w:style w:type="paragraph" w:customStyle="1" w:styleId="2b">
    <w:name w:val="Îñíîâíîé òåêñò 2"/>
    <w:basedOn w:val="afff"/>
    <w:rsid w:val="00590E0A"/>
    <w:pPr>
      <w:ind w:firstLine="720"/>
      <w:jc w:val="both"/>
    </w:pPr>
    <w:rPr>
      <w:rFonts w:ascii="Times New Roman" w:hAnsi="Times New Roman"/>
      <w:sz w:val="24"/>
    </w:rPr>
  </w:style>
  <w:style w:type="paragraph" w:customStyle="1" w:styleId="afff0">
    <w:name w:val="Îñíîâíîé òåêñò"/>
    <w:basedOn w:val="afff"/>
    <w:rsid w:val="00590E0A"/>
    <w:pPr>
      <w:jc w:val="both"/>
    </w:pPr>
    <w:rPr>
      <w:rFonts w:ascii="Times New Roman" w:hAnsi="Times New Roman"/>
      <w:sz w:val="24"/>
    </w:rPr>
  </w:style>
  <w:style w:type="paragraph" w:customStyle="1" w:styleId="2c">
    <w:name w:val="Óðîâåíü 2"/>
    <w:basedOn w:val="a"/>
    <w:next w:val="a"/>
    <w:rsid w:val="00590E0A"/>
    <w:pPr>
      <w:keepNext/>
      <w:suppressAutoHyphens/>
      <w:overflowPunct w:val="0"/>
      <w:autoSpaceDE w:val="0"/>
      <w:spacing w:before="120" w:after="120" w:line="360" w:lineRule="auto"/>
      <w:ind w:left="284" w:hanging="284"/>
      <w:jc w:val="center"/>
      <w:textAlignment w:val="baseline"/>
    </w:pPr>
    <w:rPr>
      <w:rFonts w:eastAsia="Times New Roman"/>
      <w:b/>
      <w:sz w:val="28"/>
      <w:szCs w:val="20"/>
      <w:lang w:eastAsia="ar-SA"/>
    </w:rPr>
  </w:style>
  <w:style w:type="paragraph" w:customStyle="1" w:styleId="36">
    <w:name w:val="Óðîâåíü 3"/>
    <w:basedOn w:val="a"/>
    <w:next w:val="a"/>
    <w:rsid w:val="00590E0A"/>
    <w:pPr>
      <w:keepNext/>
      <w:suppressAutoHyphens/>
      <w:overflowPunct w:val="0"/>
      <w:autoSpaceDE w:val="0"/>
      <w:spacing w:before="120" w:after="120" w:line="360" w:lineRule="auto"/>
      <w:ind w:left="567" w:hanging="283"/>
      <w:jc w:val="center"/>
      <w:textAlignment w:val="baseline"/>
    </w:pPr>
    <w:rPr>
      <w:rFonts w:eastAsia="Times New Roman"/>
      <w:b/>
      <w:sz w:val="28"/>
      <w:szCs w:val="20"/>
      <w:lang w:eastAsia="ar-SA"/>
    </w:rPr>
  </w:style>
  <w:style w:type="paragraph" w:customStyle="1" w:styleId="37">
    <w:name w:val="Îñíîâíîé òåêñò ñ îòñòóïîì 3"/>
    <w:basedOn w:val="afff"/>
    <w:rsid w:val="00590E0A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customStyle="1" w:styleId="210">
    <w:name w:val="Îñíîâíîé òåêñò 21"/>
    <w:basedOn w:val="afff"/>
    <w:rsid w:val="00590E0A"/>
    <w:rPr>
      <w:rFonts w:ascii="Times New Roman" w:hAnsi="Times New Roman"/>
      <w:sz w:val="24"/>
    </w:rPr>
  </w:style>
  <w:style w:type="paragraph" w:customStyle="1" w:styleId="FR1">
    <w:name w:val="FR1"/>
    <w:rsid w:val="00590E0A"/>
    <w:pPr>
      <w:widowControl w:val="0"/>
      <w:suppressAutoHyphens/>
      <w:spacing w:line="259" w:lineRule="auto"/>
      <w:ind w:left="680" w:right="200"/>
    </w:pPr>
    <w:rPr>
      <w:rFonts w:ascii="Arial" w:eastAsia="Times New Roman" w:hAnsi="Arial"/>
      <w:sz w:val="18"/>
      <w:lang w:eastAsia="ar-SA"/>
    </w:rPr>
  </w:style>
  <w:style w:type="paragraph" w:customStyle="1" w:styleId="str">
    <w:name w:val="str"/>
    <w:basedOn w:val="a"/>
    <w:rsid w:val="00590E0A"/>
    <w:pPr>
      <w:suppressAutoHyphens/>
      <w:spacing w:before="280" w:after="280"/>
    </w:pPr>
    <w:rPr>
      <w:rFonts w:eastAsia="Times New Roman"/>
      <w:color w:val="000000"/>
      <w:lang w:eastAsia="ar-SA"/>
    </w:rPr>
  </w:style>
  <w:style w:type="paragraph" w:customStyle="1" w:styleId="TableContents">
    <w:name w:val="Table Contents"/>
    <w:basedOn w:val="a"/>
    <w:rsid w:val="00590E0A"/>
    <w:pPr>
      <w:suppressLineNumbers/>
      <w:suppressAutoHyphens/>
    </w:pPr>
    <w:rPr>
      <w:rFonts w:eastAsia="SimSun"/>
      <w:iCs/>
      <w:lang w:eastAsia="ar-SA"/>
    </w:rPr>
  </w:style>
  <w:style w:type="paragraph" w:customStyle="1" w:styleId="TableHeading">
    <w:name w:val="Table Heading"/>
    <w:basedOn w:val="TableContents"/>
    <w:rsid w:val="00590E0A"/>
    <w:pPr>
      <w:jc w:val="center"/>
    </w:pPr>
    <w:rPr>
      <w:b/>
      <w:bCs/>
    </w:rPr>
  </w:style>
  <w:style w:type="paragraph" w:customStyle="1" w:styleId="Framecontents">
    <w:name w:val="Frame contents"/>
    <w:basedOn w:val="a5"/>
    <w:rsid w:val="00590E0A"/>
    <w:pPr>
      <w:suppressAutoHyphens/>
      <w:spacing w:after="0" w:line="240" w:lineRule="auto"/>
      <w:ind w:firstLine="0"/>
      <w:jc w:val="left"/>
    </w:pPr>
    <w:rPr>
      <w:rFonts w:ascii="Times New Roman" w:eastAsia="Times New Roman" w:hAnsi="Times New Roman"/>
      <w:sz w:val="28"/>
      <w:szCs w:val="20"/>
      <w:lang w:val="ru-RU" w:eastAsia="ar-SA"/>
    </w:rPr>
  </w:style>
  <w:style w:type="paragraph" w:customStyle="1" w:styleId="xl65">
    <w:name w:val="xl65"/>
    <w:basedOn w:val="a"/>
    <w:rsid w:val="00590E0A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pacing w:before="100" w:beforeAutospacing="1" w:after="100" w:afterAutospacing="1"/>
      <w:jc w:val="right"/>
    </w:pPr>
    <w:rPr>
      <w:rFonts w:eastAsia="Times New Roman"/>
      <w:color w:val="333333"/>
    </w:rPr>
  </w:style>
  <w:style w:type="paragraph" w:customStyle="1" w:styleId="xl66">
    <w:name w:val="xl66"/>
    <w:basedOn w:val="a"/>
    <w:rsid w:val="00590E0A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pacing w:before="100" w:beforeAutospacing="1" w:after="100" w:afterAutospacing="1"/>
      <w:jc w:val="center"/>
    </w:pPr>
    <w:rPr>
      <w:rFonts w:eastAsia="Times New Roman"/>
      <w:color w:val="333333"/>
    </w:rPr>
  </w:style>
  <w:style w:type="paragraph" w:customStyle="1" w:styleId="xl67">
    <w:name w:val="xl67"/>
    <w:basedOn w:val="a"/>
    <w:rsid w:val="00590E0A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pacing w:before="100" w:beforeAutospacing="1" w:after="100" w:afterAutospacing="1"/>
    </w:pPr>
    <w:rPr>
      <w:rFonts w:eastAsia="Times New Roman"/>
      <w:color w:val="333333"/>
    </w:rPr>
  </w:style>
  <w:style w:type="paragraph" w:customStyle="1" w:styleId="xl68">
    <w:name w:val="xl68"/>
    <w:basedOn w:val="a"/>
    <w:rsid w:val="00590E0A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pacing w:before="100" w:beforeAutospacing="1" w:after="100" w:afterAutospacing="1"/>
    </w:pPr>
    <w:rPr>
      <w:rFonts w:eastAsia="Times New Roman"/>
      <w:color w:val="000000"/>
    </w:rPr>
  </w:style>
  <w:style w:type="paragraph" w:customStyle="1" w:styleId="1a">
    <w:name w:val="Авд_1"/>
    <w:basedOn w:val="1"/>
    <w:rsid w:val="00590E0A"/>
    <w:pPr>
      <w:keepLines w:val="0"/>
      <w:spacing w:before="0" w:line="240" w:lineRule="auto"/>
      <w:ind w:left="737" w:firstLine="851"/>
    </w:pPr>
    <w:rPr>
      <w:bCs/>
      <w:kern w:val="32"/>
      <w:sz w:val="28"/>
      <w:lang w:eastAsia="ru-RU"/>
    </w:rPr>
  </w:style>
  <w:style w:type="paragraph" w:customStyle="1" w:styleId="2d">
    <w:name w:val="Авд_2"/>
    <w:basedOn w:val="20"/>
    <w:rsid w:val="00590E0A"/>
    <w:pPr>
      <w:keepLines w:val="0"/>
      <w:spacing w:before="0" w:line="240" w:lineRule="auto"/>
      <w:ind w:firstLine="851"/>
      <w:jc w:val="both"/>
    </w:pPr>
    <w:rPr>
      <w:rFonts w:ascii="Times New Roman" w:hAnsi="Times New Roman"/>
      <w:b w:val="0"/>
      <w:iCs/>
      <w:color w:val="auto"/>
      <w:sz w:val="28"/>
      <w:szCs w:val="28"/>
      <w:lang w:val="en-US" w:eastAsia="ru-RU"/>
    </w:rPr>
  </w:style>
  <w:style w:type="paragraph" w:styleId="afff1">
    <w:name w:val="Block Text"/>
    <w:basedOn w:val="a"/>
    <w:rsid w:val="00590E0A"/>
    <w:pPr>
      <w:suppressAutoHyphens/>
      <w:ind w:left="170" w:right="170" w:firstLine="851"/>
      <w:jc w:val="both"/>
    </w:pPr>
    <w:rPr>
      <w:rFonts w:eastAsia="Times New Roman"/>
      <w:lang w:eastAsia="ar-SA"/>
    </w:rPr>
  </w:style>
  <w:style w:type="paragraph" w:styleId="2e">
    <w:name w:val="Body Text First Indent 2"/>
    <w:basedOn w:val="a7"/>
    <w:link w:val="2f"/>
    <w:semiHidden/>
    <w:rsid w:val="00590E0A"/>
    <w:pPr>
      <w:suppressAutoHyphens/>
      <w:ind w:firstLine="210"/>
    </w:pPr>
    <w:rPr>
      <w:rFonts w:eastAsia="SimSun"/>
      <w:iCs/>
      <w:lang w:eastAsia="ar-SA"/>
    </w:rPr>
  </w:style>
  <w:style w:type="character" w:customStyle="1" w:styleId="2f">
    <w:name w:val="Красная строка 2 Знак"/>
    <w:link w:val="2e"/>
    <w:semiHidden/>
    <w:rsid w:val="00590E0A"/>
    <w:rPr>
      <w:rFonts w:ascii="Times New Roman" w:eastAsia="SimSun" w:hAnsi="Times New Roman" w:cs="Times New Roman"/>
      <w:iCs/>
      <w:sz w:val="24"/>
      <w:szCs w:val="24"/>
      <w:lang w:eastAsia="ar-SA"/>
    </w:rPr>
  </w:style>
  <w:style w:type="paragraph" w:styleId="afff2">
    <w:name w:val="Body Text First Indent"/>
    <w:basedOn w:val="a5"/>
    <w:link w:val="afff3"/>
    <w:rsid w:val="00590E0A"/>
    <w:pPr>
      <w:suppressAutoHyphens/>
      <w:spacing w:line="240" w:lineRule="auto"/>
      <w:ind w:firstLine="210"/>
      <w:jc w:val="left"/>
    </w:pPr>
    <w:rPr>
      <w:rFonts w:ascii="Times New Roman" w:eastAsia="SimSun" w:hAnsi="Times New Roman"/>
      <w:iCs/>
      <w:sz w:val="24"/>
      <w:szCs w:val="24"/>
      <w:lang w:val="ru-RU" w:eastAsia="ar-SA"/>
    </w:rPr>
  </w:style>
  <w:style w:type="character" w:customStyle="1" w:styleId="afff3">
    <w:name w:val="Красная строка Знак"/>
    <w:link w:val="afff2"/>
    <w:rsid w:val="00590E0A"/>
    <w:rPr>
      <w:rFonts w:ascii="Times New Roman" w:eastAsia="SimSun" w:hAnsi="Times New Roman" w:cs="Times New Roman"/>
      <w:iCs/>
      <w:sz w:val="24"/>
      <w:szCs w:val="24"/>
      <w:lang w:val="x-none" w:eastAsia="ar-SA"/>
    </w:rPr>
  </w:style>
  <w:style w:type="paragraph" w:styleId="38">
    <w:name w:val="Body Text 3"/>
    <w:basedOn w:val="a"/>
    <w:link w:val="39"/>
    <w:uiPriority w:val="99"/>
    <w:unhideWhenUsed/>
    <w:rsid w:val="00590E0A"/>
    <w:pPr>
      <w:spacing w:after="120"/>
    </w:pPr>
    <w:rPr>
      <w:rFonts w:eastAsia="Times New Roman"/>
      <w:sz w:val="16"/>
      <w:szCs w:val="16"/>
    </w:rPr>
  </w:style>
  <w:style w:type="character" w:customStyle="1" w:styleId="39">
    <w:name w:val="Основной текст 3 Знак"/>
    <w:link w:val="38"/>
    <w:uiPriority w:val="99"/>
    <w:rsid w:val="00590E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New">
    <w:name w:val="New"/>
    <w:basedOn w:val="a"/>
    <w:link w:val="New0"/>
    <w:qFormat/>
    <w:rsid w:val="00590E0A"/>
    <w:pPr>
      <w:ind w:firstLine="708"/>
      <w:jc w:val="both"/>
    </w:pPr>
    <w:rPr>
      <w:rFonts w:eastAsia="Times New Roman"/>
      <w:sz w:val="28"/>
      <w:szCs w:val="28"/>
    </w:rPr>
  </w:style>
  <w:style w:type="character" w:customStyle="1" w:styleId="New0">
    <w:name w:val="New Знак"/>
    <w:link w:val="New"/>
    <w:rsid w:val="00590E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New2">
    <w:name w:val="New2"/>
    <w:basedOn w:val="New"/>
    <w:link w:val="New20"/>
    <w:qFormat/>
    <w:rsid w:val="00590E0A"/>
  </w:style>
  <w:style w:type="character" w:customStyle="1" w:styleId="New20">
    <w:name w:val="New2 Знак"/>
    <w:link w:val="New2"/>
    <w:rsid w:val="00590E0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Основной текст_"/>
    <w:link w:val="3a"/>
    <w:locked/>
    <w:rsid w:val="00590E0A"/>
    <w:rPr>
      <w:sz w:val="21"/>
      <w:szCs w:val="21"/>
      <w:shd w:val="clear" w:color="auto" w:fill="FFFFFF"/>
    </w:rPr>
  </w:style>
  <w:style w:type="paragraph" w:customStyle="1" w:styleId="3a">
    <w:name w:val="Основной текст3"/>
    <w:basedOn w:val="a"/>
    <w:link w:val="afff4"/>
    <w:rsid w:val="00590E0A"/>
    <w:pPr>
      <w:shd w:val="clear" w:color="auto" w:fill="FFFFFF"/>
      <w:spacing w:before="300" w:line="257" w:lineRule="exact"/>
      <w:ind w:hanging="380"/>
      <w:jc w:val="both"/>
    </w:pPr>
    <w:rPr>
      <w:rFonts w:ascii="Calibri" w:hAnsi="Calibri"/>
      <w:sz w:val="21"/>
      <w:szCs w:val="21"/>
      <w:lang w:eastAsia="en-US"/>
    </w:rPr>
  </w:style>
  <w:style w:type="paragraph" w:customStyle="1" w:styleId="ConsPlusNormal">
    <w:name w:val="ConsPlusNormal"/>
    <w:rsid w:val="00590E0A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fd">
    <w:name w:val="Чертежный Знак"/>
    <w:link w:val="afc"/>
    <w:rsid w:val="00590E0A"/>
    <w:rPr>
      <w:rFonts w:ascii="ISOCPEUR" w:eastAsia="Times New Roman" w:hAnsi="ISOCPEUR" w:cs="Times New Roman"/>
      <w:i/>
      <w:iCs/>
      <w:sz w:val="28"/>
      <w:szCs w:val="28"/>
      <w:lang w:val="uk-UA" w:eastAsia="ru-RU"/>
    </w:rPr>
  </w:style>
  <w:style w:type="paragraph" w:customStyle="1" w:styleId="afff5">
    <w:name w:val="Диплом"/>
    <w:basedOn w:val="a"/>
    <w:rsid w:val="00590E0A"/>
    <w:pPr>
      <w:spacing w:line="360" w:lineRule="auto"/>
      <w:ind w:firstLine="851"/>
    </w:pPr>
    <w:rPr>
      <w:rFonts w:eastAsia="Times New Roman"/>
      <w:sz w:val="28"/>
    </w:rPr>
  </w:style>
  <w:style w:type="character" w:styleId="afff6">
    <w:name w:val="FollowedHyperlink"/>
    <w:uiPriority w:val="99"/>
    <w:semiHidden/>
    <w:unhideWhenUsed/>
    <w:rsid w:val="00590E0A"/>
    <w:rPr>
      <w:color w:val="800080"/>
      <w:u w:val="single"/>
    </w:rPr>
  </w:style>
  <w:style w:type="paragraph" w:styleId="afff7">
    <w:name w:val="caption"/>
    <w:basedOn w:val="a"/>
    <w:next w:val="a"/>
    <w:uiPriority w:val="35"/>
    <w:qFormat/>
    <w:rsid w:val="00590E0A"/>
    <w:rPr>
      <w:rFonts w:eastAsia="Times New Roman"/>
      <w:b/>
      <w:bCs/>
      <w:sz w:val="20"/>
      <w:szCs w:val="20"/>
    </w:rPr>
  </w:style>
  <w:style w:type="character" w:customStyle="1" w:styleId="FontStyle48">
    <w:name w:val="Font Style48"/>
    <w:uiPriority w:val="99"/>
    <w:rsid w:val="00590E0A"/>
    <w:rPr>
      <w:rFonts w:ascii="Times New Roman" w:hAnsi="Times New Roman" w:cs="Times New Roman" w:hint="default"/>
      <w:sz w:val="22"/>
      <w:szCs w:val="22"/>
    </w:rPr>
  </w:style>
  <w:style w:type="paragraph" w:customStyle="1" w:styleId="Style45">
    <w:name w:val="Style45"/>
    <w:basedOn w:val="a"/>
    <w:uiPriority w:val="99"/>
    <w:rsid w:val="00590E0A"/>
    <w:rPr>
      <w:rFonts w:eastAsia="Times New Roman"/>
    </w:rPr>
  </w:style>
  <w:style w:type="paragraph" w:customStyle="1" w:styleId="Style10">
    <w:name w:val="Style10"/>
    <w:basedOn w:val="a"/>
    <w:uiPriority w:val="99"/>
    <w:rsid w:val="00590E0A"/>
    <w:pPr>
      <w:spacing w:line="283" w:lineRule="exact"/>
      <w:ind w:firstLine="840"/>
      <w:jc w:val="both"/>
    </w:pPr>
    <w:rPr>
      <w:rFonts w:eastAsia="Times New Roman"/>
    </w:rPr>
  </w:style>
  <w:style w:type="paragraph" w:customStyle="1" w:styleId="Style5">
    <w:name w:val="Style5"/>
    <w:basedOn w:val="a"/>
    <w:uiPriority w:val="99"/>
    <w:rsid w:val="00590E0A"/>
    <w:pPr>
      <w:spacing w:line="278" w:lineRule="exact"/>
    </w:pPr>
    <w:rPr>
      <w:rFonts w:eastAsia="Times New Roman"/>
    </w:rPr>
  </w:style>
  <w:style w:type="paragraph" w:customStyle="1" w:styleId="2f0">
    <w:name w:val="Заголовок 2 ГОСТ"/>
    <w:basedOn w:val="a"/>
    <w:autoRedefine/>
    <w:rsid w:val="00590E0A"/>
    <w:pPr>
      <w:ind w:firstLine="709"/>
      <w:jc w:val="both"/>
    </w:pPr>
    <w:rPr>
      <w:rFonts w:eastAsia="Times New Roman"/>
      <w:sz w:val="28"/>
    </w:rPr>
  </w:style>
  <w:style w:type="paragraph" w:customStyle="1" w:styleId="afff8">
    <w:name w:val="Обычный ГОСТ"/>
    <w:basedOn w:val="a"/>
    <w:autoRedefine/>
    <w:rsid w:val="00590E0A"/>
    <w:pPr>
      <w:ind w:firstLine="851"/>
      <w:jc w:val="both"/>
    </w:pPr>
    <w:rPr>
      <w:rFonts w:eastAsia="Times New Roman"/>
    </w:rPr>
  </w:style>
  <w:style w:type="paragraph" w:customStyle="1" w:styleId="afff9">
    <w:name w:val="Общий"/>
    <w:basedOn w:val="aff"/>
    <w:link w:val="afffa"/>
    <w:qFormat/>
    <w:rsid w:val="00590E0A"/>
    <w:pPr>
      <w:ind w:right="-2" w:firstLine="851"/>
      <w:jc w:val="both"/>
    </w:pPr>
    <w:rPr>
      <w:sz w:val="24"/>
      <w:szCs w:val="24"/>
    </w:rPr>
  </w:style>
  <w:style w:type="character" w:customStyle="1" w:styleId="afffa">
    <w:name w:val="Общий Знак"/>
    <w:link w:val="afff9"/>
    <w:rsid w:val="00590E0A"/>
    <w:rPr>
      <w:rFonts w:ascii="Calibri" w:eastAsia="Calibri" w:hAnsi="Calibri" w:cs="Times New Roman"/>
      <w:sz w:val="24"/>
      <w:szCs w:val="24"/>
    </w:rPr>
  </w:style>
  <w:style w:type="character" w:customStyle="1" w:styleId="FontStyle11">
    <w:name w:val="Font Style11"/>
    <w:uiPriority w:val="99"/>
    <w:rsid w:val="00590E0A"/>
    <w:rPr>
      <w:rFonts w:ascii="Times New Roman" w:hAnsi="Times New Roman" w:cs="Times New Roman"/>
      <w:sz w:val="22"/>
      <w:szCs w:val="22"/>
    </w:rPr>
  </w:style>
  <w:style w:type="paragraph" w:customStyle="1" w:styleId="Style3">
    <w:name w:val="Style3"/>
    <w:basedOn w:val="a"/>
    <w:uiPriority w:val="99"/>
    <w:rsid w:val="00590E0A"/>
    <w:pPr>
      <w:spacing w:line="643" w:lineRule="exact"/>
      <w:jc w:val="center"/>
    </w:pPr>
    <w:rPr>
      <w:rFonts w:eastAsia="Times New Roman"/>
    </w:rPr>
  </w:style>
  <w:style w:type="paragraph" w:customStyle="1" w:styleId="Style2">
    <w:name w:val="Style2"/>
    <w:basedOn w:val="a"/>
    <w:uiPriority w:val="99"/>
    <w:rsid w:val="00590E0A"/>
    <w:pPr>
      <w:spacing w:line="276" w:lineRule="exact"/>
      <w:ind w:firstLine="1061"/>
      <w:jc w:val="both"/>
    </w:pPr>
    <w:rPr>
      <w:rFonts w:eastAsia="Times New Roman"/>
    </w:rPr>
  </w:style>
  <w:style w:type="paragraph" w:customStyle="1" w:styleId="Style7">
    <w:name w:val="Style7"/>
    <w:basedOn w:val="a"/>
    <w:uiPriority w:val="99"/>
    <w:rsid w:val="00590E0A"/>
    <w:pPr>
      <w:spacing w:line="288" w:lineRule="exact"/>
      <w:ind w:firstLine="835"/>
      <w:jc w:val="both"/>
    </w:pPr>
    <w:rPr>
      <w:rFonts w:eastAsia="Times New Roman"/>
    </w:rPr>
  </w:style>
  <w:style w:type="paragraph" w:customStyle="1" w:styleId="Style8">
    <w:name w:val="Style8"/>
    <w:basedOn w:val="a"/>
    <w:uiPriority w:val="99"/>
    <w:rsid w:val="00590E0A"/>
    <w:rPr>
      <w:rFonts w:eastAsia="Times New Roman"/>
    </w:rPr>
  </w:style>
  <w:style w:type="paragraph" w:customStyle="1" w:styleId="Style9">
    <w:name w:val="Style9"/>
    <w:basedOn w:val="a"/>
    <w:uiPriority w:val="99"/>
    <w:rsid w:val="00590E0A"/>
    <w:pPr>
      <w:spacing w:line="326" w:lineRule="exact"/>
      <w:ind w:firstLine="883"/>
    </w:pPr>
    <w:rPr>
      <w:rFonts w:eastAsia="Times New Roman"/>
    </w:rPr>
  </w:style>
  <w:style w:type="paragraph" w:customStyle="1" w:styleId="Style11">
    <w:name w:val="Style11"/>
    <w:basedOn w:val="a"/>
    <w:uiPriority w:val="99"/>
    <w:rsid w:val="00590E0A"/>
    <w:pPr>
      <w:spacing w:line="278" w:lineRule="exact"/>
      <w:ind w:firstLine="274"/>
    </w:pPr>
    <w:rPr>
      <w:rFonts w:eastAsia="Times New Roman"/>
    </w:rPr>
  </w:style>
  <w:style w:type="paragraph" w:customStyle="1" w:styleId="Style12">
    <w:name w:val="Style12"/>
    <w:basedOn w:val="a"/>
    <w:uiPriority w:val="99"/>
    <w:rsid w:val="00590E0A"/>
    <w:rPr>
      <w:rFonts w:eastAsia="Times New Roman"/>
    </w:rPr>
  </w:style>
  <w:style w:type="paragraph" w:customStyle="1" w:styleId="Style43">
    <w:name w:val="Style43"/>
    <w:basedOn w:val="a"/>
    <w:uiPriority w:val="99"/>
    <w:rsid w:val="00590E0A"/>
    <w:pPr>
      <w:spacing w:line="278" w:lineRule="exact"/>
      <w:ind w:hanging="230"/>
    </w:pPr>
    <w:rPr>
      <w:rFonts w:eastAsia="Times New Roman"/>
    </w:rPr>
  </w:style>
  <w:style w:type="paragraph" w:customStyle="1" w:styleId="Style44">
    <w:name w:val="Style44"/>
    <w:basedOn w:val="a"/>
    <w:uiPriority w:val="99"/>
    <w:rsid w:val="00590E0A"/>
    <w:pPr>
      <w:spacing w:line="283" w:lineRule="exact"/>
      <w:ind w:hanging="826"/>
    </w:pPr>
    <w:rPr>
      <w:rFonts w:eastAsia="Times New Roman"/>
    </w:rPr>
  </w:style>
  <w:style w:type="character" w:customStyle="1" w:styleId="FontStyle47">
    <w:name w:val="Font Style47"/>
    <w:uiPriority w:val="99"/>
    <w:rsid w:val="00590E0A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Style6">
    <w:name w:val="Style6"/>
    <w:basedOn w:val="a"/>
    <w:uiPriority w:val="99"/>
    <w:rsid w:val="00590E0A"/>
    <w:pPr>
      <w:spacing w:line="278" w:lineRule="exact"/>
      <w:jc w:val="center"/>
    </w:pPr>
    <w:rPr>
      <w:rFonts w:eastAsia="Times New Roman"/>
    </w:rPr>
  </w:style>
  <w:style w:type="character" w:customStyle="1" w:styleId="FontStyle74">
    <w:name w:val="Font Style74"/>
    <w:uiPriority w:val="99"/>
    <w:rsid w:val="00590E0A"/>
    <w:rPr>
      <w:rFonts w:ascii="Times New Roman" w:hAnsi="Times New Roman" w:cs="Times New Roman" w:hint="default"/>
      <w:i/>
      <w:iCs/>
      <w:spacing w:val="-20"/>
      <w:sz w:val="22"/>
      <w:szCs w:val="22"/>
    </w:rPr>
  </w:style>
  <w:style w:type="character" w:customStyle="1" w:styleId="FontStyle39">
    <w:name w:val="Font Style39"/>
    <w:uiPriority w:val="99"/>
    <w:rsid w:val="00590E0A"/>
    <w:rPr>
      <w:rFonts w:ascii="Book Antiqua" w:hAnsi="Book Antiqua" w:cs="Book Antiqua" w:hint="default"/>
      <w:b/>
      <w:bCs/>
      <w:spacing w:val="10"/>
      <w:sz w:val="22"/>
      <w:szCs w:val="22"/>
    </w:rPr>
  </w:style>
  <w:style w:type="numbering" w:customStyle="1" w:styleId="2">
    <w:name w:val="Стиль2"/>
    <w:uiPriority w:val="99"/>
    <w:rsid w:val="00590E0A"/>
    <w:pPr>
      <w:numPr>
        <w:numId w:val="1"/>
      </w:numPr>
    </w:pPr>
  </w:style>
  <w:style w:type="numbering" w:customStyle="1" w:styleId="3">
    <w:name w:val="Стиль3"/>
    <w:uiPriority w:val="99"/>
    <w:rsid w:val="00590E0A"/>
    <w:pPr>
      <w:numPr>
        <w:numId w:val="2"/>
      </w:numPr>
    </w:pPr>
  </w:style>
  <w:style w:type="numbering" w:customStyle="1" w:styleId="4">
    <w:name w:val="Стиль4"/>
    <w:uiPriority w:val="99"/>
    <w:rsid w:val="00590E0A"/>
    <w:pPr>
      <w:numPr>
        <w:numId w:val="3"/>
      </w:numPr>
    </w:pPr>
  </w:style>
  <w:style w:type="character" w:customStyle="1" w:styleId="ipa">
    <w:name w:val="ipa"/>
    <w:basedOn w:val="a0"/>
    <w:rsid w:val="00590E0A"/>
  </w:style>
  <w:style w:type="paragraph" w:customStyle="1" w:styleId="bod">
    <w:name w:val="bod"/>
    <w:basedOn w:val="a"/>
    <w:rsid w:val="00590E0A"/>
    <w:pPr>
      <w:spacing w:before="100" w:beforeAutospacing="1" w:after="100" w:afterAutospacing="1"/>
    </w:pPr>
    <w:rPr>
      <w:rFonts w:eastAsia="Times New Roman"/>
    </w:rPr>
  </w:style>
  <w:style w:type="paragraph" w:customStyle="1" w:styleId="diplologicheader">
    <w:name w:val="diplologic header"/>
    <w:basedOn w:val="1"/>
    <w:link w:val="diplologicheader0"/>
    <w:uiPriority w:val="99"/>
    <w:rsid w:val="00590E0A"/>
    <w:pPr>
      <w:keepLines w:val="0"/>
      <w:overflowPunct w:val="0"/>
      <w:autoSpaceDE w:val="0"/>
      <w:autoSpaceDN w:val="0"/>
      <w:adjustRightInd w:val="0"/>
      <w:spacing w:before="0" w:line="240" w:lineRule="auto"/>
      <w:ind w:firstLine="709"/>
      <w:textAlignment w:val="baseline"/>
    </w:pPr>
    <w:rPr>
      <w:b w:val="0"/>
      <w:sz w:val="28"/>
      <w:szCs w:val="28"/>
      <w:lang w:eastAsia="ru-RU"/>
    </w:rPr>
  </w:style>
  <w:style w:type="character" w:customStyle="1" w:styleId="diplologicheader0">
    <w:name w:val="diplologic header Знак"/>
    <w:link w:val="diplologicheader"/>
    <w:uiPriority w:val="99"/>
    <w:locked/>
    <w:rsid w:val="00590E0A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customStyle="1" w:styleId="310">
    <w:name w:val="Основной текст 31"/>
    <w:basedOn w:val="a"/>
    <w:rsid w:val="00590E0A"/>
    <w:pPr>
      <w:suppressAutoHyphens/>
      <w:spacing w:after="120"/>
      <w:ind w:firstLine="851"/>
      <w:jc w:val="both"/>
    </w:pPr>
    <w:rPr>
      <w:rFonts w:eastAsia="Times New Roman"/>
      <w:sz w:val="16"/>
      <w:szCs w:val="16"/>
      <w:lang w:eastAsia="ar-SA"/>
    </w:rPr>
  </w:style>
  <w:style w:type="paragraph" w:customStyle="1" w:styleId="NormalBody">
    <w:name w:val="Normal Body"/>
    <w:basedOn w:val="a"/>
    <w:rsid w:val="00590E0A"/>
    <w:pPr>
      <w:spacing w:after="120"/>
      <w:ind w:firstLine="357"/>
      <w:jc w:val="both"/>
    </w:pPr>
    <w:rPr>
      <w:rFonts w:eastAsia="Times New Roman"/>
    </w:rPr>
  </w:style>
  <w:style w:type="paragraph" w:customStyle="1" w:styleId="42">
    <w:name w:val="Обычный4"/>
    <w:rsid w:val="0091356F"/>
    <w:pPr>
      <w:widowControl w:val="0"/>
      <w:spacing w:line="480" w:lineRule="auto"/>
      <w:ind w:firstLine="340"/>
      <w:jc w:val="both"/>
    </w:pPr>
    <w:rPr>
      <w:rFonts w:ascii="Times New Roman" w:eastAsia="Times New Roman" w:hAnsi="Times New Roman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6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="horz"/>
          <a:lstStyle/>
          <a:p>
            <a:pPr>
              <a:defRPr/>
            </a:pPr>
            <a:r>
              <a:rPr lang="en-US"/>
              <a:t> </a:t>
            </a:r>
          </a:p>
        </c:rich>
      </c:tx>
      <c:layout/>
      <c:overlay val="0"/>
    </c:title>
    <c:autoTitleDeleted val="0"/>
    <c:view3D>
      <c:rotX val="30"/>
      <c:rotY val="110"/>
      <c:depthPercent val="7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 2</c:v>
                </c:pt>
              </c:strCache>
            </c:strRef>
          </c:tx>
          <c:explosion val="11"/>
          <c:dPt>
            <c:idx val="0"/>
            <c:bubble3D val="0"/>
            <c:explosion val="44"/>
            <c:extLst xmlns:c16r2="http://schemas.microsoft.com/office/drawing/2015/06/chart">
              <c:ext xmlns:c16="http://schemas.microsoft.com/office/drawing/2014/chart" uri="{C3380CC4-5D6E-409C-BE32-E72D297353CC}">
                <c16:uniqueId val="{00000004-7497-4CC4-96E4-F7A8A1411FBC}"/>
              </c:ext>
            </c:extLst>
          </c:dPt>
          <c:dPt>
            <c:idx val="1"/>
            <c:bubble3D val="0"/>
            <c:explosion val="47"/>
            <c:extLst xmlns:c16r2="http://schemas.microsoft.com/office/drawing/2015/06/chart">
              <c:ext xmlns:c16="http://schemas.microsoft.com/office/drawing/2014/chart" uri="{C3380CC4-5D6E-409C-BE32-E72D297353CC}">
                <c16:uniqueId val="{00000002-7497-4CC4-96E4-F7A8A1411FBC}"/>
              </c:ext>
            </c:extLst>
          </c:dPt>
          <c:dPt>
            <c:idx val="2"/>
            <c:bubble3D val="0"/>
            <c:explosion val="40"/>
            <c:extLst xmlns:c16r2="http://schemas.microsoft.com/office/drawing/2015/06/chart">
              <c:ext xmlns:c16="http://schemas.microsoft.com/office/drawing/2014/chart" uri="{C3380CC4-5D6E-409C-BE32-E72D297353CC}">
                <c16:uniqueId val="{00000003-7497-4CC4-96E4-F7A8A1411FBC}"/>
              </c:ext>
            </c:extLst>
          </c:dPt>
          <c:dPt>
            <c:idx val="3"/>
            <c:bubble3D val="0"/>
            <c:explosion val="49"/>
            <c:extLst xmlns:c16r2="http://schemas.microsoft.com/office/drawing/2015/06/chart">
              <c:ext xmlns:c16="http://schemas.microsoft.com/office/drawing/2014/chart" uri="{C3380CC4-5D6E-409C-BE32-E72D297353CC}">
                <c16:uniqueId val="{00000001-7497-4CC4-96E4-F7A8A1411FBC}"/>
              </c:ext>
            </c:extLst>
          </c:dPt>
          <c:dLbls>
            <c:dLbl>
              <c:idx val="0"/>
              <c:layout>
                <c:manualLayout>
                  <c:x val="3.8688939924176144E-2"/>
                  <c:y val="-6.8985975091063753E-3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3712,67 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5.4089566929133942E-2"/>
                  <c:y val="8.3867355915690587E-3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20040,36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4.4290791776028009E-2"/>
                  <c:y val="-5.3479907809307767E-2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6257,46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4.1436461067366537E-2"/>
                  <c:y val="-1.8936026348506992E-2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40659,45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Сп</c:v>
                </c:pt>
                <c:pt idx="1">
                  <c:v>Пч</c:v>
                </c:pt>
                <c:pt idx="2">
                  <c:v>Зt</c:v>
                </c:pt>
                <c:pt idx="3">
                  <c:v>Эинт.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3712.67</c:v>
                </c:pt>
                <c:pt idx="1">
                  <c:v>18608.900000000001</c:v>
                </c:pt>
                <c:pt idx="2">
                  <c:v>6257.46</c:v>
                </c:pt>
                <c:pt idx="3">
                  <c:v>47676.55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497-4CC4-96E4-F7A8A1411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ln>
          <a:noFill/>
        </a:ln>
      </c:spPr>
    </c:plotArea>
    <c:legend>
      <c:legendPos val="r"/>
      <c:layout>
        <c:manualLayout>
          <c:xMode val="edge"/>
          <c:yMode val="edge"/>
          <c:x val="0.85275572324292814"/>
          <c:y val="0.42362582793494302"/>
          <c:w val="0.13798018176180557"/>
          <c:h val="0.26715292167426441"/>
        </c:manualLayout>
      </c:layout>
      <c:overlay val="0"/>
      <c:spPr>
        <a:noFill/>
        <a:ln>
          <a:solidFill>
            <a:schemeClr val="tx1"/>
          </a:solidFill>
        </a:ln>
      </c:spPr>
      <c:txPr>
        <a:bodyPr rot="0" vert="horz"/>
        <a:lstStyle/>
        <a:p>
          <a:pPr>
            <a:defRPr/>
          </a:pPr>
          <a:endParaRPr lang="ru-RU"/>
        </a:p>
      </c:txPr>
    </c:legend>
    <c:plotVisOnly val="1"/>
    <c:dispBlanksAs val="gap"/>
    <c:showDLblsOverMax val="0"/>
  </c:chart>
  <c:spPr>
    <a:ln>
      <a:solidFill>
        <a:schemeClr val="tx1"/>
      </a:solidFill>
    </a:ln>
    <a:scene3d>
      <a:camera prst="orthographicFront"/>
      <a:lightRig rig="threePt" dir="t"/>
    </a:scene3d>
    <a:sp3d>
      <a:bevelT h="0"/>
    </a:sp3d>
  </c:spPr>
  <c:externalData r:id="rId1">
    <c:autoUpdate val="0"/>
  </c:externalData>
  <c:userShapes r:id="rId2"/>
</c:chartSpace>
</file>

<file path=word/drawing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0.90524</cdr:x>
      <cdr:y>0.42936</cdr:y>
    </cdr:from>
    <cdr:to>
      <cdr:x>0.94342</cdr:x>
      <cdr:y>0.48476</cdr:y>
    </cdr:to>
    <cdr:pic>
      <cdr:nvPicPr>
        <cdr:cNvPr id="6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5182075" y="1476365"/>
          <a:ext cx="218562" cy="190494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0.90524</cdr:x>
      <cdr:y>0.4903</cdr:y>
    </cdr:from>
    <cdr:to>
      <cdr:x>0.98336</cdr:x>
      <cdr:y>0.54293</cdr:y>
    </cdr:to>
    <cdr:pic>
      <cdr:nvPicPr>
        <cdr:cNvPr id="7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5182075" y="1685909"/>
          <a:ext cx="447200" cy="180969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0.90524</cdr:x>
      <cdr:y>0.54848</cdr:y>
    </cdr:from>
    <cdr:to>
      <cdr:x>0.94342</cdr:x>
      <cdr:y>0.60664</cdr:y>
    </cdr:to>
    <cdr:pic>
      <cdr:nvPicPr>
        <cdr:cNvPr id="8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3"/>
        <a:stretch xmlns:a="http://schemas.openxmlformats.org/drawingml/2006/main">
          <a:fillRect/>
        </a:stretch>
      </cdr:blipFill>
      <cdr:spPr>
        <a:xfrm xmlns:a="http://schemas.openxmlformats.org/drawingml/2006/main">
          <a:off x="5182075" y="1885962"/>
          <a:ext cx="218562" cy="199985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0.90697</cdr:x>
      <cdr:y>0.62604</cdr:y>
    </cdr:from>
    <cdr:to>
      <cdr:x>0.96599</cdr:x>
      <cdr:y>0.67312</cdr:y>
    </cdr:to>
    <cdr:pic>
      <cdr:nvPicPr>
        <cdr:cNvPr id="9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4"/>
        <a:stretch xmlns:a="http://schemas.openxmlformats.org/drawingml/2006/main">
          <a:fillRect/>
        </a:stretch>
      </cdr:blipFill>
      <cdr:spPr>
        <a:xfrm xmlns:a="http://schemas.openxmlformats.org/drawingml/2006/main">
          <a:off x="5191979" y="2152654"/>
          <a:ext cx="337861" cy="161886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расчёт 2</vt:lpstr>
    </vt:vector>
  </TitlesOfParts>
  <Company>ИИТ БГУИР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расчёт 2</dc:title>
  <dc:creator>Анохин Евгений Владимирович</dc:creator>
  <cp:lastModifiedBy>Alcar AI</cp:lastModifiedBy>
  <cp:revision>6</cp:revision>
  <cp:lastPrinted>2018-01-03T15:01:00Z</cp:lastPrinted>
  <dcterms:created xsi:type="dcterms:W3CDTF">2018-12-29T10:38:00Z</dcterms:created>
  <dcterms:modified xsi:type="dcterms:W3CDTF">2018-12-29T10:40:00Z</dcterms:modified>
</cp:coreProperties>
</file>